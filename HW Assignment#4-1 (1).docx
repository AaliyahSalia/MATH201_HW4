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F6C4" w14:textId="77777777" w:rsidR="00A8731E" w:rsidRDefault="00A8731E">
      <w:pPr>
        <w:snapToGrid w:val="0"/>
        <w:jc w:val="center"/>
        <w:rPr>
          <w:rStyle w:val="Hyperlink"/>
          <w:rFonts w:eastAsia="TimesNewRomanPS-BoldMT" w:cs="SimSun"/>
          <w:b/>
          <w:bCs/>
          <w:color w:val="000000"/>
          <w:sz w:val="32"/>
          <w:szCs w:val="32"/>
          <w:u w:val="none"/>
        </w:rPr>
      </w:pPr>
    </w:p>
    <w:p w14:paraId="62F32FAF" w14:textId="77777777" w:rsidR="00861811" w:rsidRPr="004E4EE3" w:rsidRDefault="00861811" w:rsidP="00861811">
      <w:pPr>
        <w:snapToGrid w:val="0"/>
        <w:rPr>
          <w:b/>
          <w:bCs/>
          <w:sz w:val="32"/>
          <w:szCs w:val="28"/>
        </w:rPr>
      </w:pPr>
      <w:r w:rsidRPr="00794E29">
        <w:rPr>
          <w:b/>
          <w:noProof/>
          <w:sz w:val="32"/>
          <w:szCs w:val="28"/>
        </w:rPr>
        <w:drawing>
          <wp:inline distT="0" distB="0" distL="0" distR="0" wp14:anchorId="2679279D" wp14:editId="10F1801D">
            <wp:extent cx="508000" cy="482600"/>
            <wp:effectExtent l="0" t="0" r="6350" b="0"/>
            <wp:docPr id="22888384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482600"/>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438C168C" w14:textId="77777777" w:rsidR="0069329C" w:rsidRDefault="0069329C" w:rsidP="0069329C">
      <w:pPr>
        <w:snapToGrid w:val="0"/>
        <w:rPr>
          <w:rStyle w:val="Hyperlink"/>
          <w:rFonts w:eastAsia="TimesNewRomanPS-BoldMT" w:cs="SimSun"/>
          <w:b/>
          <w:bCs/>
          <w:color w:val="000000"/>
          <w:sz w:val="32"/>
          <w:szCs w:val="32"/>
          <w:u w:val="none"/>
        </w:rPr>
      </w:pPr>
    </w:p>
    <w:p w14:paraId="7049DACA" w14:textId="77777777" w:rsidR="00165779" w:rsidRDefault="00E850BC">
      <w:pPr>
        <w:snapToGrid w:val="0"/>
        <w:jc w:val="center"/>
        <w:rPr>
          <w:rFonts w:ascii="Verdana" w:hAnsi="Verdana"/>
          <w:color w:val="696969"/>
          <w:sz w:val="18"/>
          <w:szCs w:val="18"/>
          <w:shd w:val="clear" w:color="auto" w:fill="FFFFFF"/>
        </w:rPr>
      </w:pPr>
      <w:r w:rsidRPr="00E850BC">
        <w:rPr>
          <w:rFonts w:eastAsia="TimesNewRomanPS-BoldMT" w:cs="SimSun"/>
          <w:b/>
          <w:bCs/>
          <w:sz w:val="24"/>
          <w:lang w:eastAsia="zh-CN"/>
        </w:rPr>
        <w:t>MATH201 - Calculus-I</w:t>
      </w:r>
    </w:p>
    <w:p w14:paraId="5C5B60BB" w14:textId="73B1D122"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3A429A">
        <w:rPr>
          <w:rFonts w:eastAsia="TimesNewRomanPS-BoldMT" w:cs="SimSun"/>
          <w:b/>
          <w:bCs/>
          <w:sz w:val="24"/>
          <w:lang w:eastAsia="zh-CN"/>
        </w:rPr>
        <w:t>Assignment #</w:t>
      </w:r>
      <w:r w:rsidR="00861811">
        <w:rPr>
          <w:rFonts w:eastAsia="TimesNewRomanPS-BoldMT" w:cs="SimSun"/>
          <w:b/>
          <w:bCs/>
          <w:sz w:val="24"/>
          <w:lang w:eastAsia="zh-CN"/>
        </w:rPr>
        <w:t>4</w:t>
      </w:r>
    </w:p>
    <w:p w14:paraId="389ACEC2" w14:textId="079E4DE7" w:rsidR="00165779" w:rsidRDefault="003A429A">
      <w:pPr>
        <w:snapToGrid w:val="0"/>
        <w:ind w:left="5760" w:firstLine="720"/>
        <w:rPr>
          <w:rFonts w:eastAsia="TimesNewRomanPS-BoldMT" w:cs="SimSun"/>
          <w:b/>
          <w:bCs/>
          <w:sz w:val="24"/>
          <w:lang w:eastAsia="zh-CN"/>
        </w:rPr>
      </w:pPr>
      <w:r>
        <w:rPr>
          <w:rFonts w:eastAsia="TimesNewRomanPS-BoldMT" w:cs="SimSun"/>
          <w:b/>
          <w:bCs/>
          <w:sz w:val="24"/>
          <w:lang w:eastAsia="zh-CN"/>
        </w:rPr>
        <w:t>Due day:</w:t>
      </w:r>
      <w:r w:rsidR="004537FE">
        <w:rPr>
          <w:rFonts w:eastAsia="TimesNewRomanPS-BoldMT" w:cs="SimSun"/>
          <w:b/>
          <w:bCs/>
          <w:sz w:val="24"/>
          <w:lang w:eastAsia="zh-CN"/>
        </w:rPr>
        <w:t xml:space="preserve"> </w:t>
      </w:r>
      <w:r w:rsidR="00200ED6">
        <w:rPr>
          <w:rFonts w:eastAsia="TimesNewRomanPS-BoldMT" w:cs="SimSun"/>
          <w:b/>
          <w:bCs/>
          <w:sz w:val="24"/>
          <w:lang w:eastAsia="zh-CN"/>
        </w:rPr>
        <w:t>8</w:t>
      </w:r>
      <w:r w:rsidR="00272B9D">
        <w:rPr>
          <w:rFonts w:eastAsia="TimesNewRomanPS-BoldMT" w:cs="SimSun"/>
          <w:b/>
          <w:bCs/>
          <w:sz w:val="24"/>
          <w:lang w:eastAsia="zh-CN"/>
        </w:rPr>
        <w:t>/</w:t>
      </w:r>
      <w:r w:rsidR="00200ED6">
        <w:rPr>
          <w:rFonts w:eastAsia="TimesNewRomanPS-BoldMT" w:cs="SimSun"/>
          <w:b/>
          <w:bCs/>
          <w:sz w:val="24"/>
          <w:lang w:eastAsia="zh-CN"/>
        </w:rPr>
        <w:t>6</w:t>
      </w:r>
      <w:r w:rsidR="001A560B">
        <w:rPr>
          <w:rFonts w:eastAsia="TimesNewRomanPS-BoldMT" w:cs="SimSun"/>
          <w:b/>
          <w:bCs/>
          <w:sz w:val="24"/>
          <w:lang w:eastAsia="zh-CN"/>
        </w:rPr>
        <w:t>/202</w:t>
      </w:r>
      <w:r w:rsidR="00200ED6">
        <w:rPr>
          <w:rFonts w:eastAsia="TimesNewRomanPS-BoldMT" w:cs="SimSun"/>
          <w:b/>
          <w:bCs/>
          <w:sz w:val="24"/>
          <w:lang w:eastAsia="zh-CN"/>
        </w:rPr>
        <w:t>3</w:t>
      </w:r>
    </w:p>
    <w:p w14:paraId="25FAC6BD" w14:textId="77777777" w:rsidR="00165779" w:rsidRDefault="00165779">
      <w:pPr>
        <w:snapToGrid w:val="0"/>
        <w:ind w:left="5760" w:firstLine="720"/>
        <w:rPr>
          <w:rFonts w:eastAsia="TimesNewRomanPS-BoldMT" w:cs="SimSun"/>
          <w:b/>
          <w:bCs/>
          <w:sz w:val="24"/>
          <w:lang w:eastAsia="zh-CN"/>
        </w:rPr>
      </w:pPr>
    </w:p>
    <w:p w14:paraId="20A70778"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42D65305" w14:textId="77777777" w:rsidR="00165779" w:rsidRDefault="00165779">
      <w:pPr>
        <w:snapToGrid w:val="0"/>
        <w:rPr>
          <w:rFonts w:eastAsia="TimesNewRomanPS-BoldMT" w:cs="SimSun"/>
          <w:b/>
          <w:bCs/>
          <w:sz w:val="24"/>
          <w:lang w:eastAsia="zh-CN"/>
        </w:rPr>
      </w:pPr>
    </w:p>
    <w:p w14:paraId="333BCB26" w14:textId="77777777" w:rsidR="004F6D6F"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P</w:t>
      </w:r>
      <w:r w:rsidR="00232CF3">
        <w:rPr>
          <w:rFonts w:eastAsia="TimesNewRomanPS-BoldMT" w:cs="SimSun"/>
          <w:b/>
          <w:bCs/>
          <w:sz w:val="24"/>
          <w:lang w:eastAsia="zh-CN"/>
        </w:rPr>
        <w:t>ush the answer sheet to GitH</w:t>
      </w:r>
      <w:r w:rsidR="00C333A1">
        <w:rPr>
          <w:rFonts w:eastAsia="TimesNewRomanPS-BoldMT" w:cs="SimSun"/>
          <w:b/>
          <w:bCs/>
          <w:sz w:val="24"/>
          <w:lang w:eastAsia="zh-CN"/>
        </w:rPr>
        <w:t xml:space="preserve">ub </w:t>
      </w:r>
      <w:r w:rsidR="002C3C6F">
        <w:rPr>
          <w:rFonts w:eastAsia="TimesNewRomanPS-BoldMT" w:cs="SimSun"/>
          <w:b/>
          <w:bCs/>
          <w:sz w:val="24"/>
          <w:lang w:eastAsia="zh-CN"/>
        </w:rPr>
        <w:t xml:space="preserve">in </w:t>
      </w:r>
      <w:r w:rsidR="002C3C6F" w:rsidRPr="0036640E">
        <w:rPr>
          <w:rFonts w:eastAsia="TimesNewRomanPS-BoldMT" w:cs="SimSun"/>
          <w:b/>
          <w:bCs/>
          <w:color w:val="FF0000"/>
          <w:sz w:val="24"/>
          <w:lang w:eastAsia="zh-CN"/>
        </w:rPr>
        <w:t xml:space="preserve">word </w:t>
      </w:r>
      <w:proofErr w:type="gramStart"/>
      <w:r w:rsidR="002C3C6F" w:rsidRPr="0036640E">
        <w:rPr>
          <w:rFonts w:eastAsia="TimesNewRomanPS-BoldMT" w:cs="SimSun"/>
          <w:b/>
          <w:bCs/>
          <w:color w:val="FF0000"/>
          <w:sz w:val="24"/>
          <w:lang w:eastAsia="zh-CN"/>
        </w:rPr>
        <w:t>file</w:t>
      </w:r>
      <w:proofErr w:type="gramEnd"/>
    </w:p>
    <w:p w14:paraId="17ED2C9A" w14:textId="77777777"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00D4C17A" w14:textId="77777777" w:rsidR="00165779" w:rsidRPr="00843080" w:rsidRDefault="00165779" w:rsidP="003203BF">
      <w:pPr>
        <w:numPr>
          <w:ilvl w:val="0"/>
          <w:numId w:val="1"/>
        </w:numPr>
        <w:snapToGrid w:val="0"/>
        <w:ind w:left="270" w:hanging="270"/>
        <w:rPr>
          <w:rFonts w:eastAsia="TimesNewRomanPS-BoldMT" w:cs="SimSun"/>
          <w:b/>
          <w:bCs/>
          <w:sz w:val="22"/>
          <w:lang w:eastAsia="zh-CN"/>
        </w:rPr>
      </w:pPr>
      <w:r w:rsidRPr="00843080">
        <w:rPr>
          <w:rFonts w:eastAsia="TimesNewRomanPS-BoldMT" w:cs="SimSun"/>
          <w:b/>
          <w:bCs/>
          <w:sz w:val="24"/>
          <w:lang w:eastAsia="zh-CN"/>
        </w:rPr>
        <w:t>Takes academic honesty and integrity seriously (Zero Tolerance of Cheating &amp; Plagiarism)</w:t>
      </w:r>
    </w:p>
    <w:p w14:paraId="7D0F1B44" w14:textId="77777777" w:rsidR="00E317EF" w:rsidRPr="00843080" w:rsidRDefault="00E317EF">
      <w:pPr>
        <w:snapToGrid w:val="0"/>
        <w:rPr>
          <w:rFonts w:eastAsia="TimesNewRomanPS-BoldMT" w:cs="SimSun"/>
          <w:b/>
          <w:bCs/>
          <w:sz w:val="22"/>
          <w:lang w:eastAsia="zh-CN"/>
        </w:rPr>
      </w:pPr>
    </w:p>
    <w:p w14:paraId="4795F784" w14:textId="77777777" w:rsidR="00AA34F2" w:rsidRDefault="00AA34F2" w:rsidP="00AA34F2">
      <w:pPr>
        <w:tabs>
          <w:tab w:val="left" w:pos="0"/>
          <w:tab w:val="left" w:pos="360"/>
        </w:tabs>
        <w:rPr>
          <w:sz w:val="23"/>
          <w:szCs w:val="23"/>
        </w:rPr>
      </w:pPr>
    </w:p>
    <w:p w14:paraId="5F45530D" w14:textId="73C1C39F" w:rsidR="00A16F83" w:rsidRPr="00537B01" w:rsidRDefault="00A16F83" w:rsidP="00A16F83">
      <w:pPr>
        <w:pStyle w:val="ListParagraph"/>
        <w:numPr>
          <w:ilvl w:val="0"/>
          <w:numId w:val="6"/>
        </w:numPr>
        <w:snapToGrid w:val="0"/>
        <w:contextualSpacing/>
        <w:rPr>
          <w:rFonts w:eastAsia="TimesNewRomanPS-BoldMT" w:cs="SimSun"/>
          <w:b/>
          <w:sz w:val="24"/>
          <w:lang w:eastAsia="zh-CN"/>
        </w:rPr>
      </w:pPr>
      <w:r w:rsidRPr="00537B01">
        <w:rPr>
          <w:rFonts w:eastAsia="TimesNewRomanPS-BoldMT" w:cs="SimSun"/>
          <w:b/>
          <w:sz w:val="24"/>
          <w:lang w:eastAsia="zh-CN"/>
        </w:rPr>
        <w:t xml:space="preserve">(a) Graph in Excel the function </w:t>
      </w:r>
      <m:oMath>
        <m:r>
          <m:rPr>
            <m:sty m:val="bi"/>
          </m:rPr>
          <w:rPr>
            <w:rFonts w:ascii="Cambria Math" w:eastAsia="TimesNewRomanPS-BoldMT" w:hAnsi="Cambria Math" w:cs="SimSun"/>
            <w:sz w:val="24"/>
            <w:lang w:eastAsia="zh-CN"/>
          </w:rPr>
          <m:t>f</m:t>
        </m:r>
        <m:d>
          <m:dPr>
            <m:ctrlPr>
              <w:rPr>
                <w:rFonts w:ascii="Cambria Math" w:eastAsia="TimesNewRomanPS-BoldMT" w:hAnsi="Cambria Math" w:cs="SimSun"/>
                <w:b/>
                <w:i/>
                <w:sz w:val="24"/>
                <w:lang w:eastAsia="zh-CN"/>
              </w:rPr>
            </m:ctrlPr>
          </m:dPr>
          <m:e>
            <m:r>
              <m:rPr>
                <m:sty m:val="bi"/>
              </m:rPr>
              <w:rPr>
                <w:rFonts w:ascii="Cambria Math" w:eastAsia="TimesNewRomanPS-BoldMT" w:hAnsi="Cambria Math" w:cs="SimSun"/>
                <w:sz w:val="24"/>
                <w:lang w:eastAsia="zh-CN"/>
              </w:rPr>
              <m:t>x</m:t>
            </m:r>
          </m:e>
        </m:d>
        <m:r>
          <m:rPr>
            <m:sty m:val="bi"/>
          </m:rPr>
          <w:rPr>
            <w:rFonts w:ascii="Cambria Math" w:eastAsia="TimesNewRomanPS-BoldMT" w:hAnsi="Cambria Math" w:cs="SimSun"/>
            <w:sz w:val="24"/>
            <w:lang w:eastAsia="zh-CN"/>
          </w:rPr>
          <m:t>=</m:t>
        </m:r>
        <m:func>
          <m:funcPr>
            <m:ctrlPr>
              <w:rPr>
                <w:rFonts w:ascii="Cambria Math" w:eastAsia="TimesNewRomanPS-BoldMT" w:hAnsi="Cambria Math" w:cs="SimSun"/>
                <w:b/>
                <w:sz w:val="24"/>
                <w:lang w:eastAsia="zh-CN"/>
              </w:rPr>
            </m:ctrlPr>
          </m:funcPr>
          <m:fName>
            <m:r>
              <m:rPr>
                <m:sty m:val="b"/>
              </m:rPr>
              <w:rPr>
                <w:rFonts w:ascii="Cambria Math" w:eastAsia="TimesNewRomanPS-BoldMT" w:hAnsi="Cambria Math" w:cs="SimSun"/>
                <w:sz w:val="24"/>
                <w:lang w:eastAsia="zh-CN"/>
              </w:rPr>
              <m:t>sin</m:t>
            </m:r>
          </m:fName>
          <m:e>
            <m:d>
              <m:dPr>
                <m:ctrlPr>
                  <w:rPr>
                    <w:rFonts w:ascii="Cambria Math" w:eastAsia="TimesNewRomanPS-BoldMT" w:hAnsi="Cambria Math" w:cs="SimSun"/>
                    <w:b/>
                    <w:i/>
                    <w:sz w:val="24"/>
                    <w:lang w:eastAsia="zh-CN"/>
                  </w:rPr>
                </m:ctrlPr>
              </m:dPr>
              <m:e>
                <m:r>
                  <m:rPr>
                    <m:sty m:val="bi"/>
                  </m:rPr>
                  <w:rPr>
                    <w:rFonts w:ascii="Cambria Math" w:eastAsia="TimesNewRomanPS-BoldMT" w:hAnsi="Cambria Math" w:cs="SimSun"/>
                    <w:sz w:val="24"/>
                    <w:lang w:eastAsia="zh-CN"/>
                  </w:rPr>
                  <m:t>x</m:t>
                </m:r>
              </m:e>
            </m:d>
          </m:e>
        </m:func>
        <m:r>
          <m:rPr>
            <m:sty m:val="bi"/>
          </m:rPr>
          <w:rPr>
            <w:rFonts w:ascii="Cambria Math" w:eastAsia="TimesNewRomanPS-BoldMT" w:hAnsi="Cambria Math" w:cs="SimSun"/>
            <w:sz w:val="24"/>
            <w:lang w:eastAsia="zh-CN"/>
          </w:rPr>
          <m:t>-</m:t>
        </m:r>
        <m:f>
          <m:fPr>
            <m:ctrlPr>
              <w:rPr>
                <w:rFonts w:ascii="Cambria Math" w:eastAsia="TimesNewRomanPS-BoldMT" w:hAnsi="Cambria Math" w:cs="SimSun"/>
                <w:b/>
                <w:i/>
                <w:sz w:val="24"/>
                <w:lang w:eastAsia="zh-CN"/>
              </w:rPr>
            </m:ctrlPr>
          </m:fPr>
          <m:num>
            <m:r>
              <m:rPr>
                <m:sty m:val="bi"/>
              </m:rPr>
              <w:rPr>
                <w:rFonts w:ascii="Cambria Math" w:eastAsia="TimesNewRomanPS-BoldMT" w:hAnsi="Cambria Math" w:cs="SimSun"/>
                <w:sz w:val="24"/>
                <w:lang w:eastAsia="zh-CN"/>
              </w:rPr>
              <m:t>1</m:t>
            </m:r>
          </m:num>
          <m:den>
            <m:r>
              <m:rPr>
                <m:sty m:val="bi"/>
              </m:rPr>
              <w:rPr>
                <w:rFonts w:ascii="Cambria Math" w:eastAsia="TimesNewRomanPS-BoldMT" w:hAnsi="Cambria Math" w:cs="SimSun"/>
                <w:sz w:val="24"/>
                <w:lang w:eastAsia="zh-CN"/>
              </w:rPr>
              <m:t>1000</m:t>
            </m:r>
          </m:den>
        </m:f>
        <m:r>
          <m:rPr>
            <m:sty m:val="b"/>
          </m:rPr>
          <w:rPr>
            <w:rFonts w:ascii="Cambria Math" w:eastAsia="TimesNewRomanPS-BoldMT" w:hAnsi="Cambria Math" w:cs="SimSun"/>
            <w:sz w:val="24"/>
            <w:lang w:eastAsia="zh-CN"/>
          </w:rPr>
          <m:t>sin⁡</m:t>
        </m:r>
        <m:r>
          <m:rPr>
            <m:sty m:val="bi"/>
          </m:rPr>
          <w:rPr>
            <w:rFonts w:ascii="Cambria Math" w:eastAsia="TimesNewRomanPS-BoldMT" w:hAnsi="Cambria Math" w:cs="SimSun"/>
            <w:sz w:val="24"/>
            <w:lang w:eastAsia="zh-CN"/>
          </w:rPr>
          <m:t>(1000</m:t>
        </m:r>
        <m:r>
          <m:rPr>
            <m:sty m:val="bi"/>
          </m:rPr>
          <w:rPr>
            <w:rFonts w:ascii="Cambria Math" w:eastAsia="TimesNewRomanPS-BoldMT" w:hAnsi="Cambria Math" w:cs="SimSun"/>
            <w:sz w:val="24"/>
            <w:lang w:eastAsia="zh-CN"/>
          </w:rPr>
          <m:t>x)</m:t>
        </m:r>
      </m:oMath>
      <w:r w:rsidRPr="00537B01">
        <w:rPr>
          <w:rFonts w:eastAsia="TimesNewRomanPS-BoldMT" w:cs="SimSun"/>
          <w:b/>
          <w:sz w:val="24"/>
          <w:lang w:eastAsia="zh-CN"/>
        </w:rPr>
        <w:t xml:space="preserve"> in the viewing rectangle [-2</w:t>
      </w:r>
      <w:r w:rsidRPr="00537B01">
        <w:rPr>
          <w:rFonts w:eastAsia="TimesNewRomanPS-BoldMT"/>
          <w:b/>
          <w:sz w:val="24"/>
          <w:lang w:eastAsia="zh-CN"/>
        </w:rPr>
        <w:t>π</w:t>
      </w:r>
      <w:r w:rsidRPr="00537B01">
        <w:rPr>
          <w:rFonts w:eastAsia="TimesNewRomanPS-BoldMT" w:cs="SimSun"/>
          <w:b/>
          <w:sz w:val="24"/>
          <w:lang w:eastAsia="zh-CN"/>
        </w:rPr>
        <w:t>, 2</w:t>
      </w:r>
      <w:r w:rsidRPr="00537B01">
        <w:rPr>
          <w:rFonts w:eastAsia="TimesNewRomanPS-BoldMT"/>
          <w:b/>
          <w:sz w:val="24"/>
          <w:lang w:eastAsia="zh-CN"/>
        </w:rPr>
        <w:t>π</w:t>
      </w:r>
      <w:r w:rsidRPr="00537B01">
        <w:rPr>
          <w:rFonts w:eastAsia="TimesNewRomanPS-BoldMT" w:cs="SimSun"/>
          <w:b/>
          <w:sz w:val="24"/>
          <w:lang w:eastAsia="zh-CN"/>
        </w:rPr>
        <w:t>] by [-4, 4]. What slope does the graph appear to have at the origin?</w:t>
      </w:r>
    </w:p>
    <w:p w14:paraId="40AA4269" w14:textId="18CD8609" w:rsidR="00E44417" w:rsidRDefault="00E44417" w:rsidP="00E44417">
      <w:pPr>
        <w:snapToGrid w:val="0"/>
        <w:contextualSpacing/>
        <w:jc w:val="center"/>
        <w:rPr>
          <w:rFonts w:eastAsia="TimesNewRomanPS-BoldMT" w:cs="SimSun"/>
          <w:bCs/>
          <w:sz w:val="24"/>
          <w:lang w:eastAsia="zh-CN"/>
        </w:rPr>
      </w:pPr>
      <w:r>
        <w:rPr>
          <w:rFonts w:eastAsia="TimesNewRomanPS-BoldMT" w:cs="SimSun"/>
          <w:bCs/>
          <w:noProof/>
          <w:sz w:val="24"/>
          <w:lang w:eastAsia="zh-CN"/>
        </w:rPr>
        <w:drawing>
          <wp:inline distT="0" distB="0" distL="0" distR="0" wp14:anchorId="1F9BC217" wp14:editId="666EB91F">
            <wp:extent cx="4762500" cy="2971800"/>
            <wp:effectExtent l="0" t="0" r="0" b="0"/>
            <wp:docPr id="18123992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9206" name="Picture 1"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500" cy="2971800"/>
                    </a:xfrm>
                    <a:prstGeom prst="rect">
                      <a:avLst/>
                    </a:prstGeom>
                  </pic:spPr>
                </pic:pic>
              </a:graphicData>
            </a:graphic>
          </wp:inline>
        </w:drawing>
      </w:r>
    </w:p>
    <w:p w14:paraId="59FB853D" w14:textId="77777777" w:rsidR="00E44417" w:rsidRDefault="00E44417" w:rsidP="00E44417">
      <w:pPr>
        <w:snapToGrid w:val="0"/>
        <w:contextualSpacing/>
        <w:rPr>
          <w:rFonts w:eastAsia="TimesNewRomanPS-BoldMT" w:cs="SimSun"/>
          <w:bCs/>
          <w:sz w:val="24"/>
          <w:lang w:eastAsia="zh-CN"/>
        </w:rPr>
      </w:pPr>
    </w:p>
    <w:p w14:paraId="0CA3C906" w14:textId="77777777" w:rsidR="00E44417" w:rsidRDefault="00E44417" w:rsidP="00E44417">
      <w:pPr>
        <w:snapToGrid w:val="0"/>
        <w:contextualSpacing/>
        <w:rPr>
          <w:rFonts w:eastAsia="TimesNewRomanPS-BoldMT" w:cs="SimSun"/>
          <w:bCs/>
          <w:sz w:val="24"/>
          <w:lang w:eastAsia="zh-CN"/>
        </w:rPr>
      </w:pPr>
    </w:p>
    <w:p w14:paraId="4301023F" w14:textId="4EF01761"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t>When we look at the graph, the graph appears to be linear around the origin. The slope is likely to be close to the derivative of the function at x = 0.</w:t>
      </w:r>
    </w:p>
    <w:p w14:paraId="68A4FD46" w14:textId="60ED1F4E" w:rsidR="00E44417" w:rsidRDefault="00E44417" w:rsidP="00E44417">
      <w:pPr>
        <w:snapToGrid w:val="0"/>
        <w:contextualSpacing/>
        <w:rPr>
          <w:rFonts w:eastAsia="TimesNewRomanPS-BoldMT" w:cs="SimSun"/>
          <w:bCs/>
          <w:sz w:val="24"/>
          <w:lang w:eastAsia="zh-CN"/>
        </w:rPr>
      </w:pPr>
    </w:p>
    <w:p w14:paraId="668F1AB8" w14:textId="039A051A"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t>The derivative of the given function is:</w:t>
      </w:r>
    </w:p>
    <w:p w14:paraId="2B40F617" w14:textId="77777777" w:rsidR="00E44417" w:rsidRDefault="00E44417" w:rsidP="00E44417">
      <w:pPr>
        <w:snapToGrid w:val="0"/>
        <w:contextualSpacing/>
        <w:rPr>
          <w:rFonts w:eastAsia="TimesNewRomanPS-BoldMT" w:cs="SimSun"/>
          <w:bCs/>
          <w:sz w:val="24"/>
          <w:lang w:eastAsia="zh-CN"/>
        </w:rPr>
      </w:pPr>
    </w:p>
    <w:p w14:paraId="4D5D9A93" w14:textId="3453D8C4" w:rsidR="00E44417" w:rsidRPr="00E44417" w:rsidRDefault="00E44417" w:rsidP="00E44417">
      <w:pPr>
        <w:snapToGrid w:val="0"/>
        <w:contextualSpacing/>
        <w:rPr>
          <w:rFonts w:eastAsia="TimesNewRomanPS-BoldMT" w:cs="SimSun"/>
          <w:bCs/>
          <w:sz w:val="24"/>
          <w:lang w:eastAsia="zh-CN"/>
        </w:rPr>
      </w:pPr>
      <m:oMathPara>
        <m:oMath>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f</m:t>
              </m:r>
            </m:e>
            <m:sup>
              <m:r>
                <w:rPr>
                  <w:rFonts w:ascii="Cambria Math" w:eastAsia="TimesNewRomanPS-BoldMT" w:hAnsi="Cambria Math" w:cs="SimSun"/>
                  <w:sz w:val="24"/>
                  <w:lang w:eastAsia="zh-CN"/>
                </w:rPr>
                <m:t>'</m:t>
              </m:r>
            </m:sup>
          </m:sSup>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x</m:t>
              </m:r>
            </m:e>
          </m:d>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x</m:t>
                  </m:r>
                </m:e>
              </m:d>
              <m:r>
                <w:rPr>
                  <w:rFonts w:ascii="Cambria Math" w:eastAsia="TimesNewRomanPS-BoldMT" w:hAnsi="Cambria Math" w:cs="SimSun"/>
                  <w:sz w:val="24"/>
                  <w:lang w:eastAsia="zh-CN"/>
                </w:rPr>
                <m:t xml:space="preserve">- </m:t>
              </m:r>
              <m:f>
                <m:fPr>
                  <m:ctrlPr>
                    <w:rPr>
                      <w:rFonts w:ascii="Cambria Math" w:eastAsia="TimesNewRomanPS-BoldMT" w:hAnsi="Cambria Math" w:cs="SimSun"/>
                      <w:bCs/>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1000</m:t>
                  </m:r>
                </m:den>
              </m:f>
              <m:r>
                <w:rPr>
                  <w:rFonts w:ascii="Cambria Math" w:eastAsia="TimesNewRomanPS-BoldMT" w:hAnsi="Cambria Math" w:cs="SimSun"/>
                  <w:sz w:val="24"/>
                  <w:lang w:eastAsia="zh-CN"/>
                </w:rPr>
                <m:t>*1000</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1000x</m:t>
                      </m:r>
                    </m:e>
                  </m:d>
                </m:e>
              </m:func>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x</m:t>
                      </m:r>
                    </m:e>
                  </m:d>
                </m:e>
              </m:func>
              <m:r>
                <w:rPr>
                  <w:rFonts w:ascii="Cambria Math" w:eastAsia="TimesNewRomanPS-BoldMT" w:hAnsi="Cambria Math" w:cs="SimSun"/>
                  <w:sz w:val="24"/>
                  <w:lang w:eastAsia="zh-CN"/>
                </w:rPr>
                <m:t>-</m:t>
              </m:r>
              <m:r>
                <m:rPr>
                  <m:sty m:val="p"/>
                </m:rPr>
                <w:rPr>
                  <w:rFonts w:ascii="Cambria Math" w:eastAsia="TimesNewRomanPS-BoldMT" w:hAnsi="Cambria Math" w:cs="SimSun"/>
                  <w:sz w:val="24"/>
                  <w:lang w:eastAsia="zh-CN"/>
                </w:rPr>
                <m:t>cos⁡</m:t>
              </m:r>
              <m:r>
                <w:rPr>
                  <w:rFonts w:ascii="Cambria Math" w:eastAsia="TimesNewRomanPS-BoldMT" w:hAnsi="Cambria Math" w:cs="SimSun"/>
                  <w:sz w:val="24"/>
                  <w:lang w:eastAsia="zh-CN"/>
                </w:rPr>
                <m:t>(1000x)</m:t>
              </m:r>
            </m:e>
          </m:func>
        </m:oMath>
      </m:oMathPara>
    </w:p>
    <w:p w14:paraId="630F3936" w14:textId="55F3C1BD"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t>Evaluating at x + 0, we get:</w:t>
      </w:r>
    </w:p>
    <w:p w14:paraId="07489BFE" w14:textId="77777777" w:rsidR="00E44417" w:rsidRDefault="00E44417" w:rsidP="00E44417">
      <w:pPr>
        <w:snapToGrid w:val="0"/>
        <w:contextualSpacing/>
        <w:rPr>
          <w:rFonts w:eastAsia="TimesNewRomanPS-BoldMT" w:cs="SimSun"/>
          <w:bCs/>
          <w:sz w:val="24"/>
          <w:lang w:eastAsia="zh-CN"/>
        </w:rPr>
      </w:pPr>
    </w:p>
    <w:p w14:paraId="7F10E97E" w14:textId="46F26A66" w:rsidR="00E44417" w:rsidRPr="00E44417" w:rsidRDefault="00E44417" w:rsidP="00E44417">
      <w:pPr>
        <w:snapToGrid w:val="0"/>
        <w:contextualSpacing/>
        <w:rPr>
          <w:rFonts w:eastAsia="TimesNewRomanPS-BoldMT" w:cs="SimSun"/>
          <w:bCs/>
          <w:sz w:val="24"/>
          <w:lang w:eastAsia="zh-CN"/>
        </w:rPr>
      </w:pPr>
      <m:oMathPara>
        <m:oMath>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f</m:t>
              </m:r>
            </m:e>
            <m:sup>
              <m:r>
                <w:rPr>
                  <w:rFonts w:ascii="Cambria Math" w:eastAsia="TimesNewRomanPS-BoldMT" w:hAnsi="Cambria Math" w:cs="SimSun"/>
                  <w:sz w:val="24"/>
                  <w:lang w:eastAsia="zh-CN"/>
                </w:rPr>
                <m:t>'</m:t>
              </m:r>
            </m:sup>
          </m:sSup>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e>
          </m:func>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e>
          </m:func>
          <m:r>
            <w:rPr>
              <w:rFonts w:ascii="Cambria Math" w:eastAsia="TimesNewRomanPS-BoldMT" w:hAnsi="Cambria Math" w:cs="SimSun"/>
              <w:sz w:val="24"/>
              <w:lang w:eastAsia="zh-CN"/>
            </w:rPr>
            <m:t>=1-1=0</m:t>
          </m:r>
        </m:oMath>
      </m:oMathPara>
    </w:p>
    <w:p w14:paraId="7639B0E8" w14:textId="4381A527"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lastRenderedPageBreak/>
        <w:t>So, the graph appears to have a slope of 0 at the origin, regardless of the high-frequency oscillations.</w:t>
      </w:r>
    </w:p>
    <w:p w14:paraId="09F6545E" w14:textId="77777777" w:rsidR="00E44417" w:rsidRDefault="00E44417" w:rsidP="00E44417">
      <w:pPr>
        <w:snapToGrid w:val="0"/>
        <w:contextualSpacing/>
        <w:rPr>
          <w:rFonts w:eastAsia="TimesNewRomanPS-BoldMT" w:cs="SimSun"/>
          <w:bCs/>
          <w:sz w:val="24"/>
          <w:lang w:eastAsia="zh-CN"/>
        </w:rPr>
      </w:pPr>
    </w:p>
    <w:p w14:paraId="18CAFFD8" w14:textId="77777777" w:rsidR="00E44417" w:rsidRPr="00537B01" w:rsidRDefault="00E44417" w:rsidP="00E44417">
      <w:pPr>
        <w:snapToGrid w:val="0"/>
        <w:contextualSpacing/>
        <w:rPr>
          <w:rFonts w:eastAsia="TimesNewRomanPS-BoldMT" w:cs="SimSun"/>
          <w:b/>
          <w:sz w:val="24"/>
          <w:lang w:eastAsia="zh-CN"/>
        </w:rPr>
      </w:pPr>
    </w:p>
    <w:p w14:paraId="0B7F817A" w14:textId="48B3D2CB" w:rsidR="00A16F83" w:rsidRPr="00537B01" w:rsidRDefault="00A16F83" w:rsidP="00A16F83">
      <w:pPr>
        <w:pStyle w:val="ListParagraph"/>
        <w:snapToGrid w:val="0"/>
        <w:contextualSpacing/>
        <w:rPr>
          <w:rFonts w:eastAsia="TimesNewRomanPS-BoldMT" w:cs="SimSun"/>
          <w:b/>
          <w:sz w:val="24"/>
          <w:lang w:eastAsia="zh-CN"/>
        </w:rPr>
      </w:pPr>
      <w:r w:rsidRPr="00537B01">
        <w:rPr>
          <w:rFonts w:eastAsia="TimesNewRomanPS-BoldMT" w:cs="SimSun"/>
          <w:b/>
          <w:sz w:val="24"/>
          <w:lang w:eastAsia="zh-CN"/>
        </w:rPr>
        <w:t xml:space="preserve">(b) Zoom in to the viewing window </w:t>
      </w:r>
      <w:r w:rsidR="00804946" w:rsidRPr="00537B01">
        <w:rPr>
          <w:rFonts w:eastAsia="TimesNewRomanPS-BoldMT" w:cs="SimSun"/>
          <w:b/>
          <w:sz w:val="24"/>
          <w:lang w:eastAsia="zh-CN"/>
        </w:rPr>
        <w:t xml:space="preserve">[-0.4, 0.4] </w:t>
      </w:r>
      <w:r w:rsidRPr="00537B01">
        <w:rPr>
          <w:rFonts w:eastAsia="TimesNewRomanPS-BoldMT" w:cs="SimSun"/>
          <w:b/>
          <w:sz w:val="24"/>
          <w:lang w:eastAsia="zh-CN"/>
        </w:rPr>
        <w:t xml:space="preserve">by </w:t>
      </w:r>
      <w:r w:rsidR="00804946" w:rsidRPr="00537B01">
        <w:rPr>
          <w:rFonts w:eastAsia="TimesNewRomanPS-BoldMT" w:cs="SimSun"/>
          <w:b/>
          <w:sz w:val="24"/>
          <w:lang w:eastAsia="zh-CN"/>
        </w:rPr>
        <w:t xml:space="preserve">[-0.25, 0.25] </w:t>
      </w:r>
      <w:r w:rsidR="002C7A22" w:rsidRPr="00537B01">
        <w:rPr>
          <w:rFonts w:eastAsia="TimesNewRomanPS-BoldMT" w:cs="SimSun"/>
          <w:b/>
          <w:sz w:val="24"/>
          <w:lang w:eastAsia="zh-CN"/>
        </w:rPr>
        <w:t xml:space="preserve">in Excel </w:t>
      </w:r>
      <w:r w:rsidRPr="00537B01">
        <w:rPr>
          <w:rFonts w:eastAsia="TimesNewRomanPS-BoldMT" w:cs="SimSun"/>
          <w:b/>
          <w:sz w:val="24"/>
          <w:lang w:eastAsia="zh-CN"/>
        </w:rPr>
        <w:t xml:space="preserve">and estimate the value of </w:t>
      </w:r>
      <m:oMath>
        <m:r>
          <m:rPr>
            <m:sty m:val="bi"/>
          </m:rPr>
          <w:rPr>
            <w:rFonts w:ascii="Cambria Math" w:eastAsia="TimesNewRomanPS-BoldMT" w:hAnsi="Cambria Math" w:cs="SimSun"/>
            <w:sz w:val="24"/>
            <w:lang w:eastAsia="zh-CN"/>
          </w:rPr>
          <m:t>f'(0)</m:t>
        </m:r>
      </m:oMath>
      <w:r w:rsidRPr="00537B01">
        <w:rPr>
          <w:rFonts w:eastAsia="TimesNewRomanPS-BoldMT" w:cs="SimSun"/>
          <w:b/>
          <w:sz w:val="24"/>
          <w:lang w:eastAsia="zh-CN"/>
        </w:rPr>
        <w:t>. Does this agree with your answer from part (a)?</w:t>
      </w:r>
    </w:p>
    <w:p w14:paraId="11AB6D1C" w14:textId="77777777" w:rsidR="00E44417" w:rsidRDefault="00E44417" w:rsidP="00E44417">
      <w:pPr>
        <w:snapToGrid w:val="0"/>
        <w:contextualSpacing/>
        <w:rPr>
          <w:rFonts w:eastAsia="TimesNewRomanPS-BoldMT" w:cs="SimSun"/>
          <w:bCs/>
          <w:sz w:val="24"/>
          <w:lang w:eastAsia="zh-CN"/>
        </w:rPr>
      </w:pPr>
    </w:p>
    <w:p w14:paraId="55D8D3BD" w14:textId="5B4197A1" w:rsidR="00E44417" w:rsidRDefault="00E44417" w:rsidP="00E44417">
      <w:pPr>
        <w:snapToGrid w:val="0"/>
        <w:contextualSpacing/>
        <w:jc w:val="center"/>
        <w:rPr>
          <w:rFonts w:eastAsia="TimesNewRomanPS-BoldMT" w:cs="SimSun"/>
          <w:bCs/>
          <w:sz w:val="24"/>
          <w:lang w:eastAsia="zh-CN"/>
        </w:rPr>
      </w:pPr>
      <w:r>
        <w:rPr>
          <w:rFonts w:eastAsia="TimesNewRomanPS-BoldMT" w:cs="SimSun"/>
          <w:bCs/>
          <w:noProof/>
          <w:sz w:val="24"/>
          <w:lang w:eastAsia="zh-CN"/>
        </w:rPr>
        <w:drawing>
          <wp:inline distT="0" distB="0" distL="0" distR="0" wp14:anchorId="7E62D480" wp14:editId="1992831B">
            <wp:extent cx="4597400" cy="2895600"/>
            <wp:effectExtent l="0" t="0" r="0" b="0"/>
            <wp:docPr id="1736581506"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1506" name="Picture 2" descr="A graph with numbers an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7400" cy="2895600"/>
                    </a:xfrm>
                    <a:prstGeom prst="rect">
                      <a:avLst/>
                    </a:prstGeom>
                  </pic:spPr>
                </pic:pic>
              </a:graphicData>
            </a:graphic>
          </wp:inline>
        </w:drawing>
      </w:r>
    </w:p>
    <w:p w14:paraId="522EB31E" w14:textId="77777777" w:rsidR="00E44417" w:rsidRDefault="00E44417" w:rsidP="00E44417">
      <w:pPr>
        <w:snapToGrid w:val="0"/>
        <w:contextualSpacing/>
        <w:rPr>
          <w:rFonts w:eastAsia="TimesNewRomanPS-BoldMT" w:cs="SimSun"/>
          <w:bCs/>
          <w:sz w:val="24"/>
          <w:lang w:eastAsia="zh-CN"/>
        </w:rPr>
      </w:pPr>
    </w:p>
    <w:p w14:paraId="137CAEA2" w14:textId="46A3F070"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t xml:space="preserve">Previously, we estimated the value of </w:t>
      </w:r>
      <m:oMath>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f</m:t>
            </m:r>
          </m:e>
          <m:sup>
            <m:r>
              <w:rPr>
                <w:rFonts w:ascii="Cambria Math" w:eastAsia="TimesNewRomanPS-BoldMT" w:hAnsi="Cambria Math" w:cs="SimSun"/>
                <w:sz w:val="24"/>
                <w:lang w:eastAsia="zh-CN"/>
              </w:rPr>
              <m:t>'</m:t>
            </m:r>
          </m:sup>
        </m:sSup>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r>
          <w:rPr>
            <w:rFonts w:ascii="Cambria Math" w:eastAsia="TimesNewRomanPS-BoldMT" w:hAnsi="Cambria Math" w:cs="SimSun"/>
            <w:sz w:val="24"/>
            <w:lang w:eastAsia="zh-CN"/>
          </w:rPr>
          <m:t>.</m:t>
        </m:r>
      </m:oMath>
      <w:r>
        <w:rPr>
          <w:rFonts w:eastAsia="TimesNewRomanPS-BoldMT" w:cs="SimSun"/>
          <w:bCs/>
          <w:sz w:val="24"/>
          <w:lang w:eastAsia="zh-CN"/>
        </w:rPr>
        <w:t xml:space="preserve"> The slope is likely close to the derivative of the function at x = 0.</w:t>
      </w:r>
    </w:p>
    <w:p w14:paraId="6C0E9D3C" w14:textId="77777777" w:rsidR="00E44417" w:rsidRDefault="00E44417" w:rsidP="00E44417">
      <w:pPr>
        <w:snapToGrid w:val="0"/>
        <w:contextualSpacing/>
        <w:rPr>
          <w:rFonts w:eastAsia="TimesNewRomanPS-BoldMT" w:cs="SimSun"/>
          <w:bCs/>
          <w:sz w:val="24"/>
          <w:lang w:eastAsia="zh-CN"/>
        </w:rPr>
      </w:pPr>
    </w:p>
    <w:p w14:paraId="7920882E" w14:textId="39E4BEC9"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t xml:space="preserve">The derivative of the given function is: </w:t>
      </w:r>
    </w:p>
    <w:p w14:paraId="6D939C78" w14:textId="77777777" w:rsidR="00E44417" w:rsidRDefault="00E44417" w:rsidP="00E44417">
      <w:pPr>
        <w:snapToGrid w:val="0"/>
        <w:contextualSpacing/>
        <w:rPr>
          <w:rFonts w:eastAsia="TimesNewRomanPS-BoldMT" w:cs="SimSun"/>
          <w:bCs/>
          <w:sz w:val="24"/>
          <w:lang w:eastAsia="zh-CN"/>
        </w:rPr>
      </w:pPr>
    </w:p>
    <w:p w14:paraId="71845F89" w14:textId="0CE5CA88" w:rsidR="00E44417" w:rsidRPr="00E44417" w:rsidRDefault="00E44417" w:rsidP="00E44417">
      <w:pPr>
        <w:snapToGrid w:val="0"/>
        <w:contextualSpacing/>
        <w:rPr>
          <w:rFonts w:eastAsia="TimesNewRomanPS-BoldMT" w:cs="SimSun"/>
          <w:bCs/>
          <w:sz w:val="24"/>
          <w:lang w:eastAsia="zh-CN"/>
        </w:rPr>
      </w:pPr>
      <m:oMathPara>
        <m:oMath>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f</m:t>
              </m:r>
            </m:e>
            <m:sup>
              <m:r>
                <w:rPr>
                  <w:rFonts w:ascii="Cambria Math" w:eastAsia="TimesNewRomanPS-BoldMT" w:hAnsi="Cambria Math" w:cs="SimSun"/>
                  <w:sz w:val="24"/>
                  <w:lang w:eastAsia="zh-CN"/>
                </w:rPr>
                <m:t>'</m:t>
              </m:r>
            </m:sup>
          </m:sSup>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x</m:t>
              </m:r>
            </m:e>
          </m:d>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x</m:t>
                  </m:r>
                </m:e>
              </m:d>
            </m:e>
          </m:func>
          <m:r>
            <w:rPr>
              <w:rFonts w:ascii="Cambria Math" w:eastAsia="TimesNewRomanPS-BoldMT" w:hAnsi="Cambria Math" w:cs="SimSun"/>
              <w:sz w:val="24"/>
              <w:lang w:eastAsia="zh-CN"/>
            </w:rPr>
            <m:t>-</m:t>
          </m:r>
          <m:func>
            <m:funcPr>
              <m:ctrlPr>
                <w:rPr>
                  <w:rFonts w:ascii="Cambria Math" w:eastAsia="TimesNewRomanPS-BoldMT" w:hAnsi="Cambria Math" w:cs="SimSun"/>
                  <w:bCs/>
                  <w:sz w:val="24"/>
                  <w:lang w:eastAsia="zh-CN"/>
                </w:rPr>
              </m:ctrlPr>
            </m:funcPr>
            <m:fName>
              <m:r>
                <m:rPr>
                  <m:sty m:val="p"/>
                </m:rPr>
                <w:rPr>
                  <w:rFonts w:ascii="Cambria Math" w:eastAsia="TimesNewRomanPS-BoldMT" w:hAnsi="Cambria Math" w:cs="SimSun"/>
                  <w:sz w:val="24"/>
                  <w:lang w:eastAsia="zh-CN"/>
                </w:rPr>
                <m:t>cos</m:t>
              </m:r>
              <m:ctrlPr>
                <w:rPr>
                  <w:rFonts w:ascii="Cambria Math" w:eastAsia="TimesNewRomanPS-BoldMT" w:hAnsi="Cambria Math" w:cs="SimSun"/>
                  <w:bCs/>
                  <w:i/>
                  <w:sz w:val="24"/>
                  <w:lang w:eastAsia="zh-CN"/>
                </w:rPr>
              </m:ctrlP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1000x</m:t>
                  </m:r>
                </m:e>
              </m:d>
            </m:e>
          </m:func>
        </m:oMath>
      </m:oMathPara>
    </w:p>
    <w:p w14:paraId="48A14A00" w14:textId="77777777" w:rsidR="00E44417" w:rsidRDefault="00E44417" w:rsidP="00E44417">
      <w:pPr>
        <w:snapToGrid w:val="0"/>
        <w:contextualSpacing/>
        <w:rPr>
          <w:rFonts w:eastAsia="TimesNewRomanPS-BoldMT" w:cs="SimSun"/>
          <w:bCs/>
          <w:sz w:val="24"/>
          <w:lang w:eastAsia="zh-CN"/>
        </w:rPr>
      </w:pPr>
    </w:p>
    <w:p w14:paraId="2619160A" w14:textId="252B1A25" w:rsidR="00E44417" w:rsidRDefault="00E44417" w:rsidP="00E44417">
      <w:pPr>
        <w:snapToGrid w:val="0"/>
        <w:contextualSpacing/>
        <w:rPr>
          <w:rFonts w:eastAsia="TimesNewRomanPS-BoldMT" w:cs="SimSun"/>
          <w:bCs/>
          <w:sz w:val="24"/>
          <w:lang w:eastAsia="zh-CN"/>
        </w:rPr>
      </w:pPr>
      <w:r>
        <w:rPr>
          <w:rFonts w:eastAsia="TimesNewRomanPS-BoldMT" w:cs="SimSun"/>
          <w:bCs/>
          <w:sz w:val="24"/>
          <w:lang w:eastAsia="zh-CN"/>
        </w:rPr>
        <w:t>Evaluating at x = 0:</w:t>
      </w:r>
    </w:p>
    <w:p w14:paraId="115527C6" w14:textId="77777777" w:rsidR="00E44417" w:rsidRDefault="00E44417" w:rsidP="00E44417">
      <w:pPr>
        <w:snapToGrid w:val="0"/>
        <w:contextualSpacing/>
        <w:rPr>
          <w:rFonts w:eastAsia="TimesNewRomanPS-BoldMT" w:cs="SimSun"/>
          <w:bCs/>
          <w:sz w:val="24"/>
          <w:lang w:eastAsia="zh-CN"/>
        </w:rPr>
      </w:pPr>
    </w:p>
    <w:p w14:paraId="569AB0F2" w14:textId="7FFD2E61" w:rsidR="00E44417" w:rsidRPr="009D3E5A" w:rsidRDefault="00E44417" w:rsidP="00E44417">
      <w:pPr>
        <w:snapToGrid w:val="0"/>
        <w:contextualSpacing/>
        <w:rPr>
          <w:rFonts w:eastAsia="TimesNewRomanPS-BoldMT" w:cs="SimSun"/>
          <w:bCs/>
          <w:sz w:val="24"/>
          <w:lang w:eastAsia="zh-CN"/>
        </w:rPr>
      </w:pPr>
      <m:oMathPara>
        <m:oMath>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f</m:t>
              </m:r>
            </m:e>
            <m:sup>
              <m:r>
                <w:rPr>
                  <w:rFonts w:ascii="Cambria Math" w:eastAsia="TimesNewRomanPS-BoldMT" w:hAnsi="Cambria Math" w:cs="SimSun"/>
                  <w:sz w:val="24"/>
                  <w:lang w:eastAsia="zh-CN"/>
                </w:rPr>
                <m:t>'</m:t>
              </m:r>
            </m:sup>
          </m:sSup>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e>
          </m:func>
          <m:r>
            <w:rPr>
              <w:rFonts w:ascii="Cambria Math" w:eastAsia="TimesNewRomanPS-BoldMT" w:hAnsi="Cambria Math" w:cs="SimSun"/>
              <w:sz w:val="24"/>
              <w:lang w:eastAsia="zh-CN"/>
            </w:rPr>
            <m:t>-</m:t>
          </m:r>
          <m:func>
            <m:funcPr>
              <m:ctrlPr>
                <w:rPr>
                  <w:rFonts w:ascii="Cambria Math" w:eastAsia="TimesNewRomanPS-BoldMT" w:hAnsi="Cambria Math" w:cs="SimSun"/>
                  <w:bCs/>
                  <w:i/>
                  <w:sz w:val="24"/>
                  <w:lang w:eastAsia="zh-CN"/>
                </w:rPr>
              </m:ctrlPr>
            </m:funcPr>
            <m:fName>
              <m:r>
                <m:rPr>
                  <m:sty m:val="p"/>
                </m:rPr>
                <w:rPr>
                  <w:rFonts w:ascii="Cambria Math" w:eastAsia="TimesNewRomanPS-BoldMT" w:hAnsi="Cambria Math" w:cs="SimSun"/>
                  <w:sz w:val="24"/>
                  <w:lang w:eastAsia="zh-CN"/>
                </w:rPr>
                <m:t>cos</m:t>
              </m:r>
            </m:fName>
            <m:e>
              <m:d>
                <m:dPr>
                  <m:ctrlPr>
                    <w:rPr>
                      <w:rFonts w:ascii="Cambria Math" w:eastAsia="TimesNewRomanPS-BoldMT" w:hAnsi="Cambria Math" w:cs="SimSun"/>
                      <w:bCs/>
                      <w:i/>
                      <w:sz w:val="24"/>
                      <w:lang w:eastAsia="zh-CN"/>
                    </w:rPr>
                  </m:ctrlPr>
                </m:dPr>
                <m:e>
                  <m:r>
                    <w:rPr>
                      <w:rFonts w:ascii="Cambria Math" w:eastAsia="TimesNewRomanPS-BoldMT" w:hAnsi="Cambria Math" w:cs="SimSun"/>
                      <w:sz w:val="24"/>
                      <w:lang w:eastAsia="zh-CN"/>
                    </w:rPr>
                    <m:t>0</m:t>
                  </m:r>
                </m:e>
              </m:d>
            </m:e>
          </m:func>
          <m:r>
            <w:rPr>
              <w:rFonts w:ascii="Cambria Math" w:eastAsia="TimesNewRomanPS-BoldMT" w:hAnsi="Cambria Math" w:cs="SimSun"/>
              <w:sz w:val="24"/>
              <w:lang w:eastAsia="zh-CN"/>
            </w:rPr>
            <m:t>=1-1=0</m:t>
          </m:r>
        </m:oMath>
      </m:oMathPara>
    </w:p>
    <w:p w14:paraId="1E3AB2D0" w14:textId="77777777" w:rsidR="009D3E5A" w:rsidRDefault="009D3E5A" w:rsidP="00E44417">
      <w:pPr>
        <w:snapToGrid w:val="0"/>
        <w:contextualSpacing/>
        <w:rPr>
          <w:rFonts w:eastAsia="TimesNewRomanPS-BoldMT" w:cs="SimSun"/>
          <w:bCs/>
          <w:sz w:val="24"/>
          <w:lang w:eastAsia="zh-CN"/>
        </w:rPr>
      </w:pPr>
    </w:p>
    <w:p w14:paraId="5C3C1A71" w14:textId="7D1D2AB1" w:rsidR="009D3E5A" w:rsidRPr="00E44417" w:rsidRDefault="009D3E5A" w:rsidP="00E44417">
      <w:pPr>
        <w:snapToGrid w:val="0"/>
        <w:contextualSpacing/>
        <w:rPr>
          <w:rFonts w:eastAsia="TimesNewRomanPS-BoldMT" w:cs="SimSun"/>
          <w:bCs/>
          <w:sz w:val="24"/>
          <w:lang w:eastAsia="zh-CN"/>
        </w:rPr>
      </w:pPr>
      <w:r>
        <w:rPr>
          <w:rFonts w:eastAsia="TimesNewRomanPS-BoldMT" w:cs="SimSun"/>
          <w:bCs/>
          <w:sz w:val="24"/>
          <w:lang w:eastAsia="zh-CN"/>
        </w:rPr>
        <w:t xml:space="preserve">So, by zooming in on the origin, we can see that the slope appears to be 0. This agrees with the analytical answer from part (a), where the function's derivative at x = 0 was found to be 0. </w:t>
      </w:r>
    </w:p>
    <w:p w14:paraId="247E63F7" w14:textId="77777777" w:rsidR="00E44417" w:rsidRPr="00E44417" w:rsidRDefault="00E44417" w:rsidP="00E44417">
      <w:pPr>
        <w:snapToGrid w:val="0"/>
        <w:contextualSpacing/>
        <w:rPr>
          <w:rFonts w:eastAsia="TimesNewRomanPS-BoldMT" w:cs="SimSun"/>
          <w:bCs/>
          <w:sz w:val="24"/>
          <w:lang w:eastAsia="zh-CN"/>
        </w:rPr>
      </w:pPr>
    </w:p>
    <w:p w14:paraId="797D6AF5" w14:textId="7F64B17E" w:rsidR="00A16F83" w:rsidRPr="00537B01" w:rsidRDefault="00A16F83" w:rsidP="00A16F83">
      <w:pPr>
        <w:pStyle w:val="ListParagraph"/>
        <w:snapToGrid w:val="0"/>
        <w:contextualSpacing/>
        <w:rPr>
          <w:rFonts w:eastAsia="TimesNewRomanPS-BoldMT" w:cs="SimSun"/>
          <w:b/>
          <w:sz w:val="24"/>
          <w:lang w:eastAsia="zh-CN"/>
        </w:rPr>
      </w:pPr>
      <w:r w:rsidRPr="00537B01">
        <w:rPr>
          <w:rFonts w:eastAsia="TimesNewRomanPS-BoldMT" w:cs="SimSun"/>
          <w:b/>
          <w:sz w:val="24"/>
          <w:lang w:eastAsia="zh-CN"/>
        </w:rPr>
        <w:t xml:space="preserve">(c) Now zoom in to the viewing window </w:t>
      </w:r>
      <w:r w:rsidR="00853AD8" w:rsidRPr="00537B01">
        <w:rPr>
          <w:rFonts w:eastAsia="TimesNewRomanPS-BoldMT" w:cs="SimSun"/>
          <w:b/>
          <w:sz w:val="24"/>
          <w:lang w:eastAsia="zh-CN"/>
        </w:rPr>
        <w:t xml:space="preserve">[-0.008, 0.008] </w:t>
      </w:r>
      <w:r w:rsidRPr="00537B01">
        <w:rPr>
          <w:rFonts w:eastAsia="TimesNewRomanPS-BoldMT" w:cs="SimSun"/>
          <w:b/>
          <w:sz w:val="24"/>
          <w:lang w:eastAsia="zh-CN"/>
        </w:rPr>
        <w:t xml:space="preserve">by </w:t>
      </w:r>
      <w:r w:rsidR="005505E9" w:rsidRPr="00537B01">
        <w:rPr>
          <w:rFonts w:eastAsia="TimesNewRomanPS-BoldMT" w:cs="SimSun"/>
          <w:b/>
          <w:sz w:val="24"/>
          <w:lang w:eastAsia="zh-CN"/>
        </w:rPr>
        <w:t>[-0.005, 0.005]</w:t>
      </w:r>
      <w:r w:rsidR="00D7753C" w:rsidRPr="00537B01">
        <w:rPr>
          <w:rFonts w:eastAsia="TimesNewRomanPS-BoldMT" w:cs="SimSun"/>
          <w:b/>
          <w:sz w:val="24"/>
          <w:lang w:eastAsia="zh-CN"/>
        </w:rPr>
        <w:t xml:space="preserve"> in Excel</w:t>
      </w:r>
      <w:r w:rsidRPr="00537B01">
        <w:rPr>
          <w:rFonts w:eastAsia="TimesNewRomanPS-BoldMT" w:cs="SimSun"/>
          <w:b/>
          <w:sz w:val="24"/>
          <w:lang w:eastAsia="zh-CN"/>
        </w:rPr>
        <w:t xml:space="preserve">. Do you wish to revise your estimate for </w:t>
      </w:r>
      <m:oMath>
        <m:r>
          <m:rPr>
            <m:sty m:val="bi"/>
          </m:rPr>
          <w:rPr>
            <w:rFonts w:ascii="Cambria Math" w:eastAsia="TimesNewRomanPS-BoldMT" w:hAnsi="Cambria Math" w:cs="SimSun"/>
            <w:sz w:val="24"/>
            <w:lang w:eastAsia="zh-CN"/>
          </w:rPr>
          <m:t>f'(0)</m:t>
        </m:r>
      </m:oMath>
      <w:r w:rsidRPr="00537B01">
        <w:rPr>
          <w:rFonts w:eastAsia="TimesNewRomanPS-BoldMT" w:cs="SimSun"/>
          <w:b/>
          <w:sz w:val="24"/>
          <w:lang w:eastAsia="zh-CN"/>
        </w:rPr>
        <w:t>?</w:t>
      </w:r>
    </w:p>
    <w:p w14:paraId="079CF66A" w14:textId="77777777" w:rsidR="009D3E5A" w:rsidRDefault="009D3E5A" w:rsidP="009D3E5A">
      <w:pPr>
        <w:snapToGrid w:val="0"/>
        <w:contextualSpacing/>
        <w:rPr>
          <w:rFonts w:eastAsia="TimesNewRomanPS-BoldMT" w:cs="SimSun"/>
          <w:bCs/>
          <w:sz w:val="24"/>
          <w:lang w:eastAsia="zh-CN"/>
        </w:rPr>
      </w:pPr>
    </w:p>
    <w:p w14:paraId="1C4521BA" w14:textId="32FC5158" w:rsidR="009D3E5A" w:rsidRDefault="00537B01" w:rsidP="00537B01">
      <w:pPr>
        <w:snapToGrid w:val="0"/>
        <w:contextualSpacing/>
        <w:jc w:val="center"/>
        <w:rPr>
          <w:rFonts w:eastAsia="TimesNewRomanPS-BoldMT" w:cs="SimSun"/>
          <w:bCs/>
          <w:sz w:val="24"/>
          <w:lang w:eastAsia="zh-CN"/>
        </w:rPr>
      </w:pPr>
      <w:r>
        <w:rPr>
          <w:rFonts w:eastAsia="TimesNewRomanPS-BoldMT" w:cs="SimSun"/>
          <w:bCs/>
          <w:noProof/>
          <w:sz w:val="24"/>
          <w:lang w:eastAsia="zh-CN"/>
        </w:rPr>
        <w:lastRenderedPageBreak/>
        <w:drawing>
          <wp:inline distT="0" distB="0" distL="0" distR="0" wp14:anchorId="14C96713" wp14:editId="1E67CB5D">
            <wp:extent cx="4635500" cy="2870200"/>
            <wp:effectExtent l="0" t="0" r="0" b="0"/>
            <wp:docPr id="50988700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7005" name="Picture 3"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5500" cy="2870200"/>
                    </a:xfrm>
                    <a:prstGeom prst="rect">
                      <a:avLst/>
                    </a:prstGeom>
                  </pic:spPr>
                </pic:pic>
              </a:graphicData>
            </a:graphic>
          </wp:inline>
        </w:drawing>
      </w:r>
    </w:p>
    <w:p w14:paraId="610AEB34" w14:textId="77777777" w:rsidR="00537B01" w:rsidRDefault="00537B01" w:rsidP="00537B01">
      <w:pPr>
        <w:snapToGrid w:val="0"/>
        <w:contextualSpacing/>
        <w:rPr>
          <w:rFonts w:eastAsia="TimesNewRomanPS-BoldMT" w:cs="SimSun"/>
          <w:bCs/>
          <w:sz w:val="24"/>
          <w:lang w:eastAsia="zh-CN"/>
        </w:rPr>
      </w:pPr>
    </w:p>
    <w:p w14:paraId="1A8D3207" w14:textId="3CD1A14A" w:rsidR="00537B01" w:rsidRDefault="00537B01" w:rsidP="00537B01">
      <w:pPr>
        <w:snapToGrid w:val="0"/>
        <w:contextualSpacing/>
        <w:rPr>
          <w:rFonts w:eastAsia="TimesNewRomanPS-BoldMT" w:cs="SimSun"/>
          <w:bCs/>
          <w:sz w:val="24"/>
          <w:lang w:eastAsia="zh-CN"/>
        </w:rPr>
      </w:pPr>
      <w:r>
        <w:rPr>
          <w:rFonts w:eastAsia="TimesNewRomanPS-BoldMT" w:cs="SimSun"/>
          <w:bCs/>
          <w:sz w:val="24"/>
          <w:lang w:eastAsia="zh-CN"/>
        </w:rPr>
        <w:t xml:space="preserve">With such a close zoom, we’re able to see the details of the graph near the origin. The slope at the origin still appears to be 0, which is consistent with the analytical answer from part (a). </w:t>
      </w:r>
    </w:p>
    <w:p w14:paraId="24B29B16" w14:textId="77777777" w:rsidR="00537B01" w:rsidRDefault="00537B01" w:rsidP="00537B01">
      <w:pPr>
        <w:snapToGrid w:val="0"/>
        <w:contextualSpacing/>
        <w:rPr>
          <w:rFonts w:eastAsia="TimesNewRomanPS-BoldMT" w:cs="SimSun"/>
          <w:bCs/>
          <w:sz w:val="24"/>
          <w:lang w:eastAsia="zh-CN"/>
        </w:rPr>
      </w:pPr>
    </w:p>
    <w:p w14:paraId="25613601" w14:textId="62DBF6CD" w:rsidR="00537B01" w:rsidRPr="009D3E5A" w:rsidRDefault="00537B01" w:rsidP="00537B01">
      <w:pPr>
        <w:snapToGrid w:val="0"/>
        <w:contextualSpacing/>
        <w:rPr>
          <w:rFonts w:eastAsia="TimesNewRomanPS-BoldMT" w:cs="SimSun"/>
          <w:bCs/>
          <w:sz w:val="24"/>
          <w:lang w:eastAsia="zh-CN"/>
        </w:rPr>
      </w:pPr>
      <w:r>
        <w:rPr>
          <w:rFonts w:eastAsia="TimesNewRomanPS-BoldMT" w:cs="SimSun"/>
          <w:bCs/>
          <w:sz w:val="24"/>
          <w:lang w:eastAsia="zh-CN"/>
        </w:rPr>
        <w:t xml:space="preserve">In theory, the derivative at x = 0 is 0, so the graph should agree with this. </w:t>
      </w:r>
    </w:p>
    <w:p w14:paraId="6D256224" w14:textId="77777777" w:rsidR="000F2514" w:rsidRDefault="000F2514" w:rsidP="00A16F83">
      <w:pPr>
        <w:pStyle w:val="ListParagraph"/>
        <w:snapToGrid w:val="0"/>
        <w:contextualSpacing/>
        <w:rPr>
          <w:rFonts w:eastAsia="TimesNewRomanPS-BoldMT" w:cs="SimSun"/>
          <w:bCs/>
          <w:sz w:val="24"/>
          <w:lang w:eastAsia="zh-CN"/>
        </w:rPr>
      </w:pPr>
    </w:p>
    <w:p w14:paraId="4E32EB20" w14:textId="7AE56A8B" w:rsidR="00F94866" w:rsidRPr="00537B01" w:rsidRDefault="00F94866" w:rsidP="002420F2">
      <w:pPr>
        <w:pStyle w:val="ListParagraph"/>
        <w:numPr>
          <w:ilvl w:val="0"/>
          <w:numId w:val="6"/>
        </w:numPr>
        <w:snapToGrid w:val="0"/>
        <w:contextualSpacing/>
        <w:rPr>
          <w:rFonts w:eastAsia="TimesNewRomanPS-BoldMT" w:cs="SimSun"/>
          <w:b/>
          <w:bCs/>
          <w:sz w:val="24"/>
          <w:lang w:eastAsia="zh-CN"/>
        </w:rPr>
      </w:pPr>
      <w:r w:rsidRPr="00537B01">
        <w:rPr>
          <w:b/>
          <w:bCs/>
          <w:noProof/>
          <w:sz w:val="24"/>
          <w:lang w:eastAsia="zh-CN"/>
        </w:rPr>
        <w:t xml:space="preserve">Graph </w:t>
      </w:r>
      <w:r w:rsidR="004E136D" w:rsidRPr="00537B01">
        <w:rPr>
          <w:b/>
          <w:bCs/>
          <w:noProof/>
          <w:sz w:val="24"/>
          <w:lang w:eastAsia="zh-CN"/>
        </w:rPr>
        <w:t xml:space="preserve">in Excel </w:t>
      </w:r>
      <w:r w:rsidRPr="00537B01">
        <w:rPr>
          <w:b/>
          <w:bCs/>
          <w:noProof/>
          <w:sz w:val="24"/>
          <w:lang w:eastAsia="zh-CN"/>
        </w:rPr>
        <w:t>the function</w:t>
      </w:r>
      <w:r w:rsidR="004E136D" w:rsidRPr="00537B01">
        <w:rPr>
          <w:b/>
          <w:bCs/>
          <w:noProof/>
          <w:sz w:val="24"/>
          <w:lang w:eastAsia="zh-CN"/>
        </w:rPr>
        <w:t xml:space="preserve"> </w:t>
      </w:r>
      <m:oMath>
        <m:r>
          <m:rPr>
            <m:sty m:val="bi"/>
          </m:rPr>
          <w:rPr>
            <w:rFonts w:ascii="Cambria Math" w:hAnsi="Cambria Math"/>
            <w:noProof/>
            <w:sz w:val="24"/>
            <w:lang w:eastAsia="zh-CN"/>
          </w:rPr>
          <m:t>f</m:t>
        </m:r>
        <m:d>
          <m:dPr>
            <m:ctrlPr>
              <w:rPr>
                <w:rFonts w:ascii="Cambria Math" w:hAnsi="Cambria Math"/>
                <w:b/>
                <w:bCs/>
                <w:i/>
                <w:noProof/>
                <w:sz w:val="24"/>
                <w:lang w:eastAsia="zh-CN"/>
              </w:rPr>
            </m:ctrlPr>
          </m:dPr>
          <m:e>
            <m:r>
              <m:rPr>
                <m:sty m:val="bi"/>
              </m:rPr>
              <w:rPr>
                <w:rFonts w:ascii="Cambria Math" w:hAnsi="Cambria Math"/>
                <w:noProof/>
                <w:sz w:val="24"/>
                <w:lang w:eastAsia="zh-CN"/>
              </w:rPr>
              <m:t>x</m:t>
            </m:r>
          </m:e>
        </m:d>
        <m:r>
          <m:rPr>
            <m:sty m:val="bi"/>
          </m:rPr>
          <w:rPr>
            <w:rFonts w:ascii="Cambria Math" w:hAnsi="Cambria Math"/>
            <w:noProof/>
            <w:sz w:val="24"/>
            <w:lang w:eastAsia="zh-CN"/>
          </w:rPr>
          <m:t>=x+</m:t>
        </m:r>
        <m:rad>
          <m:radPr>
            <m:degHide m:val="1"/>
            <m:ctrlPr>
              <w:rPr>
                <w:rFonts w:ascii="Cambria Math" w:hAnsi="Cambria Math"/>
                <w:b/>
                <w:bCs/>
                <w:i/>
                <w:noProof/>
                <w:sz w:val="24"/>
                <w:lang w:eastAsia="zh-CN"/>
              </w:rPr>
            </m:ctrlPr>
          </m:radPr>
          <m:deg/>
          <m:e>
            <m:r>
              <m:rPr>
                <m:sty m:val="bi"/>
              </m:rPr>
              <w:rPr>
                <w:rFonts w:ascii="Cambria Math" w:hAnsi="Cambria Math"/>
                <w:noProof/>
                <w:sz w:val="24"/>
                <w:lang w:eastAsia="zh-CN"/>
              </w:rPr>
              <m:t>|x|</m:t>
            </m:r>
          </m:e>
        </m:rad>
      </m:oMath>
      <w:r w:rsidRPr="00537B01">
        <w:rPr>
          <w:b/>
          <w:bCs/>
          <w:noProof/>
          <w:sz w:val="24"/>
          <w:lang w:eastAsia="zh-CN"/>
        </w:rPr>
        <w:t>. Zoom in repeatedly,</w:t>
      </w:r>
      <w:r w:rsidR="00903CA0" w:rsidRPr="00537B01">
        <w:rPr>
          <w:b/>
          <w:bCs/>
          <w:noProof/>
          <w:sz w:val="24"/>
          <w:lang w:eastAsia="zh-CN"/>
        </w:rPr>
        <w:t xml:space="preserve"> </w:t>
      </w:r>
      <w:r w:rsidRPr="00537B01">
        <w:rPr>
          <w:b/>
          <w:bCs/>
          <w:noProof/>
          <w:sz w:val="24"/>
          <w:lang w:eastAsia="zh-CN"/>
        </w:rPr>
        <w:t>first toward the point (</w:t>
      </w:r>
      <w:r w:rsidR="00EE6D08" w:rsidRPr="00537B01">
        <w:rPr>
          <w:b/>
          <w:bCs/>
          <w:noProof/>
          <w:sz w:val="24"/>
          <w:lang w:eastAsia="zh-CN"/>
        </w:rPr>
        <w:t>-</w:t>
      </w:r>
      <w:r w:rsidRPr="00537B01">
        <w:rPr>
          <w:b/>
          <w:bCs/>
          <w:noProof/>
          <w:sz w:val="24"/>
          <w:lang w:eastAsia="zh-CN"/>
        </w:rPr>
        <w:t>1, 0) and then toward the origin.</w:t>
      </w:r>
      <w:r w:rsidR="002420F2" w:rsidRPr="00537B01">
        <w:rPr>
          <w:b/>
          <w:bCs/>
          <w:noProof/>
          <w:sz w:val="24"/>
          <w:lang w:eastAsia="zh-CN"/>
        </w:rPr>
        <w:t xml:space="preserve"> </w:t>
      </w:r>
      <w:r w:rsidRPr="00537B01">
        <w:rPr>
          <w:b/>
          <w:bCs/>
          <w:noProof/>
          <w:sz w:val="24"/>
          <w:lang w:eastAsia="zh-CN"/>
        </w:rPr>
        <w:t xml:space="preserve">What is different about the behavior of </w:t>
      </w:r>
      <w:r w:rsidRPr="00537B01">
        <w:rPr>
          <w:b/>
          <w:bCs/>
          <w:i/>
          <w:noProof/>
          <w:sz w:val="24"/>
          <w:lang w:eastAsia="zh-CN"/>
        </w:rPr>
        <w:t xml:space="preserve">f </w:t>
      </w:r>
      <w:r w:rsidRPr="00537B01">
        <w:rPr>
          <w:b/>
          <w:bCs/>
          <w:noProof/>
          <w:sz w:val="24"/>
          <w:lang w:eastAsia="zh-CN"/>
        </w:rPr>
        <w:t>in the vicinity of</w:t>
      </w:r>
      <w:r w:rsidR="002420F2" w:rsidRPr="00537B01">
        <w:rPr>
          <w:b/>
          <w:bCs/>
          <w:noProof/>
          <w:sz w:val="24"/>
          <w:lang w:eastAsia="zh-CN"/>
        </w:rPr>
        <w:t xml:space="preserve"> </w:t>
      </w:r>
      <w:r w:rsidRPr="00537B01">
        <w:rPr>
          <w:b/>
          <w:bCs/>
          <w:noProof/>
          <w:sz w:val="24"/>
          <w:lang w:eastAsia="zh-CN"/>
        </w:rPr>
        <w:t>these two points?</w:t>
      </w:r>
      <w:r w:rsidR="00F55AE0" w:rsidRPr="00537B01">
        <w:rPr>
          <w:b/>
          <w:bCs/>
          <w:noProof/>
          <w:sz w:val="24"/>
          <w:lang w:eastAsia="zh-CN"/>
        </w:rPr>
        <w:t xml:space="preserve"> What do you conclude about the </w:t>
      </w:r>
      <w:r w:rsidRPr="00537B01">
        <w:rPr>
          <w:b/>
          <w:bCs/>
          <w:noProof/>
          <w:sz w:val="24"/>
          <w:lang w:eastAsia="zh-CN"/>
        </w:rPr>
        <w:t>differentiability</w:t>
      </w:r>
      <w:r w:rsidR="002420F2" w:rsidRPr="00537B01">
        <w:rPr>
          <w:b/>
          <w:bCs/>
          <w:noProof/>
          <w:sz w:val="24"/>
          <w:lang w:eastAsia="zh-CN"/>
        </w:rPr>
        <w:t xml:space="preserve"> </w:t>
      </w:r>
      <w:r w:rsidRPr="00537B01">
        <w:rPr>
          <w:b/>
          <w:bCs/>
          <w:noProof/>
          <w:sz w:val="24"/>
          <w:lang w:eastAsia="zh-CN"/>
        </w:rPr>
        <w:t xml:space="preserve">of </w:t>
      </w:r>
      <w:r w:rsidRPr="00537B01">
        <w:rPr>
          <w:b/>
          <w:bCs/>
          <w:i/>
          <w:noProof/>
          <w:sz w:val="24"/>
          <w:lang w:eastAsia="zh-CN"/>
        </w:rPr>
        <w:t>f</w:t>
      </w:r>
      <w:r w:rsidRPr="00537B01">
        <w:rPr>
          <w:b/>
          <w:bCs/>
          <w:noProof/>
          <w:sz w:val="24"/>
          <w:lang w:eastAsia="zh-CN"/>
        </w:rPr>
        <w:t xml:space="preserve"> ?</w:t>
      </w:r>
    </w:p>
    <w:p w14:paraId="127301C5" w14:textId="77777777" w:rsidR="004E136D" w:rsidRPr="00537B01" w:rsidRDefault="004E136D" w:rsidP="00F94866">
      <w:pPr>
        <w:pStyle w:val="ListParagraph"/>
        <w:snapToGrid w:val="0"/>
        <w:contextualSpacing/>
        <w:rPr>
          <w:b/>
          <w:bCs/>
          <w:noProof/>
          <w:lang w:eastAsia="zh-CN"/>
        </w:rPr>
      </w:pPr>
    </w:p>
    <w:p w14:paraId="61179F8E" w14:textId="1ADE7047" w:rsidR="000F2514" w:rsidRDefault="00487CC7" w:rsidP="00537B01">
      <w:pPr>
        <w:snapToGrid w:val="0"/>
        <w:contextualSpacing/>
        <w:rPr>
          <w:noProof/>
          <w:lang w:eastAsia="zh-CN"/>
        </w:rPr>
      </w:pPr>
      <w:r>
        <w:rPr>
          <w:noProof/>
          <w:lang w:eastAsia="zh-CN"/>
        </w:rPr>
        <w:t>Zooming in toward the point (-1, 0):</w:t>
      </w:r>
    </w:p>
    <w:p w14:paraId="5F826A24" w14:textId="77777777" w:rsidR="00487CC7" w:rsidRDefault="00487CC7" w:rsidP="00537B01">
      <w:pPr>
        <w:snapToGrid w:val="0"/>
        <w:contextualSpacing/>
        <w:rPr>
          <w:noProof/>
          <w:lang w:eastAsia="zh-CN"/>
        </w:rPr>
      </w:pPr>
    </w:p>
    <w:p w14:paraId="069C9025" w14:textId="5BA97168" w:rsidR="00487CC7" w:rsidRPr="00537B01" w:rsidRDefault="00487CC7" w:rsidP="00487CC7">
      <w:pPr>
        <w:snapToGrid w:val="0"/>
        <w:contextualSpacing/>
        <w:jc w:val="center"/>
        <w:rPr>
          <w:noProof/>
          <w:lang w:eastAsia="zh-CN"/>
        </w:rPr>
      </w:pPr>
      <w:r>
        <w:rPr>
          <w:noProof/>
          <w:lang w:eastAsia="zh-CN"/>
        </w:rPr>
        <w:drawing>
          <wp:inline distT="0" distB="0" distL="0" distR="0" wp14:anchorId="0E7085EA" wp14:editId="37E41328">
            <wp:extent cx="4660900" cy="2882900"/>
            <wp:effectExtent l="0" t="0" r="0" b="0"/>
            <wp:docPr id="1412723376"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3376" name="Picture 4" descr="A graph with a line going u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60900" cy="2882900"/>
                    </a:xfrm>
                    <a:prstGeom prst="rect">
                      <a:avLst/>
                    </a:prstGeom>
                  </pic:spPr>
                </pic:pic>
              </a:graphicData>
            </a:graphic>
          </wp:inline>
        </w:drawing>
      </w:r>
    </w:p>
    <w:p w14:paraId="10C188D7" w14:textId="77777777" w:rsidR="00537B01" w:rsidRDefault="00537B01" w:rsidP="00537B01">
      <w:pPr>
        <w:snapToGrid w:val="0"/>
        <w:contextualSpacing/>
        <w:rPr>
          <w:b/>
          <w:bCs/>
          <w:noProof/>
          <w:lang w:eastAsia="zh-CN"/>
        </w:rPr>
      </w:pPr>
    </w:p>
    <w:p w14:paraId="4DAC42A1" w14:textId="77F85C88" w:rsidR="00487CC7" w:rsidRDefault="00487CC7" w:rsidP="00537B01">
      <w:pPr>
        <w:snapToGrid w:val="0"/>
        <w:contextualSpacing/>
        <w:rPr>
          <w:noProof/>
          <w:lang w:eastAsia="zh-CN"/>
        </w:rPr>
      </w:pPr>
      <w:r>
        <w:rPr>
          <w:noProof/>
          <w:lang w:eastAsia="zh-CN"/>
        </w:rPr>
        <w:lastRenderedPageBreak/>
        <w:t>The function has a cusp at this point. The slope changes abruptly, and the derivative doesn’t exist.</w:t>
      </w:r>
    </w:p>
    <w:p w14:paraId="1B54B9E8" w14:textId="77777777" w:rsidR="00487CC7" w:rsidRPr="00487CC7" w:rsidRDefault="00487CC7" w:rsidP="00537B01">
      <w:pPr>
        <w:snapToGrid w:val="0"/>
        <w:contextualSpacing/>
        <w:rPr>
          <w:noProof/>
          <w:lang w:eastAsia="zh-CN"/>
        </w:rPr>
      </w:pPr>
    </w:p>
    <w:p w14:paraId="2D965743" w14:textId="6FC605EE" w:rsidR="00487CC7" w:rsidRDefault="00487CC7" w:rsidP="00537B01">
      <w:pPr>
        <w:snapToGrid w:val="0"/>
        <w:contextualSpacing/>
        <w:rPr>
          <w:noProof/>
          <w:lang w:eastAsia="zh-CN"/>
        </w:rPr>
      </w:pPr>
      <w:r>
        <w:rPr>
          <w:noProof/>
          <w:lang w:eastAsia="zh-CN"/>
        </w:rPr>
        <w:t>Zooming in toward the Origin:</w:t>
      </w:r>
    </w:p>
    <w:p w14:paraId="115472D5" w14:textId="77777777" w:rsidR="00487CC7" w:rsidRDefault="00487CC7" w:rsidP="00537B01">
      <w:pPr>
        <w:snapToGrid w:val="0"/>
        <w:contextualSpacing/>
        <w:rPr>
          <w:noProof/>
          <w:lang w:eastAsia="zh-CN"/>
        </w:rPr>
      </w:pPr>
    </w:p>
    <w:p w14:paraId="4F10A637" w14:textId="4C9232F1" w:rsidR="00487CC7" w:rsidRDefault="00487CC7" w:rsidP="00487CC7">
      <w:pPr>
        <w:snapToGrid w:val="0"/>
        <w:contextualSpacing/>
        <w:jc w:val="center"/>
        <w:rPr>
          <w:noProof/>
          <w:lang w:eastAsia="zh-CN"/>
        </w:rPr>
      </w:pPr>
      <w:r>
        <w:rPr>
          <w:noProof/>
          <w:lang w:eastAsia="zh-CN"/>
        </w:rPr>
        <w:drawing>
          <wp:inline distT="0" distB="0" distL="0" distR="0" wp14:anchorId="1FB92DFB" wp14:editId="27A81606">
            <wp:extent cx="4800600" cy="2921000"/>
            <wp:effectExtent l="0" t="0" r="0" b="0"/>
            <wp:docPr id="872133046" name="Picture 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3046" name="Picture 5" descr="A graph with a dott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0600" cy="2921000"/>
                    </a:xfrm>
                    <a:prstGeom prst="rect">
                      <a:avLst/>
                    </a:prstGeom>
                  </pic:spPr>
                </pic:pic>
              </a:graphicData>
            </a:graphic>
          </wp:inline>
        </w:drawing>
      </w:r>
    </w:p>
    <w:p w14:paraId="1AF52355" w14:textId="77777777" w:rsidR="00487CC7" w:rsidRDefault="00487CC7" w:rsidP="00487CC7">
      <w:pPr>
        <w:snapToGrid w:val="0"/>
        <w:contextualSpacing/>
        <w:rPr>
          <w:noProof/>
          <w:lang w:eastAsia="zh-CN"/>
        </w:rPr>
      </w:pPr>
    </w:p>
    <w:p w14:paraId="4BDA27D7" w14:textId="167C0B61" w:rsidR="00487CC7" w:rsidRDefault="00487CC7" w:rsidP="00487CC7">
      <w:pPr>
        <w:snapToGrid w:val="0"/>
        <w:contextualSpacing/>
        <w:rPr>
          <w:noProof/>
          <w:lang w:eastAsia="zh-CN"/>
        </w:rPr>
      </w:pPr>
      <w:r>
        <w:rPr>
          <w:noProof/>
          <w:lang w:eastAsia="zh-CN"/>
        </w:rPr>
        <w:t>The function is smooth and differentiable at the origin.</w:t>
      </w:r>
    </w:p>
    <w:p w14:paraId="437352D4" w14:textId="77777777" w:rsidR="00487CC7" w:rsidRDefault="00487CC7" w:rsidP="00487CC7">
      <w:pPr>
        <w:snapToGrid w:val="0"/>
        <w:contextualSpacing/>
        <w:rPr>
          <w:noProof/>
          <w:lang w:eastAsia="zh-CN"/>
        </w:rPr>
      </w:pPr>
    </w:p>
    <w:p w14:paraId="6114A96B" w14:textId="417FAE89" w:rsidR="00487CC7" w:rsidRDefault="00487CC7" w:rsidP="00487CC7">
      <w:pPr>
        <w:snapToGrid w:val="0"/>
        <w:contextualSpacing/>
        <w:rPr>
          <w:noProof/>
          <w:lang w:eastAsia="zh-CN"/>
        </w:rPr>
      </w:pPr>
      <w:r>
        <w:rPr>
          <w:noProof/>
          <w:lang w:eastAsia="zh-CN"/>
        </w:rPr>
        <w:t>The behaviour near these two points highlights that the function is not differentiable at x = -1 but is differentiable at the origin. This difference in behaviour illustrates how a function can be smooth at some points and have discontinuities in its derivative at others.</w:t>
      </w:r>
    </w:p>
    <w:p w14:paraId="6CA8159E" w14:textId="77777777" w:rsidR="00487CC7" w:rsidRDefault="00487CC7" w:rsidP="00487CC7">
      <w:pPr>
        <w:snapToGrid w:val="0"/>
        <w:contextualSpacing/>
        <w:rPr>
          <w:noProof/>
          <w:lang w:eastAsia="zh-CN"/>
        </w:rPr>
      </w:pPr>
    </w:p>
    <w:p w14:paraId="7AD504BE" w14:textId="4BD07096" w:rsidR="00487CC7" w:rsidRDefault="00487CC7" w:rsidP="00487CC7">
      <w:pPr>
        <w:snapToGrid w:val="0"/>
        <w:contextualSpacing/>
        <w:rPr>
          <w:noProof/>
          <w:lang w:eastAsia="zh-CN"/>
        </w:rPr>
      </w:pPr>
      <w:r>
        <w:rPr>
          <w:noProof/>
          <w:lang w:eastAsia="zh-CN"/>
        </w:rPr>
        <w:t>The cusp at x = -1 results from the square root function combined with the absolute value inside it. This creates a sharp bend in the graph, making the derivative undefined at that point.</w:t>
      </w:r>
    </w:p>
    <w:p w14:paraId="7E9D84D4" w14:textId="77777777" w:rsidR="00487CC7" w:rsidRPr="00487CC7" w:rsidRDefault="00487CC7" w:rsidP="00487CC7">
      <w:pPr>
        <w:snapToGrid w:val="0"/>
        <w:contextualSpacing/>
        <w:rPr>
          <w:noProof/>
          <w:lang w:eastAsia="zh-CN"/>
        </w:rPr>
      </w:pPr>
    </w:p>
    <w:p w14:paraId="6251053E" w14:textId="77777777" w:rsidR="00FA44F5" w:rsidRPr="00537B01" w:rsidRDefault="00FA44F5" w:rsidP="00FA44F5">
      <w:pPr>
        <w:pStyle w:val="ListParagraph"/>
        <w:numPr>
          <w:ilvl w:val="0"/>
          <w:numId w:val="6"/>
        </w:numPr>
        <w:snapToGrid w:val="0"/>
        <w:contextualSpacing/>
        <w:rPr>
          <w:b/>
          <w:bCs/>
          <w:noProof/>
          <w:sz w:val="24"/>
          <w:lang w:eastAsia="zh-CN"/>
        </w:rPr>
      </w:pPr>
      <w:r w:rsidRPr="00537B01">
        <w:rPr>
          <w:b/>
          <w:bCs/>
          <w:noProof/>
          <w:sz w:val="24"/>
          <w:lang w:eastAsia="zh-CN"/>
        </w:rPr>
        <w:t xml:space="preserve">The left-hand and right-hand derivatives of </w:t>
      </w:r>
      <w:r w:rsidRPr="00537B01">
        <w:rPr>
          <w:b/>
          <w:bCs/>
          <w:i/>
          <w:noProof/>
          <w:sz w:val="24"/>
          <w:lang w:eastAsia="zh-CN"/>
        </w:rPr>
        <w:t>f</w:t>
      </w:r>
      <w:r w:rsidRPr="00537B01">
        <w:rPr>
          <w:b/>
          <w:bCs/>
          <w:noProof/>
          <w:sz w:val="24"/>
          <w:lang w:eastAsia="zh-CN"/>
        </w:rPr>
        <w:t xml:space="preserve"> at </w:t>
      </w:r>
      <w:r w:rsidRPr="00537B01">
        <w:rPr>
          <w:b/>
          <w:bCs/>
          <w:i/>
          <w:noProof/>
          <w:sz w:val="24"/>
          <w:lang w:eastAsia="zh-CN"/>
        </w:rPr>
        <w:t>a</w:t>
      </w:r>
      <w:r w:rsidRPr="00537B01">
        <w:rPr>
          <w:b/>
          <w:bCs/>
          <w:noProof/>
          <w:sz w:val="24"/>
          <w:lang w:eastAsia="zh-CN"/>
        </w:rPr>
        <w:t xml:space="preserve"> are defined by</w:t>
      </w:r>
    </w:p>
    <w:p w14:paraId="594302A0" w14:textId="77777777" w:rsidR="003C1726" w:rsidRPr="00537B01" w:rsidRDefault="003C1726" w:rsidP="003C1726">
      <w:pPr>
        <w:pStyle w:val="ListParagraph"/>
        <w:rPr>
          <w:b/>
          <w:bCs/>
          <w:noProof/>
          <w:sz w:val="24"/>
          <w:lang w:eastAsia="zh-CN"/>
        </w:rPr>
      </w:pPr>
    </w:p>
    <w:p w14:paraId="7AC88B90" w14:textId="77777777" w:rsidR="003C1726" w:rsidRPr="00537B01" w:rsidRDefault="003C1726" w:rsidP="003C1726">
      <w:pPr>
        <w:pStyle w:val="ListParagraph"/>
        <w:snapToGrid w:val="0"/>
        <w:contextualSpacing/>
        <w:rPr>
          <w:b/>
          <w:bCs/>
          <w:noProof/>
          <w:sz w:val="24"/>
          <w:lang w:eastAsia="zh-CN"/>
        </w:rPr>
      </w:pPr>
    </w:p>
    <w:p w14:paraId="7A9F128A" w14:textId="4622B146" w:rsidR="00FA44F5" w:rsidRPr="00537B01" w:rsidRDefault="00000000" w:rsidP="00FA44F5">
      <w:pPr>
        <w:pStyle w:val="ListParagraph"/>
        <w:rPr>
          <w:b/>
          <w:bCs/>
          <w:noProof/>
          <w:sz w:val="24"/>
          <w:lang w:eastAsia="zh-CN"/>
        </w:rPr>
      </w:pPr>
      <m:oMathPara>
        <m:oMath>
          <m:sSub>
            <m:sSubPr>
              <m:ctrlPr>
                <w:rPr>
                  <w:rFonts w:ascii="Cambria Math" w:hAnsi="Cambria Math"/>
                  <w:b/>
                  <w:bCs/>
                  <w:i/>
                  <w:noProof/>
                  <w:sz w:val="24"/>
                  <w:lang w:eastAsia="zh-CN"/>
                </w:rPr>
              </m:ctrlPr>
            </m:sSubPr>
            <m:e>
              <m:sSup>
                <m:sSupPr>
                  <m:ctrlPr>
                    <w:rPr>
                      <w:rFonts w:ascii="Cambria Math" w:hAnsi="Cambria Math"/>
                      <w:b/>
                      <w:bCs/>
                      <w:i/>
                      <w:noProof/>
                      <w:sz w:val="24"/>
                      <w:lang w:eastAsia="zh-CN"/>
                    </w:rPr>
                  </m:ctrlPr>
                </m:sSupPr>
                <m:e>
                  <m:r>
                    <m:rPr>
                      <m:sty m:val="bi"/>
                    </m:rPr>
                    <w:rPr>
                      <w:rFonts w:ascii="Cambria Math" w:hAnsi="Cambria Math"/>
                      <w:noProof/>
                      <w:sz w:val="24"/>
                      <w:lang w:eastAsia="zh-CN"/>
                    </w:rPr>
                    <m:t>f</m:t>
                  </m:r>
                </m:e>
                <m:sup>
                  <m:r>
                    <m:rPr>
                      <m:sty m:val="bi"/>
                    </m:rPr>
                    <w:rPr>
                      <w:rFonts w:ascii="Cambria Math" w:hAnsi="Cambria Math"/>
                      <w:noProof/>
                      <w:sz w:val="24"/>
                      <w:lang w:eastAsia="zh-CN"/>
                    </w:rPr>
                    <m:t>'</m:t>
                  </m:r>
                </m:sup>
              </m:sSup>
            </m:e>
            <m:sub>
              <m:r>
                <m:rPr>
                  <m:sty m:val="bi"/>
                </m:rPr>
                <w:rPr>
                  <w:rFonts w:ascii="Cambria Math" w:hAnsi="Cambria Math"/>
                  <w:noProof/>
                  <w:sz w:val="24"/>
                  <w:lang w:eastAsia="zh-CN"/>
                </w:rPr>
                <m:t>-</m:t>
              </m:r>
            </m:sub>
          </m:sSub>
          <m:d>
            <m:dPr>
              <m:ctrlPr>
                <w:rPr>
                  <w:rFonts w:ascii="Cambria Math" w:hAnsi="Cambria Math"/>
                  <w:b/>
                  <w:bCs/>
                  <w:i/>
                  <w:noProof/>
                  <w:sz w:val="24"/>
                  <w:lang w:eastAsia="zh-CN"/>
                </w:rPr>
              </m:ctrlPr>
            </m:dPr>
            <m:e>
              <m:r>
                <m:rPr>
                  <m:sty m:val="bi"/>
                </m:rPr>
                <w:rPr>
                  <w:rFonts w:ascii="Cambria Math" w:hAnsi="Cambria Math"/>
                  <w:noProof/>
                  <w:sz w:val="24"/>
                  <w:lang w:eastAsia="zh-CN"/>
                </w:rPr>
                <m:t>a</m:t>
              </m:r>
            </m:e>
          </m:d>
          <m:r>
            <m:rPr>
              <m:sty m:val="bi"/>
            </m:rPr>
            <w:rPr>
              <w:rFonts w:ascii="Cambria Math" w:hAnsi="Cambria Math"/>
              <w:noProof/>
              <w:sz w:val="24"/>
              <w:lang w:eastAsia="zh-CN"/>
            </w:rPr>
            <m:t>=</m:t>
          </m:r>
          <m:func>
            <m:funcPr>
              <m:ctrlPr>
                <w:rPr>
                  <w:rFonts w:ascii="Cambria Math" w:hAnsi="Cambria Math"/>
                  <w:b/>
                  <w:bCs/>
                  <w:i/>
                  <w:noProof/>
                  <w:sz w:val="24"/>
                  <w:lang w:eastAsia="zh-CN"/>
                </w:rPr>
              </m:ctrlPr>
            </m:funcPr>
            <m:fName>
              <m:limLow>
                <m:limLowPr>
                  <m:ctrlPr>
                    <w:rPr>
                      <w:rFonts w:ascii="Cambria Math" w:hAnsi="Cambria Math"/>
                      <w:b/>
                      <w:bCs/>
                      <w:i/>
                      <w:noProof/>
                      <w:sz w:val="24"/>
                      <w:lang w:eastAsia="zh-CN"/>
                    </w:rPr>
                  </m:ctrlPr>
                </m:limLowPr>
                <m:e>
                  <m:r>
                    <m:rPr>
                      <m:sty m:val="b"/>
                    </m:rPr>
                    <w:rPr>
                      <w:rFonts w:ascii="Cambria Math" w:hAnsi="Cambria Math"/>
                      <w:noProof/>
                      <w:sz w:val="24"/>
                    </w:rPr>
                    <m:t>lim</m:t>
                  </m:r>
                </m:e>
                <m:lim>
                  <m:r>
                    <m:rPr>
                      <m:sty m:val="bi"/>
                    </m:rPr>
                    <w:rPr>
                      <w:rFonts w:ascii="Cambria Math" w:hAnsi="Cambria Math"/>
                      <w:noProof/>
                      <w:sz w:val="24"/>
                      <w:lang w:eastAsia="zh-CN"/>
                    </w:rPr>
                    <m:t>h→</m:t>
                  </m:r>
                  <m:sSup>
                    <m:sSupPr>
                      <m:ctrlPr>
                        <w:rPr>
                          <w:rFonts w:ascii="Cambria Math" w:hAnsi="Cambria Math"/>
                          <w:b/>
                          <w:bCs/>
                          <w:i/>
                          <w:noProof/>
                          <w:sz w:val="24"/>
                          <w:lang w:eastAsia="zh-CN"/>
                        </w:rPr>
                      </m:ctrlPr>
                    </m:sSupPr>
                    <m:e>
                      <m:r>
                        <m:rPr>
                          <m:sty m:val="bi"/>
                        </m:rPr>
                        <w:rPr>
                          <w:rFonts w:ascii="Cambria Math" w:hAnsi="Cambria Math"/>
                          <w:noProof/>
                          <w:sz w:val="24"/>
                          <w:lang w:eastAsia="zh-CN"/>
                        </w:rPr>
                        <m:t>0</m:t>
                      </m:r>
                    </m:e>
                    <m:sup>
                      <m:r>
                        <m:rPr>
                          <m:sty m:val="bi"/>
                        </m:rPr>
                        <w:rPr>
                          <w:rFonts w:ascii="Cambria Math" w:hAnsi="Cambria Math"/>
                          <w:noProof/>
                          <w:sz w:val="24"/>
                          <w:lang w:eastAsia="zh-CN"/>
                        </w:rPr>
                        <m:t>-</m:t>
                      </m:r>
                    </m:sup>
                  </m:sSup>
                </m:lim>
              </m:limLow>
            </m:fName>
            <m:e>
              <m:f>
                <m:fPr>
                  <m:ctrlPr>
                    <w:rPr>
                      <w:rFonts w:ascii="Cambria Math" w:hAnsi="Cambria Math"/>
                      <w:b/>
                      <w:bCs/>
                      <w:i/>
                      <w:noProof/>
                      <w:sz w:val="24"/>
                      <w:lang w:eastAsia="zh-CN"/>
                    </w:rPr>
                  </m:ctrlPr>
                </m:fPr>
                <m:num>
                  <m:r>
                    <m:rPr>
                      <m:sty m:val="bi"/>
                    </m:rPr>
                    <w:rPr>
                      <w:rFonts w:ascii="Cambria Math" w:hAnsi="Cambria Math"/>
                      <w:noProof/>
                      <w:sz w:val="24"/>
                      <w:lang w:eastAsia="zh-CN"/>
                    </w:rPr>
                    <m:t>f</m:t>
                  </m:r>
                  <m:d>
                    <m:dPr>
                      <m:ctrlPr>
                        <w:rPr>
                          <w:rFonts w:ascii="Cambria Math" w:hAnsi="Cambria Math"/>
                          <w:b/>
                          <w:bCs/>
                          <w:i/>
                          <w:noProof/>
                          <w:sz w:val="24"/>
                          <w:lang w:eastAsia="zh-CN"/>
                        </w:rPr>
                      </m:ctrlPr>
                    </m:dPr>
                    <m:e>
                      <m:r>
                        <m:rPr>
                          <m:sty m:val="bi"/>
                        </m:rPr>
                        <w:rPr>
                          <w:rFonts w:ascii="Cambria Math" w:hAnsi="Cambria Math"/>
                          <w:noProof/>
                          <w:sz w:val="24"/>
                          <w:lang w:eastAsia="zh-CN"/>
                        </w:rPr>
                        <m:t>a+h</m:t>
                      </m:r>
                    </m:e>
                  </m:d>
                  <m:r>
                    <m:rPr>
                      <m:sty m:val="bi"/>
                    </m:rPr>
                    <w:rPr>
                      <w:rFonts w:ascii="Cambria Math" w:hAnsi="Cambria Math"/>
                      <w:noProof/>
                      <w:sz w:val="24"/>
                      <w:lang w:eastAsia="zh-CN"/>
                    </w:rPr>
                    <m:t>-f(a)</m:t>
                  </m:r>
                </m:num>
                <m:den>
                  <m:r>
                    <m:rPr>
                      <m:sty m:val="bi"/>
                    </m:rPr>
                    <w:rPr>
                      <w:rFonts w:ascii="Cambria Math" w:hAnsi="Cambria Math"/>
                      <w:noProof/>
                      <w:sz w:val="24"/>
                      <w:lang w:eastAsia="zh-CN"/>
                    </w:rPr>
                    <m:t>h</m:t>
                  </m:r>
                </m:den>
              </m:f>
            </m:e>
          </m:func>
        </m:oMath>
      </m:oMathPara>
    </w:p>
    <w:p w14:paraId="43972275" w14:textId="77777777" w:rsidR="003C1726" w:rsidRPr="00537B01" w:rsidRDefault="003C1726" w:rsidP="00FA44F5">
      <w:pPr>
        <w:pStyle w:val="ListParagraph"/>
        <w:rPr>
          <w:b/>
          <w:bCs/>
          <w:noProof/>
          <w:sz w:val="24"/>
          <w:lang w:eastAsia="zh-CN"/>
        </w:rPr>
      </w:pPr>
    </w:p>
    <w:p w14:paraId="1811B2C1" w14:textId="5E061431" w:rsidR="003C1726" w:rsidRPr="00537B01" w:rsidRDefault="003C1726" w:rsidP="003C1726">
      <w:pPr>
        <w:pStyle w:val="ListParagraph"/>
        <w:rPr>
          <w:b/>
          <w:bCs/>
          <w:noProof/>
          <w:sz w:val="24"/>
          <w:lang w:eastAsia="zh-CN"/>
        </w:rPr>
      </w:pPr>
      <w:r w:rsidRPr="00537B01">
        <w:rPr>
          <w:b/>
          <w:bCs/>
          <w:noProof/>
          <w:sz w:val="24"/>
          <w:lang w:eastAsia="zh-CN"/>
        </w:rPr>
        <w:t>and</w:t>
      </w:r>
      <m:oMath>
        <m:r>
          <m:rPr>
            <m:sty m:val="b"/>
          </m:rPr>
          <w:rPr>
            <w:rFonts w:ascii="Cambria Math" w:hAnsi="Cambria Math"/>
            <w:noProof/>
            <w:sz w:val="24"/>
            <w:lang w:eastAsia="zh-CN"/>
          </w:rPr>
          <w:br/>
        </m:r>
      </m:oMath>
      <m:oMathPara>
        <m:oMath>
          <m:sSub>
            <m:sSubPr>
              <m:ctrlPr>
                <w:rPr>
                  <w:rFonts w:ascii="Cambria Math" w:hAnsi="Cambria Math"/>
                  <w:b/>
                  <w:bCs/>
                  <w:i/>
                  <w:noProof/>
                  <w:sz w:val="24"/>
                  <w:lang w:eastAsia="zh-CN"/>
                </w:rPr>
              </m:ctrlPr>
            </m:sSubPr>
            <m:e>
              <m:sSup>
                <m:sSupPr>
                  <m:ctrlPr>
                    <w:rPr>
                      <w:rFonts w:ascii="Cambria Math" w:hAnsi="Cambria Math"/>
                      <w:b/>
                      <w:bCs/>
                      <w:i/>
                      <w:noProof/>
                      <w:sz w:val="24"/>
                      <w:lang w:eastAsia="zh-CN"/>
                    </w:rPr>
                  </m:ctrlPr>
                </m:sSupPr>
                <m:e>
                  <m:r>
                    <m:rPr>
                      <m:sty m:val="bi"/>
                    </m:rPr>
                    <w:rPr>
                      <w:rFonts w:ascii="Cambria Math" w:hAnsi="Cambria Math"/>
                      <w:noProof/>
                      <w:sz w:val="24"/>
                      <w:lang w:eastAsia="zh-CN"/>
                    </w:rPr>
                    <m:t>f</m:t>
                  </m:r>
                </m:e>
                <m:sup>
                  <m:r>
                    <m:rPr>
                      <m:sty m:val="bi"/>
                    </m:rPr>
                    <w:rPr>
                      <w:rFonts w:ascii="Cambria Math" w:hAnsi="Cambria Math"/>
                      <w:noProof/>
                      <w:sz w:val="24"/>
                      <w:lang w:eastAsia="zh-CN"/>
                    </w:rPr>
                    <m:t>'</m:t>
                  </m:r>
                </m:sup>
              </m:sSup>
            </m:e>
            <m:sub>
              <m:r>
                <m:rPr>
                  <m:sty m:val="bi"/>
                </m:rPr>
                <w:rPr>
                  <w:rFonts w:ascii="Cambria Math" w:hAnsi="Cambria Math"/>
                  <w:noProof/>
                  <w:sz w:val="24"/>
                  <w:lang w:eastAsia="zh-CN"/>
                </w:rPr>
                <m:t>+</m:t>
              </m:r>
            </m:sub>
          </m:sSub>
          <m:d>
            <m:dPr>
              <m:ctrlPr>
                <w:rPr>
                  <w:rFonts w:ascii="Cambria Math" w:hAnsi="Cambria Math"/>
                  <w:b/>
                  <w:bCs/>
                  <w:i/>
                  <w:noProof/>
                  <w:sz w:val="24"/>
                  <w:lang w:eastAsia="zh-CN"/>
                </w:rPr>
              </m:ctrlPr>
            </m:dPr>
            <m:e>
              <m:r>
                <m:rPr>
                  <m:sty m:val="bi"/>
                </m:rPr>
                <w:rPr>
                  <w:rFonts w:ascii="Cambria Math" w:hAnsi="Cambria Math"/>
                  <w:noProof/>
                  <w:sz w:val="24"/>
                  <w:lang w:eastAsia="zh-CN"/>
                </w:rPr>
                <m:t>a</m:t>
              </m:r>
            </m:e>
          </m:d>
          <m:r>
            <m:rPr>
              <m:sty m:val="bi"/>
            </m:rPr>
            <w:rPr>
              <w:rFonts w:ascii="Cambria Math" w:hAnsi="Cambria Math"/>
              <w:noProof/>
              <w:sz w:val="24"/>
              <w:lang w:eastAsia="zh-CN"/>
            </w:rPr>
            <m:t>=</m:t>
          </m:r>
          <m:func>
            <m:funcPr>
              <m:ctrlPr>
                <w:rPr>
                  <w:rFonts w:ascii="Cambria Math" w:hAnsi="Cambria Math"/>
                  <w:b/>
                  <w:bCs/>
                  <w:i/>
                  <w:noProof/>
                  <w:sz w:val="24"/>
                  <w:lang w:eastAsia="zh-CN"/>
                </w:rPr>
              </m:ctrlPr>
            </m:funcPr>
            <m:fName>
              <m:limLow>
                <m:limLowPr>
                  <m:ctrlPr>
                    <w:rPr>
                      <w:rFonts w:ascii="Cambria Math" w:hAnsi="Cambria Math"/>
                      <w:b/>
                      <w:bCs/>
                      <w:i/>
                      <w:noProof/>
                      <w:sz w:val="24"/>
                      <w:lang w:eastAsia="zh-CN"/>
                    </w:rPr>
                  </m:ctrlPr>
                </m:limLowPr>
                <m:e>
                  <m:r>
                    <m:rPr>
                      <m:sty m:val="b"/>
                    </m:rPr>
                    <w:rPr>
                      <w:rFonts w:ascii="Cambria Math" w:hAnsi="Cambria Math"/>
                      <w:noProof/>
                      <w:sz w:val="24"/>
                    </w:rPr>
                    <m:t>lim</m:t>
                  </m:r>
                </m:e>
                <m:lim>
                  <m:r>
                    <m:rPr>
                      <m:sty m:val="bi"/>
                    </m:rPr>
                    <w:rPr>
                      <w:rFonts w:ascii="Cambria Math" w:hAnsi="Cambria Math"/>
                      <w:noProof/>
                      <w:sz w:val="24"/>
                      <w:lang w:eastAsia="zh-CN"/>
                    </w:rPr>
                    <m:t>h→</m:t>
                  </m:r>
                  <m:sSup>
                    <m:sSupPr>
                      <m:ctrlPr>
                        <w:rPr>
                          <w:rFonts w:ascii="Cambria Math" w:hAnsi="Cambria Math"/>
                          <w:b/>
                          <w:bCs/>
                          <w:i/>
                          <w:noProof/>
                          <w:sz w:val="24"/>
                          <w:lang w:eastAsia="zh-CN"/>
                        </w:rPr>
                      </m:ctrlPr>
                    </m:sSupPr>
                    <m:e>
                      <m:r>
                        <m:rPr>
                          <m:sty m:val="bi"/>
                        </m:rPr>
                        <w:rPr>
                          <w:rFonts w:ascii="Cambria Math" w:hAnsi="Cambria Math"/>
                          <w:noProof/>
                          <w:sz w:val="24"/>
                          <w:lang w:eastAsia="zh-CN"/>
                        </w:rPr>
                        <m:t>0</m:t>
                      </m:r>
                    </m:e>
                    <m:sup>
                      <m:r>
                        <m:rPr>
                          <m:sty m:val="bi"/>
                        </m:rPr>
                        <w:rPr>
                          <w:rFonts w:ascii="Cambria Math" w:hAnsi="Cambria Math"/>
                          <w:noProof/>
                          <w:sz w:val="24"/>
                          <w:lang w:eastAsia="zh-CN"/>
                        </w:rPr>
                        <m:t>+</m:t>
                      </m:r>
                    </m:sup>
                  </m:sSup>
                </m:lim>
              </m:limLow>
            </m:fName>
            <m:e>
              <m:f>
                <m:fPr>
                  <m:ctrlPr>
                    <w:rPr>
                      <w:rFonts w:ascii="Cambria Math" w:hAnsi="Cambria Math"/>
                      <w:b/>
                      <w:bCs/>
                      <w:i/>
                      <w:noProof/>
                      <w:sz w:val="24"/>
                      <w:lang w:eastAsia="zh-CN"/>
                    </w:rPr>
                  </m:ctrlPr>
                </m:fPr>
                <m:num>
                  <m:r>
                    <m:rPr>
                      <m:sty m:val="bi"/>
                    </m:rPr>
                    <w:rPr>
                      <w:rFonts w:ascii="Cambria Math" w:hAnsi="Cambria Math"/>
                      <w:noProof/>
                      <w:sz w:val="24"/>
                      <w:lang w:eastAsia="zh-CN"/>
                    </w:rPr>
                    <m:t>f</m:t>
                  </m:r>
                  <m:d>
                    <m:dPr>
                      <m:ctrlPr>
                        <w:rPr>
                          <w:rFonts w:ascii="Cambria Math" w:hAnsi="Cambria Math"/>
                          <w:b/>
                          <w:bCs/>
                          <w:i/>
                          <w:noProof/>
                          <w:sz w:val="24"/>
                          <w:lang w:eastAsia="zh-CN"/>
                        </w:rPr>
                      </m:ctrlPr>
                    </m:dPr>
                    <m:e>
                      <m:r>
                        <m:rPr>
                          <m:sty m:val="bi"/>
                        </m:rPr>
                        <w:rPr>
                          <w:rFonts w:ascii="Cambria Math" w:hAnsi="Cambria Math"/>
                          <w:noProof/>
                          <w:sz w:val="24"/>
                          <w:lang w:eastAsia="zh-CN"/>
                        </w:rPr>
                        <m:t>a+h</m:t>
                      </m:r>
                    </m:e>
                  </m:d>
                  <m:r>
                    <m:rPr>
                      <m:sty m:val="bi"/>
                    </m:rPr>
                    <w:rPr>
                      <w:rFonts w:ascii="Cambria Math" w:hAnsi="Cambria Math"/>
                      <w:noProof/>
                      <w:sz w:val="24"/>
                      <w:lang w:eastAsia="zh-CN"/>
                    </w:rPr>
                    <m:t>-f(a)</m:t>
                  </m:r>
                </m:num>
                <m:den>
                  <m:r>
                    <m:rPr>
                      <m:sty m:val="bi"/>
                    </m:rPr>
                    <w:rPr>
                      <w:rFonts w:ascii="Cambria Math" w:hAnsi="Cambria Math"/>
                      <w:noProof/>
                      <w:sz w:val="24"/>
                      <w:lang w:eastAsia="zh-CN"/>
                    </w:rPr>
                    <m:t>h</m:t>
                  </m:r>
                </m:den>
              </m:f>
            </m:e>
          </m:func>
        </m:oMath>
      </m:oMathPara>
    </w:p>
    <w:p w14:paraId="7A035E31" w14:textId="77777777" w:rsidR="003C1726" w:rsidRPr="00537B01" w:rsidRDefault="003C1726" w:rsidP="00FA44F5">
      <w:pPr>
        <w:pStyle w:val="ListParagraph"/>
        <w:rPr>
          <w:b/>
          <w:bCs/>
          <w:noProof/>
          <w:sz w:val="24"/>
          <w:lang w:eastAsia="zh-CN"/>
        </w:rPr>
      </w:pPr>
    </w:p>
    <w:p w14:paraId="6E4173F6" w14:textId="77777777" w:rsidR="003C1726" w:rsidRPr="00537B01" w:rsidRDefault="003C1726" w:rsidP="00FA44F5">
      <w:pPr>
        <w:pStyle w:val="ListParagraph"/>
        <w:rPr>
          <w:b/>
          <w:bCs/>
          <w:noProof/>
          <w:sz w:val="24"/>
          <w:lang w:eastAsia="zh-CN"/>
        </w:rPr>
      </w:pPr>
      <w:r w:rsidRPr="00537B01">
        <w:rPr>
          <w:b/>
          <w:bCs/>
          <w:noProof/>
          <w:sz w:val="24"/>
          <w:lang w:eastAsia="zh-CN"/>
        </w:rPr>
        <w:t xml:space="preserve"> </w:t>
      </w:r>
    </w:p>
    <w:p w14:paraId="600A8F70" w14:textId="67D6BC2D" w:rsidR="00FA44F5" w:rsidRPr="00537B01" w:rsidRDefault="00FA44F5" w:rsidP="00FA44F5">
      <w:pPr>
        <w:pStyle w:val="ListParagraph"/>
        <w:rPr>
          <w:b/>
          <w:bCs/>
          <w:noProof/>
          <w:sz w:val="24"/>
          <w:lang w:eastAsia="zh-CN"/>
        </w:rPr>
      </w:pPr>
      <w:r w:rsidRPr="00537B01">
        <w:rPr>
          <w:b/>
          <w:bCs/>
          <w:noProof/>
          <w:sz w:val="24"/>
          <w:lang w:eastAsia="zh-CN"/>
        </w:rPr>
        <w:t xml:space="preserve">if these limits exist. Then </w:t>
      </w:r>
      <m:oMath>
        <m:r>
          <m:rPr>
            <m:sty m:val="bi"/>
          </m:rPr>
          <w:rPr>
            <w:rFonts w:ascii="Cambria Math" w:hAnsi="Cambria Math"/>
            <w:noProof/>
            <w:sz w:val="24"/>
            <w:lang w:eastAsia="zh-CN"/>
          </w:rPr>
          <m:t>f'(a)</m:t>
        </m:r>
      </m:oMath>
      <w:r w:rsidRPr="00537B01">
        <w:rPr>
          <w:b/>
          <w:bCs/>
          <w:noProof/>
          <w:sz w:val="24"/>
          <w:lang w:eastAsia="zh-CN"/>
        </w:rPr>
        <w:t xml:space="preserve"> exists if and only if these one-sided derivatives exist and are equal.</w:t>
      </w:r>
    </w:p>
    <w:p w14:paraId="102DAB42" w14:textId="77777777" w:rsidR="00FA44F5" w:rsidRPr="00537B01" w:rsidRDefault="00FA44F5" w:rsidP="00FA44F5">
      <w:pPr>
        <w:pStyle w:val="ListParagraph"/>
        <w:rPr>
          <w:b/>
          <w:bCs/>
          <w:noProof/>
          <w:sz w:val="24"/>
          <w:lang w:eastAsia="zh-CN"/>
        </w:rPr>
      </w:pPr>
    </w:p>
    <w:p w14:paraId="430FC836" w14:textId="279A6041" w:rsidR="00FA44F5" w:rsidRPr="00537B01" w:rsidRDefault="00FA44F5" w:rsidP="00C2094A">
      <w:pPr>
        <w:pStyle w:val="ListParagraph"/>
        <w:numPr>
          <w:ilvl w:val="0"/>
          <w:numId w:val="8"/>
        </w:numPr>
        <w:rPr>
          <w:b/>
          <w:bCs/>
          <w:noProof/>
          <w:sz w:val="24"/>
          <w:lang w:eastAsia="zh-CN"/>
        </w:rPr>
      </w:pPr>
      <w:r w:rsidRPr="00537B01">
        <w:rPr>
          <w:b/>
          <w:bCs/>
          <w:noProof/>
          <w:sz w:val="24"/>
          <w:lang w:eastAsia="zh-CN"/>
        </w:rPr>
        <w:lastRenderedPageBreak/>
        <w:t xml:space="preserve">Find </w:t>
      </w:r>
      <m:oMath>
        <m:sSub>
          <m:sSubPr>
            <m:ctrlPr>
              <w:rPr>
                <w:rFonts w:ascii="Cambria Math" w:hAnsi="Cambria Math"/>
                <w:b/>
                <w:bCs/>
                <w:i/>
                <w:noProof/>
                <w:sz w:val="24"/>
                <w:lang w:eastAsia="zh-CN"/>
              </w:rPr>
            </m:ctrlPr>
          </m:sSubPr>
          <m:e>
            <m:r>
              <m:rPr>
                <m:sty m:val="bi"/>
              </m:rPr>
              <w:rPr>
                <w:rFonts w:ascii="Cambria Math" w:hAnsi="Cambria Math"/>
                <w:noProof/>
                <w:sz w:val="24"/>
                <w:lang w:eastAsia="zh-CN"/>
              </w:rPr>
              <m:t>f'</m:t>
            </m:r>
          </m:e>
          <m:sub>
            <m:r>
              <m:rPr>
                <m:sty m:val="bi"/>
              </m:rPr>
              <w:rPr>
                <w:rFonts w:ascii="Cambria Math" w:hAnsi="Cambria Math"/>
                <w:noProof/>
                <w:sz w:val="24"/>
                <w:lang w:eastAsia="zh-CN"/>
              </w:rPr>
              <m:t>-</m:t>
            </m:r>
          </m:sub>
        </m:sSub>
        <m:r>
          <m:rPr>
            <m:sty m:val="bi"/>
          </m:rPr>
          <w:rPr>
            <w:rFonts w:ascii="Cambria Math" w:hAnsi="Cambria Math"/>
            <w:noProof/>
            <w:sz w:val="24"/>
            <w:lang w:eastAsia="zh-CN"/>
          </w:rPr>
          <m:t>(4)</m:t>
        </m:r>
      </m:oMath>
      <w:r w:rsidR="00F54B88" w:rsidRPr="00537B01">
        <w:rPr>
          <w:b/>
          <w:bCs/>
          <w:noProof/>
          <w:sz w:val="24"/>
          <w:lang w:eastAsia="zh-CN"/>
        </w:rPr>
        <w:t xml:space="preserve"> </w:t>
      </w:r>
      <w:r w:rsidRPr="00537B01">
        <w:rPr>
          <w:b/>
          <w:bCs/>
          <w:noProof/>
          <w:sz w:val="24"/>
          <w:lang w:eastAsia="zh-CN"/>
        </w:rPr>
        <w:t xml:space="preserve">and </w:t>
      </w:r>
      <m:oMath>
        <m:sSub>
          <m:sSubPr>
            <m:ctrlPr>
              <w:rPr>
                <w:rFonts w:ascii="Cambria Math" w:hAnsi="Cambria Math"/>
                <w:b/>
                <w:bCs/>
                <w:i/>
                <w:noProof/>
                <w:sz w:val="24"/>
                <w:lang w:eastAsia="zh-CN"/>
              </w:rPr>
            </m:ctrlPr>
          </m:sSubPr>
          <m:e>
            <m:r>
              <m:rPr>
                <m:sty m:val="bi"/>
              </m:rPr>
              <w:rPr>
                <w:rFonts w:ascii="Cambria Math" w:hAnsi="Cambria Math"/>
                <w:noProof/>
                <w:sz w:val="24"/>
                <w:lang w:eastAsia="zh-CN"/>
              </w:rPr>
              <m:t>f'</m:t>
            </m:r>
          </m:e>
          <m:sub>
            <m:r>
              <m:rPr>
                <m:sty m:val="bi"/>
              </m:rPr>
              <w:rPr>
                <w:rFonts w:ascii="Cambria Math" w:hAnsi="Cambria Math"/>
                <w:noProof/>
                <w:sz w:val="24"/>
                <w:lang w:eastAsia="zh-CN"/>
              </w:rPr>
              <m:t>+</m:t>
            </m:r>
          </m:sub>
        </m:sSub>
        <m:r>
          <m:rPr>
            <m:sty m:val="bi"/>
          </m:rPr>
          <w:rPr>
            <w:rFonts w:ascii="Cambria Math" w:hAnsi="Cambria Math"/>
            <w:noProof/>
            <w:sz w:val="24"/>
            <w:lang w:eastAsia="zh-CN"/>
          </w:rPr>
          <m:t>(4)</m:t>
        </m:r>
      </m:oMath>
      <w:r w:rsidR="00633982" w:rsidRPr="00537B01">
        <w:rPr>
          <w:b/>
          <w:bCs/>
          <w:noProof/>
          <w:sz w:val="24"/>
          <w:lang w:eastAsia="zh-CN"/>
        </w:rPr>
        <w:t xml:space="preserve"> </w:t>
      </w:r>
      <w:r w:rsidRPr="00537B01">
        <w:rPr>
          <w:b/>
          <w:bCs/>
          <w:noProof/>
          <w:sz w:val="24"/>
          <w:lang w:eastAsia="zh-CN"/>
        </w:rPr>
        <w:t>for the function</w:t>
      </w:r>
    </w:p>
    <w:p w14:paraId="4F809329" w14:textId="6CE0C336" w:rsidR="00C2094A" w:rsidRPr="00537B01" w:rsidRDefault="00537B01" w:rsidP="00C2094A">
      <w:pPr>
        <w:pStyle w:val="ListParagraph"/>
        <w:ind w:left="1095"/>
        <w:rPr>
          <w:b/>
          <w:bCs/>
          <w:noProof/>
          <w:sz w:val="24"/>
          <w:lang w:eastAsia="zh-CN"/>
        </w:rPr>
      </w:pPr>
      <m:oMathPara>
        <m:oMath>
          <m:r>
            <m:rPr>
              <m:sty m:val="bi"/>
            </m:rPr>
            <w:rPr>
              <w:rFonts w:ascii="Cambria Math" w:hAnsi="Cambria Math"/>
              <w:noProof/>
              <w:sz w:val="24"/>
              <w:lang w:eastAsia="zh-CN"/>
            </w:rPr>
            <m:t>f</m:t>
          </m:r>
          <m:d>
            <m:dPr>
              <m:ctrlPr>
                <w:rPr>
                  <w:rFonts w:ascii="Cambria Math" w:hAnsi="Cambria Math"/>
                  <w:b/>
                  <w:bCs/>
                  <w:i/>
                  <w:noProof/>
                  <w:sz w:val="24"/>
                  <w:lang w:eastAsia="zh-CN"/>
                </w:rPr>
              </m:ctrlPr>
            </m:dPr>
            <m:e>
              <m:r>
                <m:rPr>
                  <m:sty m:val="bi"/>
                </m:rPr>
                <w:rPr>
                  <w:rFonts w:ascii="Cambria Math" w:hAnsi="Cambria Math"/>
                  <w:noProof/>
                  <w:sz w:val="24"/>
                  <w:lang w:eastAsia="zh-CN"/>
                </w:rPr>
                <m:t>x</m:t>
              </m:r>
            </m:e>
          </m:d>
          <m:r>
            <m:rPr>
              <m:sty m:val="bi"/>
            </m:rPr>
            <w:rPr>
              <w:rFonts w:ascii="Cambria Math" w:hAnsi="Cambria Math"/>
              <w:noProof/>
              <w:sz w:val="24"/>
              <w:lang w:eastAsia="zh-CN"/>
            </w:rPr>
            <m:t>=</m:t>
          </m:r>
          <m:d>
            <m:dPr>
              <m:begChr m:val="{"/>
              <m:endChr m:val=""/>
              <m:ctrlPr>
                <w:rPr>
                  <w:rFonts w:ascii="Cambria Math" w:hAnsi="Cambria Math"/>
                  <w:b/>
                  <w:bCs/>
                  <w:i/>
                  <w:noProof/>
                  <w:sz w:val="24"/>
                  <w:lang w:eastAsia="zh-CN"/>
                </w:rPr>
              </m:ctrlPr>
            </m:dPr>
            <m:e>
              <m:m>
                <m:mPr>
                  <m:mcs>
                    <m:mc>
                      <m:mcPr>
                        <m:count m:val="1"/>
                        <m:mcJc m:val="center"/>
                      </m:mcPr>
                    </m:mc>
                  </m:mcs>
                  <m:ctrlPr>
                    <w:rPr>
                      <w:rFonts w:ascii="Cambria Math" w:hAnsi="Cambria Math"/>
                      <w:b/>
                      <w:bCs/>
                      <w:i/>
                      <w:noProof/>
                      <w:sz w:val="24"/>
                      <w:lang w:eastAsia="zh-CN"/>
                    </w:rPr>
                  </m:ctrlPr>
                </m:mPr>
                <m:mr>
                  <m:e>
                    <m:m>
                      <m:mPr>
                        <m:mcs>
                          <m:mc>
                            <m:mcPr>
                              <m:count m:val="2"/>
                              <m:mcJc m:val="center"/>
                            </m:mcPr>
                          </m:mc>
                        </m:mcs>
                        <m:ctrlPr>
                          <w:rPr>
                            <w:rFonts w:ascii="Cambria Math" w:hAnsi="Cambria Math"/>
                            <w:b/>
                            <w:bCs/>
                            <w:i/>
                            <w:noProof/>
                            <w:sz w:val="24"/>
                            <w:lang w:eastAsia="zh-CN"/>
                          </w:rPr>
                        </m:ctrlPr>
                      </m:mPr>
                      <m:mr>
                        <m:e>
                          <m:r>
                            <m:rPr>
                              <m:sty m:val="bi"/>
                            </m:rPr>
                            <w:rPr>
                              <w:rFonts w:ascii="Cambria Math" w:hAnsi="Cambria Math"/>
                              <w:noProof/>
                              <w:sz w:val="24"/>
                              <w:lang w:eastAsia="zh-CN"/>
                            </w:rPr>
                            <m:t>0</m:t>
                          </m:r>
                        </m:e>
                        <m:e>
                          <m:r>
                            <m:rPr>
                              <m:sty m:val="bi"/>
                            </m:rPr>
                            <w:rPr>
                              <w:rFonts w:ascii="Cambria Math" w:hAnsi="Cambria Math"/>
                              <w:noProof/>
                              <w:sz w:val="24"/>
                              <w:lang w:eastAsia="zh-CN"/>
                            </w:rPr>
                            <m:t>if x≤0</m:t>
                          </m:r>
                        </m:e>
                      </m:mr>
                    </m:m>
                  </m:e>
                </m:mr>
                <m:mr>
                  <m:e>
                    <m:m>
                      <m:mPr>
                        <m:mcs>
                          <m:mc>
                            <m:mcPr>
                              <m:count m:val="2"/>
                              <m:mcJc m:val="center"/>
                            </m:mcPr>
                          </m:mc>
                        </m:mcs>
                        <m:ctrlPr>
                          <w:rPr>
                            <w:rFonts w:ascii="Cambria Math" w:hAnsi="Cambria Math"/>
                            <w:b/>
                            <w:bCs/>
                            <w:i/>
                            <w:noProof/>
                            <w:sz w:val="24"/>
                            <w:lang w:eastAsia="zh-CN"/>
                          </w:rPr>
                        </m:ctrlPr>
                      </m:mPr>
                      <m:mr>
                        <m:e>
                          <m:r>
                            <m:rPr>
                              <m:sty m:val="bi"/>
                            </m:rPr>
                            <w:rPr>
                              <w:rFonts w:ascii="Cambria Math" w:hAnsi="Cambria Math"/>
                              <w:noProof/>
                              <w:sz w:val="24"/>
                              <w:lang w:eastAsia="zh-CN"/>
                            </w:rPr>
                            <m:t>5-x</m:t>
                          </m:r>
                        </m:e>
                        <m:e>
                          <m:r>
                            <m:rPr>
                              <m:sty m:val="bi"/>
                            </m:rPr>
                            <w:rPr>
                              <w:rFonts w:ascii="Cambria Math" w:hAnsi="Cambria Math"/>
                              <w:noProof/>
                              <w:sz w:val="24"/>
                              <w:lang w:eastAsia="zh-CN"/>
                            </w:rPr>
                            <m:t>if 0&lt;x&lt;4</m:t>
                          </m:r>
                        </m:e>
                      </m:mr>
                    </m:m>
                  </m:e>
                </m:mr>
                <m:mr>
                  <m:e>
                    <m:m>
                      <m:mPr>
                        <m:mcs>
                          <m:mc>
                            <m:mcPr>
                              <m:count m:val="2"/>
                              <m:mcJc m:val="center"/>
                            </m:mcPr>
                          </m:mc>
                        </m:mcs>
                        <m:ctrlPr>
                          <w:rPr>
                            <w:rFonts w:ascii="Cambria Math" w:hAnsi="Cambria Math"/>
                            <w:b/>
                            <w:bCs/>
                            <w:i/>
                            <w:noProof/>
                            <w:sz w:val="24"/>
                            <w:lang w:eastAsia="zh-CN"/>
                          </w:rPr>
                        </m:ctrlPr>
                      </m:mPr>
                      <m:mr>
                        <m:e>
                          <m:f>
                            <m:fPr>
                              <m:ctrlPr>
                                <w:rPr>
                                  <w:rFonts w:ascii="Cambria Math" w:hAnsi="Cambria Math"/>
                                  <w:b/>
                                  <w:bCs/>
                                  <w:i/>
                                  <w:noProof/>
                                  <w:sz w:val="24"/>
                                  <w:lang w:eastAsia="zh-CN"/>
                                </w:rPr>
                              </m:ctrlPr>
                            </m:fPr>
                            <m:num>
                              <m:r>
                                <m:rPr>
                                  <m:sty m:val="bi"/>
                                </m:rPr>
                                <w:rPr>
                                  <w:rFonts w:ascii="Cambria Math" w:hAnsi="Cambria Math"/>
                                  <w:noProof/>
                                  <w:sz w:val="24"/>
                                  <w:lang w:eastAsia="zh-CN"/>
                                </w:rPr>
                                <m:t>1</m:t>
                              </m:r>
                            </m:num>
                            <m:den>
                              <m:r>
                                <m:rPr>
                                  <m:sty m:val="bi"/>
                                </m:rPr>
                                <w:rPr>
                                  <w:rFonts w:ascii="Cambria Math" w:hAnsi="Cambria Math"/>
                                  <w:noProof/>
                                  <w:sz w:val="24"/>
                                  <w:lang w:eastAsia="zh-CN"/>
                                </w:rPr>
                                <m:t>5-x</m:t>
                              </m:r>
                            </m:den>
                          </m:f>
                        </m:e>
                        <m:e>
                          <m:r>
                            <m:rPr>
                              <m:sty m:val="bi"/>
                            </m:rPr>
                            <w:rPr>
                              <w:rFonts w:ascii="Cambria Math" w:hAnsi="Cambria Math"/>
                              <w:noProof/>
                              <w:sz w:val="24"/>
                              <w:lang w:eastAsia="zh-CN"/>
                            </w:rPr>
                            <m:t>if x≥4</m:t>
                          </m:r>
                        </m:e>
                      </m:mr>
                    </m:m>
                  </m:e>
                </m:mr>
              </m:m>
            </m:e>
          </m:d>
        </m:oMath>
      </m:oMathPara>
    </w:p>
    <w:p w14:paraId="5F093FBE" w14:textId="77777777" w:rsidR="00DC7251" w:rsidRPr="00DC7251" w:rsidRDefault="00DC7251" w:rsidP="00DC7251">
      <w:pPr>
        <w:rPr>
          <w:b/>
          <w:bCs/>
          <w:noProof/>
          <w:sz w:val="24"/>
          <w:lang w:eastAsia="zh-CN"/>
        </w:rPr>
      </w:pPr>
    </w:p>
    <w:p w14:paraId="51E86CF9" w14:textId="77777777" w:rsidR="00487CC7" w:rsidRDefault="00487CC7" w:rsidP="00FA44F5">
      <w:pPr>
        <w:pStyle w:val="ListParagraph"/>
        <w:rPr>
          <w:b/>
          <w:bCs/>
          <w:noProof/>
          <w:sz w:val="24"/>
          <w:lang w:eastAsia="zh-CN"/>
        </w:rPr>
      </w:pPr>
    </w:p>
    <w:p w14:paraId="6CFC5E4B" w14:textId="36F81BF3" w:rsidR="00487CC7" w:rsidRDefault="007502B1" w:rsidP="007502B1">
      <w:pPr>
        <w:pStyle w:val="ListParagraph"/>
        <w:jc w:val="center"/>
        <w:rPr>
          <w:b/>
          <w:bCs/>
          <w:noProof/>
          <w:sz w:val="24"/>
          <w:lang w:eastAsia="zh-CN"/>
        </w:rPr>
      </w:pPr>
      <w:r>
        <w:rPr>
          <w:b/>
          <w:bCs/>
          <w:noProof/>
          <w:sz w:val="24"/>
          <w:lang w:eastAsia="zh-CN"/>
        </w:rPr>
        <w:drawing>
          <wp:inline distT="0" distB="0" distL="0" distR="0" wp14:anchorId="67550B3F" wp14:editId="4241A672">
            <wp:extent cx="5543550" cy="4279900"/>
            <wp:effectExtent l="0" t="0" r="6350" b="0"/>
            <wp:docPr id="1994597376" name="Picture 6"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97376" name="Picture 6" descr="A graph on a white shee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3550" cy="4279900"/>
                    </a:xfrm>
                    <a:prstGeom prst="rect">
                      <a:avLst/>
                    </a:prstGeom>
                  </pic:spPr>
                </pic:pic>
              </a:graphicData>
            </a:graphic>
          </wp:inline>
        </w:drawing>
      </w:r>
    </w:p>
    <w:p w14:paraId="69CD392B" w14:textId="77777777" w:rsidR="007502B1" w:rsidRDefault="007502B1" w:rsidP="007502B1">
      <w:pPr>
        <w:pStyle w:val="ListParagraph"/>
        <w:jc w:val="center"/>
        <w:rPr>
          <w:b/>
          <w:bCs/>
          <w:noProof/>
          <w:sz w:val="24"/>
          <w:lang w:eastAsia="zh-CN"/>
        </w:rPr>
      </w:pPr>
    </w:p>
    <w:p w14:paraId="3948486E" w14:textId="1EA53539" w:rsidR="007502B1" w:rsidRDefault="00FA44F5" w:rsidP="007502B1">
      <w:pPr>
        <w:pStyle w:val="ListParagraph"/>
        <w:numPr>
          <w:ilvl w:val="0"/>
          <w:numId w:val="8"/>
        </w:numPr>
        <w:rPr>
          <w:b/>
          <w:bCs/>
          <w:noProof/>
          <w:sz w:val="24"/>
          <w:lang w:eastAsia="zh-CN"/>
        </w:rPr>
      </w:pPr>
      <w:r w:rsidRPr="00537B01">
        <w:rPr>
          <w:b/>
          <w:bCs/>
          <w:noProof/>
          <w:sz w:val="24"/>
          <w:lang w:eastAsia="zh-CN"/>
        </w:rPr>
        <w:t xml:space="preserve">Sketch the graph of </w:t>
      </w:r>
      <w:r w:rsidRPr="00537B01">
        <w:rPr>
          <w:b/>
          <w:bCs/>
          <w:i/>
          <w:noProof/>
          <w:sz w:val="24"/>
          <w:lang w:eastAsia="zh-CN"/>
        </w:rPr>
        <w:t>f</w:t>
      </w:r>
      <w:r w:rsidRPr="00537B01">
        <w:rPr>
          <w:b/>
          <w:bCs/>
          <w:noProof/>
          <w:sz w:val="24"/>
          <w:lang w:eastAsia="zh-CN"/>
        </w:rPr>
        <w:t>.</w:t>
      </w:r>
    </w:p>
    <w:p w14:paraId="29AEAD33" w14:textId="77777777" w:rsidR="00EF412D" w:rsidRDefault="00EF412D" w:rsidP="00EF412D">
      <w:pPr>
        <w:pStyle w:val="ListParagraph"/>
        <w:ind w:left="1095"/>
        <w:rPr>
          <w:b/>
          <w:bCs/>
          <w:noProof/>
          <w:sz w:val="24"/>
          <w:lang w:eastAsia="zh-CN"/>
        </w:rPr>
      </w:pPr>
    </w:p>
    <w:p w14:paraId="2D4CAEEF" w14:textId="5B47C200" w:rsidR="007502B1" w:rsidRDefault="00EF412D" w:rsidP="00EF412D">
      <w:pPr>
        <w:jc w:val="center"/>
        <w:rPr>
          <w:b/>
          <w:bCs/>
          <w:noProof/>
          <w:sz w:val="24"/>
          <w:lang w:eastAsia="zh-CN"/>
        </w:rPr>
      </w:pPr>
      <w:r>
        <w:rPr>
          <w:b/>
          <w:bCs/>
          <w:noProof/>
          <w:sz w:val="24"/>
          <w:lang w:eastAsia="zh-CN"/>
        </w:rPr>
        <w:drawing>
          <wp:inline distT="0" distB="0" distL="0" distR="0" wp14:anchorId="6AEA6A2A" wp14:editId="76F8F62F">
            <wp:extent cx="5543550" cy="2621280"/>
            <wp:effectExtent l="0" t="0" r="6350" b="0"/>
            <wp:docPr id="1044292221" name="Picture 8"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92221" name="Picture 8" descr="A graph on a white she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3550" cy="2621280"/>
                    </a:xfrm>
                    <a:prstGeom prst="rect">
                      <a:avLst/>
                    </a:prstGeom>
                  </pic:spPr>
                </pic:pic>
              </a:graphicData>
            </a:graphic>
          </wp:inline>
        </w:drawing>
      </w:r>
    </w:p>
    <w:p w14:paraId="3EDD35C7" w14:textId="77777777" w:rsidR="00EF412D" w:rsidRDefault="00EF412D" w:rsidP="00EF412D">
      <w:pPr>
        <w:rPr>
          <w:b/>
          <w:bCs/>
          <w:noProof/>
          <w:sz w:val="24"/>
          <w:lang w:eastAsia="zh-CN"/>
        </w:rPr>
      </w:pPr>
    </w:p>
    <w:p w14:paraId="7C6A150A" w14:textId="0CB627A8" w:rsidR="00EF412D" w:rsidRPr="00EF412D" w:rsidRDefault="00EF412D" w:rsidP="00EF412D">
      <w:pPr>
        <w:rPr>
          <w:noProof/>
          <w:sz w:val="24"/>
          <w:lang w:eastAsia="zh-CN"/>
        </w:rPr>
      </w:pPr>
      <w:r>
        <w:rPr>
          <w:noProof/>
          <w:sz w:val="24"/>
          <w:lang w:eastAsia="zh-CN"/>
        </w:rPr>
        <w:lastRenderedPageBreak/>
        <w:t>Excel doesn’t perfectly represent the vertical asymptote and the discontinuity in the derivative at x = 4, since it connects the points with straight lines. However, the above provides a practical way to visualize the function.</w:t>
      </w:r>
    </w:p>
    <w:p w14:paraId="70093C8C" w14:textId="77777777" w:rsidR="007502B1" w:rsidRDefault="007502B1" w:rsidP="007502B1">
      <w:pPr>
        <w:rPr>
          <w:b/>
          <w:bCs/>
          <w:noProof/>
          <w:sz w:val="24"/>
          <w:lang w:eastAsia="zh-CN"/>
        </w:rPr>
      </w:pPr>
    </w:p>
    <w:p w14:paraId="4B48ABEC" w14:textId="77777777" w:rsidR="00FA44F5" w:rsidRDefault="00FA44F5" w:rsidP="00FA44F5">
      <w:pPr>
        <w:pStyle w:val="ListParagraph"/>
        <w:rPr>
          <w:b/>
          <w:bCs/>
          <w:noProof/>
          <w:sz w:val="24"/>
          <w:lang w:eastAsia="zh-CN"/>
        </w:rPr>
      </w:pPr>
      <w:r w:rsidRPr="00537B01">
        <w:rPr>
          <w:b/>
          <w:bCs/>
          <w:noProof/>
          <w:sz w:val="24"/>
          <w:lang w:eastAsia="zh-CN"/>
        </w:rPr>
        <w:t xml:space="preserve">(c) Where is </w:t>
      </w:r>
      <w:r w:rsidRPr="00537B01">
        <w:rPr>
          <w:b/>
          <w:bCs/>
          <w:i/>
          <w:noProof/>
          <w:sz w:val="24"/>
          <w:lang w:eastAsia="zh-CN"/>
        </w:rPr>
        <w:t>f</w:t>
      </w:r>
      <w:r w:rsidRPr="00537B01">
        <w:rPr>
          <w:b/>
          <w:bCs/>
          <w:noProof/>
          <w:sz w:val="24"/>
          <w:lang w:eastAsia="zh-CN"/>
        </w:rPr>
        <w:t xml:space="preserve"> discontinuous?</w:t>
      </w:r>
    </w:p>
    <w:p w14:paraId="3927C5FD" w14:textId="77777777" w:rsidR="00EF412D" w:rsidRDefault="00EF412D" w:rsidP="00EF412D">
      <w:pPr>
        <w:rPr>
          <w:b/>
          <w:bCs/>
          <w:noProof/>
          <w:sz w:val="24"/>
          <w:lang w:eastAsia="zh-CN"/>
        </w:rPr>
      </w:pPr>
    </w:p>
    <w:p w14:paraId="4BFF8DD7" w14:textId="5F35E287" w:rsidR="00EF412D" w:rsidRDefault="00EF412D" w:rsidP="00EF412D">
      <w:pPr>
        <w:rPr>
          <w:noProof/>
          <w:sz w:val="24"/>
          <w:lang w:eastAsia="zh-CN"/>
        </w:rPr>
      </w:pPr>
      <w:r>
        <w:rPr>
          <w:noProof/>
          <w:sz w:val="24"/>
          <w:lang w:eastAsia="zh-CN"/>
        </w:rPr>
        <w:t xml:space="preserve">At </w:t>
      </w:r>
      <m:oMath>
        <m:r>
          <w:rPr>
            <w:rFonts w:ascii="Cambria Math" w:hAnsi="Cambria Math"/>
            <w:noProof/>
            <w:sz w:val="24"/>
            <w:lang w:eastAsia="zh-CN"/>
          </w:rPr>
          <m:t>x=0:</m:t>
        </m:r>
      </m:oMath>
    </w:p>
    <w:p w14:paraId="5BB9B256" w14:textId="77777777" w:rsidR="00EF412D" w:rsidRDefault="00EF412D" w:rsidP="00EF412D">
      <w:pPr>
        <w:rPr>
          <w:noProof/>
          <w:sz w:val="24"/>
          <w:lang w:eastAsia="zh-CN"/>
        </w:rPr>
      </w:pPr>
    </w:p>
    <w:p w14:paraId="3440792D" w14:textId="7415C95C" w:rsidR="00EF412D" w:rsidRPr="00EF412D" w:rsidRDefault="00EF412D" w:rsidP="00EF412D">
      <w:pPr>
        <w:pStyle w:val="ListParagraph"/>
        <w:numPr>
          <w:ilvl w:val="0"/>
          <w:numId w:val="9"/>
        </w:numPr>
        <w:rPr>
          <w:noProof/>
          <w:sz w:val="24"/>
          <w:lang w:eastAsia="zh-CN"/>
        </w:rPr>
      </w:pPr>
      <w:r>
        <w:rPr>
          <w:noProof/>
          <w:sz w:val="24"/>
          <w:lang w:eastAsia="zh-CN"/>
        </w:rPr>
        <w:t xml:space="preserve">From the left: </w:t>
      </w:r>
      <m:oMath>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=0.</m:t>
        </m:r>
      </m:oMath>
    </w:p>
    <w:p w14:paraId="10F14083" w14:textId="0CF95CDA" w:rsidR="00EF412D" w:rsidRPr="00EF412D" w:rsidRDefault="00EF412D" w:rsidP="00EF412D">
      <w:pPr>
        <w:pStyle w:val="ListParagraph"/>
        <w:numPr>
          <w:ilvl w:val="0"/>
          <w:numId w:val="9"/>
        </w:numPr>
        <w:rPr>
          <w:noProof/>
          <w:sz w:val="24"/>
          <w:lang w:eastAsia="zh-CN"/>
        </w:rPr>
      </w:pPr>
      <w:r>
        <w:rPr>
          <w:noProof/>
          <w:sz w:val="24"/>
          <w:lang w:eastAsia="zh-CN"/>
        </w:rPr>
        <w:t>From the right:</w:t>
      </w:r>
      <m:oMath>
        <m:r>
          <w:rPr>
            <w:rFonts w:ascii="Cambria Math" w:hAnsi="Cambria Math"/>
            <w:noProof/>
            <w:sz w:val="24"/>
            <w:lang w:eastAsia="zh-CN"/>
          </w:rPr>
          <m:t xml:space="preserve"> f</m:t>
        </m:r>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m:t>
        </m:r>
        <m:r>
          <w:rPr>
            <w:rFonts w:ascii="Cambria Math" w:hAnsi="Cambria Math"/>
            <w:noProof/>
            <w:sz w:val="24"/>
            <w:lang w:eastAsia="zh-CN"/>
          </w:rPr>
          <m:t>5-0=5</m:t>
        </m:r>
        <m:r>
          <w:rPr>
            <w:rFonts w:ascii="Cambria Math" w:hAnsi="Cambria Math"/>
            <w:noProof/>
            <w:sz w:val="24"/>
            <w:lang w:eastAsia="zh-CN"/>
          </w:rPr>
          <m:t>.</m:t>
        </m:r>
      </m:oMath>
    </w:p>
    <w:p w14:paraId="685FCD88" w14:textId="6B13A354" w:rsidR="00EF412D" w:rsidRDefault="00EF412D" w:rsidP="00EF412D">
      <w:pPr>
        <w:pStyle w:val="ListParagraph"/>
        <w:numPr>
          <w:ilvl w:val="0"/>
          <w:numId w:val="9"/>
        </w:numPr>
        <w:rPr>
          <w:noProof/>
          <w:sz w:val="24"/>
          <w:lang w:eastAsia="zh-CN"/>
        </w:rPr>
      </w:pPr>
      <w:r>
        <w:rPr>
          <w:noProof/>
          <w:sz w:val="24"/>
          <w:lang w:eastAsia="zh-CN"/>
        </w:rPr>
        <w:t xml:space="preserve">Since the values are different, there is a discontinuity at </w:t>
      </w:r>
      <m:oMath>
        <m:r>
          <w:rPr>
            <w:rFonts w:ascii="Cambria Math" w:hAnsi="Cambria Math"/>
            <w:noProof/>
            <w:sz w:val="24"/>
            <w:lang w:eastAsia="zh-CN"/>
          </w:rPr>
          <m:t xml:space="preserve">x </m:t>
        </m:r>
        <m:r>
          <w:rPr>
            <w:rFonts w:ascii="Cambria Math" w:hAnsi="Cambria Math"/>
            <w:noProof/>
            <w:sz w:val="24"/>
            <w:lang w:eastAsia="zh-CN"/>
          </w:rPr>
          <m:t>=0.</m:t>
        </m:r>
      </m:oMath>
    </w:p>
    <w:p w14:paraId="524CC321" w14:textId="77777777" w:rsidR="00EF412D" w:rsidRPr="00EF412D" w:rsidRDefault="00EF412D" w:rsidP="00EF412D">
      <w:pPr>
        <w:pStyle w:val="ListParagraph"/>
        <w:rPr>
          <w:noProof/>
          <w:sz w:val="24"/>
          <w:lang w:eastAsia="zh-CN"/>
        </w:rPr>
      </w:pPr>
    </w:p>
    <w:p w14:paraId="0182565A" w14:textId="29615EE0" w:rsidR="00EF412D" w:rsidRDefault="00EF412D" w:rsidP="00EF412D">
      <w:pPr>
        <w:rPr>
          <w:noProof/>
          <w:sz w:val="24"/>
          <w:lang w:eastAsia="zh-CN"/>
        </w:rPr>
      </w:pPr>
      <w:r>
        <w:rPr>
          <w:noProof/>
          <w:sz w:val="24"/>
          <w:lang w:eastAsia="zh-CN"/>
        </w:rPr>
        <w:t xml:space="preserve">At </w:t>
      </w:r>
      <m:oMath>
        <m:r>
          <w:rPr>
            <w:rFonts w:ascii="Cambria Math" w:hAnsi="Cambria Math"/>
            <w:noProof/>
            <w:sz w:val="24"/>
            <w:lang w:eastAsia="zh-CN"/>
          </w:rPr>
          <m:t>x =</m:t>
        </m:r>
        <m:r>
          <w:rPr>
            <w:rFonts w:ascii="Cambria Math" w:hAnsi="Cambria Math"/>
            <w:noProof/>
            <w:sz w:val="24"/>
            <w:lang w:eastAsia="zh-CN"/>
          </w:rPr>
          <m:t>4</m:t>
        </m:r>
      </m:oMath>
      <w:r>
        <w:rPr>
          <w:noProof/>
          <w:sz w:val="24"/>
          <w:lang w:eastAsia="zh-CN"/>
        </w:rPr>
        <w:t>:</w:t>
      </w:r>
    </w:p>
    <w:p w14:paraId="5DA77F71" w14:textId="77777777" w:rsidR="00EF412D" w:rsidRDefault="00EF412D" w:rsidP="00EF412D">
      <w:pPr>
        <w:rPr>
          <w:noProof/>
          <w:sz w:val="24"/>
          <w:lang w:eastAsia="zh-CN"/>
        </w:rPr>
      </w:pPr>
    </w:p>
    <w:p w14:paraId="5DE45AF6" w14:textId="6FC8B316" w:rsidR="00EF412D" w:rsidRPr="00EF412D" w:rsidRDefault="00EF412D" w:rsidP="00EF412D">
      <w:pPr>
        <w:pStyle w:val="ListParagraph"/>
        <w:numPr>
          <w:ilvl w:val="0"/>
          <w:numId w:val="9"/>
        </w:numPr>
        <w:rPr>
          <w:noProof/>
          <w:sz w:val="24"/>
          <w:lang w:eastAsia="zh-CN"/>
        </w:rPr>
      </w:pPr>
      <w:r>
        <w:rPr>
          <w:noProof/>
          <w:sz w:val="24"/>
          <w:lang w:eastAsia="zh-CN"/>
        </w:rPr>
        <w:t>From the left: f(</w:t>
      </w:r>
      <m:oMath>
        <m:r>
          <w:rPr>
            <w:rFonts w:ascii="Cambria Math" w:hAnsi="Cambria Math"/>
            <w:noProof/>
            <w:sz w:val="24"/>
            <w:lang w:eastAsia="zh-CN"/>
          </w:rPr>
          <m:t>x</m:t>
        </m:r>
        <m:r>
          <w:rPr>
            <w:rFonts w:ascii="Cambria Math" w:hAnsi="Cambria Math"/>
            <w:noProof/>
            <w:sz w:val="24"/>
            <w:lang w:eastAsia="zh-CN"/>
          </w:rPr>
          <m:t>)</m:t>
        </m:r>
        <m:r>
          <w:rPr>
            <w:rFonts w:ascii="Cambria Math" w:hAnsi="Cambria Math"/>
            <w:noProof/>
            <w:sz w:val="24"/>
            <w:lang w:eastAsia="zh-CN"/>
          </w:rPr>
          <m:t xml:space="preserve"> =</m:t>
        </m:r>
        <m:r>
          <w:rPr>
            <w:rFonts w:ascii="Cambria Math" w:hAnsi="Cambria Math"/>
            <w:noProof/>
            <w:sz w:val="24"/>
            <w:lang w:eastAsia="zh-CN"/>
          </w:rPr>
          <m:t>5-4=1.</m:t>
        </m:r>
      </m:oMath>
    </w:p>
    <w:p w14:paraId="128FCCEB" w14:textId="5BF09902" w:rsidR="00EF412D" w:rsidRDefault="00EF412D" w:rsidP="00EF412D">
      <w:pPr>
        <w:pStyle w:val="ListParagraph"/>
        <w:numPr>
          <w:ilvl w:val="0"/>
          <w:numId w:val="9"/>
        </w:numPr>
        <w:rPr>
          <w:noProof/>
          <w:sz w:val="24"/>
          <w:lang w:eastAsia="zh-CN"/>
        </w:rPr>
      </w:pPr>
      <w:r>
        <w:rPr>
          <w:noProof/>
          <w:sz w:val="24"/>
          <w:lang w:eastAsia="zh-CN"/>
        </w:rPr>
        <w:t>From the right: f(</w:t>
      </w:r>
      <m:oMath>
        <m:r>
          <w:rPr>
            <w:rFonts w:ascii="Cambria Math" w:hAnsi="Cambria Math"/>
            <w:noProof/>
            <w:sz w:val="24"/>
            <w:lang w:eastAsia="zh-CN"/>
          </w:rPr>
          <m:t>x</m:t>
        </m:r>
        <m:r>
          <w:rPr>
            <w:rFonts w:ascii="Cambria Math" w:hAnsi="Cambria Math"/>
            <w:noProof/>
            <w:sz w:val="24"/>
            <w:lang w:eastAsia="zh-CN"/>
          </w:rPr>
          <m:t>)</m:t>
        </m:r>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1</m:t>
            </m:r>
          </m:num>
          <m:den>
            <m:r>
              <w:rPr>
                <w:rFonts w:ascii="Cambria Math" w:hAnsi="Cambria Math"/>
                <w:noProof/>
                <w:sz w:val="24"/>
                <w:lang w:eastAsia="zh-CN"/>
              </w:rPr>
              <m:t>5-4</m:t>
            </m:r>
          </m:den>
        </m:f>
        <m:r>
          <w:rPr>
            <w:rFonts w:ascii="Cambria Math" w:hAnsi="Cambria Math"/>
            <w:noProof/>
            <w:sz w:val="24"/>
            <w:lang w:eastAsia="zh-CN"/>
          </w:rPr>
          <m:t>=1.</m:t>
        </m:r>
      </m:oMath>
    </w:p>
    <w:p w14:paraId="6029DBE2" w14:textId="72D695A4" w:rsidR="00EF412D" w:rsidRDefault="00EF412D" w:rsidP="00EF412D">
      <w:pPr>
        <w:pStyle w:val="ListParagraph"/>
        <w:numPr>
          <w:ilvl w:val="0"/>
          <w:numId w:val="9"/>
        </w:numPr>
        <w:rPr>
          <w:noProof/>
          <w:sz w:val="24"/>
          <w:lang w:eastAsia="zh-CN"/>
        </w:rPr>
      </w:pPr>
      <w:r>
        <w:rPr>
          <w:noProof/>
          <w:sz w:val="24"/>
          <w:lang w:eastAsia="zh-CN"/>
        </w:rPr>
        <w:t xml:space="preserve">Since the values are the same, there is no discontinuity at </w:t>
      </w:r>
      <m:oMath>
        <m:r>
          <w:rPr>
            <w:rFonts w:ascii="Cambria Math" w:hAnsi="Cambria Math"/>
            <w:noProof/>
            <w:sz w:val="24"/>
            <w:lang w:eastAsia="zh-CN"/>
          </w:rPr>
          <m:t>x =</m:t>
        </m:r>
        <m:r>
          <w:rPr>
            <w:rFonts w:ascii="Cambria Math" w:hAnsi="Cambria Math"/>
            <w:noProof/>
            <w:sz w:val="24"/>
            <w:lang w:eastAsia="zh-CN"/>
          </w:rPr>
          <m:t>4</m:t>
        </m:r>
      </m:oMath>
      <w:r>
        <w:rPr>
          <w:noProof/>
          <w:sz w:val="24"/>
          <w:lang w:eastAsia="zh-CN"/>
        </w:rPr>
        <w:t>.</w:t>
      </w:r>
    </w:p>
    <w:p w14:paraId="4D1C4E75" w14:textId="77777777" w:rsidR="00EF412D" w:rsidRDefault="00EF412D" w:rsidP="00EF412D">
      <w:pPr>
        <w:rPr>
          <w:noProof/>
          <w:sz w:val="24"/>
          <w:lang w:eastAsia="zh-CN"/>
        </w:rPr>
      </w:pPr>
    </w:p>
    <w:p w14:paraId="57C76769" w14:textId="234574EA" w:rsidR="00EF412D" w:rsidRPr="00EF412D" w:rsidRDefault="00EF412D" w:rsidP="00EF412D">
      <w:pPr>
        <w:rPr>
          <w:noProof/>
          <w:sz w:val="24"/>
          <w:lang w:eastAsia="zh-CN"/>
        </w:rPr>
      </w:pPr>
      <w:r>
        <w:rPr>
          <w:noProof/>
          <w:sz w:val="24"/>
          <w:lang w:eastAsia="zh-CN"/>
        </w:rPr>
        <w:t xml:space="preserve">Hence, the function </w:t>
      </w:r>
      <m:oMath>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m:t>
            </m:r>
          </m:e>
        </m:d>
      </m:oMath>
      <w:r>
        <w:rPr>
          <w:noProof/>
          <w:sz w:val="24"/>
          <w:lang w:eastAsia="zh-CN"/>
        </w:rPr>
        <w:t xml:space="preserve"> is discontinuous at  </w:t>
      </w:r>
      <m:oMath>
        <m:r>
          <w:rPr>
            <w:rFonts w:ascii="Cambria Math" w:hAnsi="Cambria Math"/>
            <w:noProof/>
            <w:sz w:val="24"/>
            <w:lang w:eastAsia="zh-CN"/>
          </w:rPr>
          <m:t>x =0</m:t>
        </m:r>
      </m:oMath>
      <w:r>
        <w:rPr>
          <w:noProof/>
          <w:sz w:val="24"/>
          <w:lang w:eastAsia="zh-CN"/>
        </w:rPr>
        <w:t>.</w:t>
      </w:r>
    </w:p>
    <w:p w14:paraId="13BEBC28" w14:textId="77777777" w:rsidR="00EF412D" w:rsidRPr="00EF412D" w:rsidRDefault="00EF412D" w:rsidP="00EF412D">
      <w:pPr>
        <w:rPr>
          <w:b/>
          <w:bCs/>
          <w:noProof/>
          <w:sz w:val="24"/>
          <w:lang w:eastAsia="zh-CN"/>
        </w:rPr>
      </w:pPr>
    </w:p>
    <w:p w14:paraId="7A68FF38" w14:textId="48B8E592" w:rsidR="00FA44F5" w:rsidRDefault="00FA44F5" w:rsidP="00CD4AA2">
      <w:pPr>
        <w:pStyle w:val="ListParagraph"/>
        <w:rPr>
          <w:b/>
          <w:bCs/>
          <w:noProof/>
          <w:sz w:val="24"/>
          <w:lang w:eastAsia="zh-CN"/>
        </w:rPr>
      </w:pPr>
      <w:r w:rsidRPr="00537B01">
        <w:rPr>
          <w:b/>
          <w:bCs/>
          <w:noProof/>
          <w:sz w:val="24"/>
          <w:lang w:eastAsia="zh-CN"/>
        </w:rPr>
        <w:t xml:space="preserve">(d) Where is </w:t>
      </w:r>
      <w:r w:rsidRPr="00537B01">
        <w:rPr>
          <w:b/>
          <w:bCs/>
          <w:i/>
          <w:noProof/>
          <w:sz w:val="24"/>
          <w:lang w:eastAsia="zh-CN"/>
        </w:rPr>
        <w:t>f</w:t>
      </w:r>
      <w:r w:rsidRPr="00537B01">
        <w:rPr>
          <w:b/>
          <w:bCs/>
          <w:noProof/>
          <w:sz w:val="24"/>
          <w:lang w:eastAsia="zh-CN"/>
        </w:rPr>
        <w:t xml:space="preserve"> not differentiable?</w:t>
      </w:r>
    </w:p>
    <w:p w14:paraId="12F5904D" w14:textId="77777777" w:rsidR="00CD4AA2" w:rsidRDefault="00CD4AA2" w:rsidP="00CD4AA2">
      <w:pPr>
        <w:rPr>
          <w:b/>
          <w:bCs/>
          <w:noProof/>
          <w:sz w:val="24"/>
          <w:lang w:eastAsia="zh-CN"/>
        </w:rPr>
      </w:pPr>
    </w:p>
    <w:p w14:paraId="43DE8A91" w14:textId="3E7E4A4F" w:rsidR="00CD4AA2" w:rsidRDefault="00CD4AA2" w:rsidP="00CD4AA2">
      <w:pPr>
        <w:rPr>
          <w:noProof/>
          <w:sz w:val="24"/>
          <w:lang w:eastAsia="zh-CN"/>
        </w:rPr>
      </w:pPr>
      <w:r>
        <w:rPr>
          <w:noProof/>
          <w:sz w:val="24"/>
          <w:lang w:eastAsia="zh-CN"/>
        </w:rPr>
        <w:t xml:space="preserve">At </w:t>
      </w:r>
      <m:oMath>
        <m:r>
          <w:rPr>
            <w:rFonts w:ascii="Cambria Math" w:hAnsi="Cambria Math"/>
            <w:noProof/>
            <w:sz w:val="24"/>
            <w:lang w:eastAsia="zh-CN"/>
          </w:rPr>
          <m:t>x=0:</m:t>
        </m:r>
      </m:oMath>
    </w:p>
    <w:p w14:paraId="1EC4A3AC" w14:textId="47E67BF5" w:rsidR="00CD4AA2" w:rsidRDefault="00CD4AA2" w:rsidP="00CD4AA2">
      <w:pPr>
        <w:pStyle w:val="ListParagraph"/>
        <w:numPr>
          <w:ilvl w:val="0"/>
          <w:numId w:val="9"/>
        </w:numPr>
        <w:rPr>
          <w:noProof/>
          <w:sz w:val="24"/>
          <w:lang w:eastAsia="zh-CN"/>
        </w:rPr>
      </w:pPr>
      <w:r>
        <w:rPr>
          <w:noProof/>
          <w:sz w:val="24"/>
          <w:lang w:eastAsia="zh-CN"/>
        </w:rPr>
        <w:t xml:space="preserve">Since there is a discontinuity at </w:t>
      </w:r>
      <m:oMath>
        <m:r>
          <w:rPr>
            <w:rFonts w:ascii="Cambria Math" w:hAnsi="Cambria Math"/>
            <w:noProof/>
            <w:sz w:val="24"/>
            <w:lang w:eastAsia="zh-CN"/>
          </w:rPr>
          <m:t xml:space="preserve">x=0, </m:t>
        </m:r>
      </m:oMath>
      <w:r>
        <w:rPr>
          <w:noProof/>
          <w:sz w:val="24"/>
          <w:lang w:eastAsia="zh-CN"/>
        </w:rPr>
        <w:t>the function is not differentiable at this point.</w:t>
      </w:r>
    </w:p>
    <w:p w14:paraId="49AEDD65" w14:textId="77777777" w:rsidR="00CD4AA2" w:rsidRDefault="00CD4AA2" w:rsidP="00CD4AA2">
      <w:pPr>
        <w:rPr>
          <w:noProof/>
          <w:sz w:val="24"/>
          <w:lang w:eastAsia="zh-CN"/>
        </w:rPr>
      </w:pPr>
    </w:p>
    <w:p w14:paraId="7022DB5B" w14:textId="13860F84" w:rsidR="00CD4AA2" w:rsidRDefault="00CD4AA2" w:rsidP="00CD4AA2">
      <w:pPr>
        <w:rPr>
          <w:noProof/>
          <w:sz w:val="24"/>
          <w:lang w:eastAsia="zh-CN"/>
        </w:rPr>
      </w:pPr>
      <w:r>
        <w:rPr>
          <w:noProof/>
          <w:sz w:val="24"/>
          <w:lang w:eastAsia="zh-CN"/>
        </w:rPr>
        <w:t xml:space="preserve">At </w:t>
      </w:r>
      <m:oMath>
        <m:r>
          <w:rPr>
            <w:rFonts w:ascii="Cambria Math" w:hAnsi="Cambria Math"/>
            <w:noProof/>
            <w:sz w:val="24"/>
            <w:lang w:eastAsia="zh-CN"/>
          </w:rPr>
          <m:t>x=4:</m:t>
        </m:r>
      </m:oMath>
    </w:p>
    <w:p w14:paraId="4586AEE2" w14:textId="22DB8AAB" w:rsidR="00CD4AA2" w:rsidRDefault="00CD4AA2" w:rsidP="00CD4AA2">
      <w:pPr>
        <w:pStyle w:val="ListParagraph"/>
        <w:numPr>
          <w:ilvl w:val="0"/>
          <w:numId w:val="9"/>
        </w:numPr>
        <w:rPr>
          <w:noProof/>
          <w:sz w:val="24"/>
          <w:lang w:eastAsia="zh-CN"/>
        </w:rPr>
      </w:pPr>
      <w:r>
        <w:rPr>
          <w:noProof/>
          <w:sz w:val="24"/>
          <w:lang w:eastAsia="zh-CN"/>
        </w:rPr>
        <w:t xml:space="preserve">From the left: The derivative is the slope of the line </w:t>
      </w:r>
      <m:oMath>
        <m:r>
          <w:rPr>
            <w:rFonts w:ascii="Cambria Math" w:hAnsi="Cambria Math"/>
            <w:noProof/>
            <w:sz w:val="24"/>
            <w:lang w:eastAsia="zh-CN"/>
          </w:rPr>
          <m:t>5-x, which is-1.</m:t>
        </m:r>
      </m:oMath>
    </w:p>
    <w:p w14:paraId="5092E01F" w14:textId="6DE6CDAD" w:rsidR="00CD4AA2" w:rsidRDefault="00CD4AA2" w:rsidP="00CD4AA2">
      <w:pPr>
        <w:pStyle w:val="ListParagraph"/>
        <w:numPr>
          <w:ilvl w:val="0"/>
          <w:numId w:val="9"/>
        </w:numPr>
        <w:rPr>
          <w:noProof/>
          <w:sz w:val="24"/>
          <w:lang w:eastAsia="zh-CN"/>
        </w:rPr>
      </w:pPr>
      <w:r>
        <w:rPr>
          <w:noProof/>
          <w:sz w:val="24"/>
          <w:lang w:eastAsia="zh-CN"/>
        </w:rPr>
        <w:t xml:space="preserve">From the right: The derivative is more complex due to the hyperbola </w:t>
      </w:r>
      <m:oMath>
        <m:f>
          <m:fPr>
            <m:ctrlPr>
              <w:rPr>
                <w:rFonts w:ascii="Cambria Math" w:hAnsi="Cambria Math"/>
                <w:i/>
                <w:noProof/>
                <w:sz w:val="24"/>
                <w:lang w:eastAsia="zh-CN"/>
              </w:rPr>
            </m:ctrlPr>
          </m:fPr>
          <m:num>
            <m:r>
              <w:rPr>
                <w:rFonts w:ascii="Cambria Math" w:hAnsi="Cambria Math"/>
                <w:noProof/>
                <w:sz w:val="24"/>
                <w:lang w:eastAsia="zh-CN"/>
              </w:rPr>
              <m:t>1</m:t>
            </m:r>
          </m:num>
          <m:den>
            <m:r>
              <w:rPr>
                <w:rFonts w:ascii="Cambria Math" w:hAnsi="Cambria Math"/>
                <w:noProof/>
                <w:sz w:val="24"/>
                <w:lang w:eastAsia="zh-CN"/>
              </w:rPr>
              <m:t>5-x</m:t>
            </m:r>
          </m:den>
        </m:f>
        <m:r>
          <w:rPr>
            <w:rFonts w:ascii="Cambria Math" w:hAnsi="Cambria Math"/>
            <w:noProof/>
            <w:sz w:val="24"/>
            <w:lang w:eastAsia="zh-CN"/>
          </w:rPr>
          <m:t xml:space="preserve">, </m:t>
        </m:r>
      </m:oMath>
      <w:r>
        <w:rPr>
          <w:noProof/>
          <w:sz w:val="24"/>
          <w:lang w:eastAsia="zh-CN"/>
        </w:rPr>
        <w:t>and it differs from the left-hand derivative.</w:t>
      </w:r>
    </w:p>
    <w:p w14:paraId="5D02EB2B" w14:textId="31035308" w:rsidR="00CD4AA2" w:rsidRDefault="00CD4AA2" w:rsidP="00CD4AA2">
      <w:pPr>
        <w:pStyle w:val="ListParagraph"/>
        <w:numPr>
          <w:ilvl w:val="0"/>
          <w:numId w:val="9"/>
        </w:numPr>
        <w:rPr>
          <w:noProof/>
          <w:sz w:val="24"/>
          <w:lang w:eastAsia="zh-CN"/>
        </w:rPr>
      </w:pPr>
      <w:r>
        <w:rPr>
          <w:noProof/>
          <w:sz w:val="24"/>
          <w:lang w:eastAsia="zh-CN"/>
        </w:rPr>
        <w:t xml:space="preserve">Since the left-hand and right-hand derivatives are not equal, the function is not differentiable at </w:t>
      </w:r>
      <m:oMath>
        <m:r>
          <w:rPr>
            <w:rFonts w:ascii="Cambria Math" w:hAnsi="Cambria Math"/>
            <w:noProof/>
            <w:sz w:val="24"/>
            <w:lang w:eastAsia="zh-CN"/>
          </w:rPr>
          <m:t>x=4.</m:t>
        </m:r>
      </m:oMath>
    </w:p>
    <w:p w14:paraId="4525282C" w14:textId="77777777" w:rsidR="00CD4AA2" w:rsidRDefault="00CD4AA2" w:rsidP="00CD4AA2">
      <w:pPr>
        <w:rPr>
          <w:noProof/>
          <w:sz w:val="24"/>
          <w:lang w:eastAsia="zh-CN"/>
        </w:rPr>
      </w:pPr>
    </w:p>
    <w:p w14:paraId="2EE468AA" w14:textId="3F0416AC" w:rsidR="00CD4AA2" w:rsidRPr="00CD4AA2" w:rsidRDefault="00CD4AA2" w:rsidP="00CD4AA2">
      <w:pPr>
        <w:rPr>
          <w:noProof/>
          <w:sz w:val="24"/>
          <w:lang w:eastAsia="zh-CN"/>
        </w:rPr>
      </w:pPr>
      <w:r>
        <w:rPr>
          <w:noProof/>
          <w:sz w:val="24"/>
          <w:lang w:eastAsia="zh-CN"/>
        </w:rPr>
        <w:t xml:space="preserve">So, the function </w:t>
      </w:r>
      <m:oMath>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m:t>
            </m:r>
          </m:e>
        </m:d>
      </m:oMath>
      <w:r>
        <w:rPr>
          <w:noProof/>
          <w:sz w:val="24"/>
          <w:lang w:eastAsia="zh-CN"/>
        </w:rPr>
        <w:t xml:space="preserve"> is not differentiable at </w:t>
      </w:r>
      <m:oMath>
        <m:r>
          <w:rPr>
            <w:rFonts w:ascii="Cambria Math" w:hAnsi="Cambria Math"/>
            <w:noProof/>
            <w:sz w:val="24"/>
            <w:lang w:eastAsia="zh-CN"/>
          </w:rPr>
          <m:t>x=0 and x=4.</m:t>
        </m:r>
      </m:oMath>
    </w:p>
    <w:p w14:paraId="2913FE2F" w14:textId="77777777" w:rsidR="006E14CB" w:rsidRPr="00537B01" w:rsidRDefault="006E14CB" w:rsidP="00FA44F5">
      <w:pPr>
        <w:pStyle w:val="ListParagraph"/>
        <w:rPr>
          <w:b/>
          <w:bCs/>
          <w:noProof/>
          <w:lang w:eastAsia="zh-CN"/>
        </w:rPr>
      </w:pPr>
    </w:p>
    <w:p w14:paraId="7F0B07D8" w14:textId="7DD6DC0F" w:rsidR="00BD7118" w:rsidRPr="00537B01" w:rsidRDefault="00BD7118" w:rsidP="00BD7118">
      <w:pPr>
        <w:pStyle w:val="ListParagraph"/>
        <w:numPr>
          <w:ilvl w:val="0"/>
          <w:numId w:val="6"/>
        </w:numPr>
        <w:rPr>
          <w:b/>
          <w:bCs/>
          <w:noProof/>
          <w:sz w:val="24"/>
          <w:lang w:eastAsia="zh-CN"/>
        </w:rPr>
      </w:pPr>
      <w:r w:rsidRPr="00537B01">
        <w:rPr>
          <w:b/>
          <w:bCs/>
          <w:noProof/>
          <w:sz w:val="24"/>
          <w:lang w:eastAsia="zh-CN"/>
        </w:rPr>
        <w:t xml:space="preserve">If </w:t>
      </w:r>
      <w:r w:rsidRPr="00537B01">
        <w:rPr>
          <w:b/>
          <w:bCs/>
          <w:i/>
          <w:noProof/>
          <w:sz w:val="24"/>
          <w:lang w:eastAsia="zh-CN"/>
        </w:rPr>
        <w:t xml:space="preserve">f </w:t>
      </w:r>
      <w:r w:rsidRPr="00537B01">
        <w:rPr>
          <w:b/>
          <w:bCs/>
          <w:noProof/>
          <w:sz w:val="24"/>
          <w:lang w:eastAsia="zh-CN"/>
        </w:rPr>
        <w:t xml:space="preserve">is a differentiable function and </w:t>
      </w:r>
      <m:oMath>
        <m:r>
          <m:rPr>
            <m:sty m:val="bi"/>
          </m:rPr>
          <w:rPr>
            <w:rFonts w:ascii="Cambria Math" w:hAnsi="Cambria Math"/>
            <w:noProof/>
            <w:sz w:val="24"/>
            <w:lang w:eastAsia="zh-CN"/>
          </w:rPr>
          <m:t>g</m:t>
        </m:r>
        <m:d>
          <m:dPr>
            <m:ctrlPr>
              <w:rPr>
                <w:rFonts w:ascii="Cambria Math" w:hAnsi="Cambria Math"/>
                <w:b/>
                <w:bCs/>
                <w:i/>
                <w:noProof/>
                <w:sz w:val="24"/>
                <w:lang w:eastAsia="zh-CN"/>
              </w:rPr>
            </m:ctrlPr>
          </m:dPr>
          <m:e>
            <m:r>
              <m:rPr>
                <m:sty m:val="bi"/>
              </m:rPr>
              <w:rPr>
                <w:rFonts w:ascii="Cambria Math" w:hAnsi="Cambria Math"/>
                <w:noProof/>
                <w:sz w:val="24"/>
                <w:lang w:eastAsia="zh-CN"/>
              </w:rPr>
              <m:t>x</m:t>
            </m:r>
          </m:e>
        </m:d>
        <m:r>
          <m:rPr>
            <m:sty m:val="bi"/>
          </m:rPr>
          <w:rPr>
            <w:rFonts w:ascii="Cambria Math" w:hAnsi="Cambria Math"/>
            <w:noProof/>
            <w:sz w:val="24"/>
            <w:lang w:eastAsia="zh-CN"/>
          </w:rPr>
          <m:t>=xf(x)</m:t>
        </m:r>
      </m:oMath>
      <w:r w:rsidRPr="00537B01">
        <w:rPr>
          <w:b/>
          <w:bCs/>
          <w:noProof/>
          <w:sz w:val="24"/>
          <w:lang w:eastAsia="zh-CN"/>
        </w:rPr>
        <w:t xml:space="preserve">, use the definition of a derivative to show that </w:t>
      </w:r>
      <m:oMath>
        <m:r>
          <m:rPr>
            <m:sty m:val="bi"/>
          </m:rPr>
          <w:rPr>
            <w:rFonts w:ascii="Cambria Math" w:hAnsi="Cambria Math"/>
            <w:noProof/>
            <w:sz w:val="24"/>
            <w:lang w:eastAsia="zh-CN"/>
          </w:rPr>
          <m:t>g'(x)=x</m:t>
        </m:r>
        <m:sSup>
          <m:sSupPr>
            <m:ctrlPr>
              <w:rPr>
                <w:rFonts w:ascii="Cambria Math" w:hAnsi="Cambria Math"/>
                <w:b/>
                <w:bCs/>
                <w:i/>
                <w:noProof/>
                <w:sz w:val="24"/>
                <w:lang w:eastAsia="zh-CN"/>
              </w:rPr>
            </m:ctrlPr>
          </m:sSupPr>
          <m:e>
            <m:r>
              <m:rPr>
                <m:sty m:val="bi"/>
              </m:rPr>
              <w:rPr>
                <w:rFonts w:ascii="Cambria Math" w:hAnsi="Cambria Math"/>
                <w:noProof/>
                <w:sz w:val="24"/>
                <w:lang w:eastAsia="zh-CN"/>
              </w:rPr>
              <m:t>f</m:t>
            </m:r>
          </m:e>
          <m:sup>
            <m:r>
              <m:rPr>
                <m:sty m:val="bi"/>
              </m:rPr>
              <w:rPr>
                <w:rFonts w:ascii="Cambria Math" w:hAnsi="Cambria Math"/>
                <w:noProof/>
                <w:sz w:val="24"/>
                <w:lang w:eastAsia="zh-CN"/>
              </w:rPr>
              <m:t>'</m:t>
            </m:r>
          </m:sup>
        </m:sSup>
        <m:d>
          <m:dPr>
            <m:ctrlPr>
              <w:rPr>
                <w:rFonts w:ascii="Cambria Math" w:hAnsi="Cambria Math"/>
                <w:b/>
                <w:bCs/>
                <w:i/>
                <w:noProof/>
                <w:sz w:val="24"/>
                <w:lang w:eastAsia="zh-CN"/>
              </w:rPr>
            </m:ctrlPr>
          </m:dPr>
          <m:e>
            <m:r>
              <m:rPr>
                <m:sty m:val="bi"/>
              </m:rPr>
              <w:rPr>
                <w:rFonts w:ascii="Cambria Math" w:hAnsi="Cambria Math"/>
                <w:noProof/>
                <w:sz w:val="24"/>
                <w:lang w:eastAsia="zh-CN"/>
              </w:rPr>
              <m:t>x</m:t>
            </m:r>
          </m:e>
        </m:d>
        <m:r>
          <m:rPr>
            <m:sty m:val="bi"/>
          </m:rPr>
          <w:rPr>
            <w:rFonts w:ascii="Cambria Math" w:hAnsi="Cambria Math"/>
            <w:noProof/>
            <w:sz w:val="24"/>
            <w:lang w:eastAsia="zh-CN"/>
          </w:rPr>
          <m:t>+f(x)</m:t>
        </m:r>
      </m:oMath>
    </w:p>
    <w:p w14:paraId="083D94C8" w14:textId="77777777" w:rsidR="00CD4AA2" w:rsidRDefault="00CD4AA2" w:rsidP="00CD4AA2">
      <w:pPr>
        <w:ind w:left="360"/>
        <w:rPr>
          <w:b/>
          <w:bCs/>
          <w:noProof/>
          <w:sz w:val="24"/>
          <w:lang w:eastAsia="zh-CN"/>
        </w:rPr>
      </w:pPr>
    </w:p>
    <w:p w14:paraId="4566FDA1" w14:textId="65926AB9" w:rsidR="00CD4AA2" w:rsidRDefault="00CD4AA2" w:rsidP="00CD4AA2">
      <w:pPr>
        <w:ind w:left="360"/>
        <w:rPr>
          <w:noProof/>
          <w:sz w:val="24"/>
          <w:lang w:eastAsia="zh-CN"/>
        </w:rPr>
      </w:pPr>
      <w:r>
        <w:rPr>
          <w:noProof/>
          <w:sz w:val="24"/>
          <w:lang w:eastAsia="zh-CN"/>
        </w:rPr>
        <w:t xml:space="preserve">The definition of </w:t>
      </w:r>
      <w:r w:rsidR="005A6805">
        <w:rPr>
          <w:noProof/>
          <w:sz w:val="24"/>
          <w:lang w:eastAsia="zh-CN"/>
        </w:rPr>
        <w:t>derivative states</w:t>
      </w:r>
      <w:r>
        <w:rPr>
          <w:noProof/>
          <w:sz w:val="24"/>
          <w:lang w:eastAsia="zh-CN"/>
        </w:rPr>
        <w:t xml:space="preserve"> that the derivative of a function </w:t>
      </w:r>
      <m:oMath>
        <m:r>
          <w:rPr>
            <w:rFonts w:ascii="Cambria Math" w:hAnsi="Cambria Math"/>
            <w:noProof/>
            <w:sz w:val="24"/>
            <w:lang w:eastAsia="zh-CN"/>
          </w:rPr>
          <m:t>h</m:t>
        </m:r>
        <m:d>
          <m:dPr>
            <m:ctrlPr>
              <w:rPr>
                <w:rFonts w:ascii="Cambria Math" w:hAnsi="Cambria Math"/>
                <w:i/>
                <w:noProof/>
                <w:sz w:val="24"/>
                <w:lang w:eastAsia="zh-CN"/>
              </w:rPr>
            </m:ctrlPr>
          </m:dPr>
          <m:e>
            <m:r>
              <w:rPr>
                <w:rFonts w:ascii="Cambria Math" w:hAnsi="Cambria Math"/>
                <w:noProof/>
                <w:sz w:val="24"/>
                <w:lang w:eastAsia="zh-CN"/>
              </w:rPr>
              <m:t>x</m:t>
            </m:r>
          </m:e>
        </m:d>
      </m:oMath>
      <w:r>
        <w:rPr>
          <w:noProof/>
          <w:sz w:val="24"/>
          <w:lang w:eastAsia="zh-CN"/>
        </w:rPr>
        <w:t xml:space="preserve"> at a point </w:t>
      </w:r>
      <m:oMath>
        <m:r>
          <w:rPr>
            <w:rFonts w:ascii="Cambria Math" w:hAnsi="Cambria Math"/>
            <w:noProof/>
            <w:sz w:val="24"/>
            <w:lang w:eastAsia="zh-CN"/>
          </w:rPr>
          <m:t>x</m:t>
        </m:r>
      </m:oMath>
      <w:r>
        <w:rPr>
          <w:noProof/>
          <w:sz w:val="24"/>
          <w:lang w:eastAsia="zh-CN"/>
        </w:rPr>
        <w:t xml:space="preserve"> </w:t>
      </w:r>
      <w:r w:rsidR="005A6805">
        <w:rPr>
          <w:noProof/>
          <w:sz w:val="24"/>
          <w:lang w:eastAsia="zh-CN"/>
        </w:rPr>
        <w:t>is</w:t>
      </w:r>
      <w:r>
        <w:rPr>
          <w:noProof/>
          <w:sz w:val="24"/>
          <w:lang w:eastAsia="zh-CN"/>
        </w:rPr>
        <w:t xml:space="preserve"> given by:</w:t>
      </w:r>
    </w:p>
    <w:p w14:paraId="49115077" w14:textId="77777777" w:rsidR="00CD4AA2" w:rsidRDefault="00CD4AA2" w:rsidP="00CD4AA2">
      <w:pPr>
        <w:ind w:left="360"/>
        <w:rPr>
          <w:noProof/>
          <w:sz w:val="24"/>
          <w:lang w:eastAsia="zh-CN"/>
        </w:rPr>
      </w:pPr>
    </w:p>
    <w:p w14:paraId="22FDFEE0" w14:textId="3B21E219" w:rsidR="00CD4AA2" w:rsidRPr="00CD4AA2" w:rsidRDefault="00CD4AA2" w:rsidP="00CD4AA2">
      <w:pPr>
        <w:ind w:left="360"/>
        <w:rPr>
          <w:noProof/>
          <w:sz w:val="24"/>
          <w:lang w:eastAsia="zh-CN"/>
        </w:rPr>
      </w:pPr>
      <m:oMathPara>
        <m:oMath>
          <m:r>
            <w:rPr>
              <w:rFonts w:ascii="Cambria Math" w:hAnsi="Cambria Math"/>
              <w:noProof/>
              <w:sz w:val="24"/>
              <w:lang w:eastAsia="zh-CN"/>
            </w:rPr>
            <m:t>h</m:t>
          </m:r>
          <m:r>
            <w:rPr>
              <w:rFonts w:ascii="Cambria Math" w:hAnsi="Cambria Math"/>
              <w:noProof/>
              <w:sz w:val="24"/>
              <w:lang w:eastAsia="zh-CN"/>
            </w:rPr>
            <m:t>'(x)</m:t>
          </m:r>
          <m:r>
            <w:rPr>
              <w:rFonts w:ascii="Cambria Math" w:hAnsi="Cambria Math"/>
              <w:noProof/>
              <w:sz w:val="24"/>
              <w:lang w:eastAsia="zh-CN"/>
            </w:rPr>
            <m:t xml:space="preserve">= </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f>
                <m:fPr>
                  <m:ctrlPr>
                    <w:rPr>
                      <w:rFonts w:ascii="Cambria Math" w:hAnsi="Cambria Math"/>
                      <w:i/>
                      <w:noProof/>
                      <w:sz w:val="24"/>
                      <w:lang w:eastAsia="zh-CN"/>
                    </w:rPr>
                  </m:ctrlPr>
                </m:fPr>
                <m:num>
                  <m:r>
                    <w:rPr>
                      <w:rFonts w:ascii="Cambria Math" w:hAnsi="Cambria Math"/>
                      <w:noProof/>
                      <w:sz w:val="24"/>
                      <w:lang w:eastAsia="zh-CN"/>
                    </w:rPr>
                    <m:t>h</m:t>
                  </m:r>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-h(x)</m:t>
                  </m:r>
                </m:num>
                <m:den>
                  <m:r>
                    <w:rPr>
                      <w:rFonts w:ascii="Cambria Math" w:hAnsi="Cambria Math"/>
                      <w:noProof/>
                      <w:sz w:val="24"/>
                      <w:lang w:eastAsia="zh-CN"/>
                    </w:rPr>
                    <m:t>h</m:t>
                  </m:r>
                </m:den>
              </m:f>
            </m:e>
          </m:func>
        </m:oMath>
      </m:oMathPara>
    </w:p>
    <w:p w14:paraId="10488AAF" w14:textId="77777777" w:rsidR="00CD4AA2" w:rsidRDefault="00CD4AA2" w:rsidP="00CD4AA2">
      <w:pPr>
        <w:ind w:left="360"/>
        <w:rPr>
          <w:noProof/>
          <w:sz w:val="24"/>
          <w:lang w:eastAsia="zh-CN"/>
        </w:rPr>
      </w:pPr>
    </w:p>
    <w:p w14:paraId="6C2B616D" w14:textId="3EFBFA28" w:rsidR="005A6805" w:rsidRPr="005A6805" w:rsidRDefault="005A6805" w:rsidP="00CD4AA2">
      <w:pPr>
        <w:ind w:left="360"/>
        <w:rPr>
          <w:noProof/>
          <w:sz w:val="24"/>
          <w:lang w:eastAsia="zh-CN"/>
        </w:rPr>
      </w:pPr>
      <w:r>
        <w:rPr>
          <w:noProof/>
          <w:sz w:val="24"/>
          <w:lang w:eastAsia="zh-CN"/>
        </w:rPr>
        <w:t xml:space="preserve">Let’s apply this definition to </w:t>
      </w:r>
      <m:oMath>
        <m:r>
          <w:rPr>
            <w:rFonts w:ascii="Cambria Math" w:hAnsi="Cambria Math"/>
            <w:noProof/>
            <w:sz w:val="24"/>
            <w:lang w:eastAsia="zh-CN"/>
          </w:rPr>
          <m:t>g</m:t>
        </m:r>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m:t>
        </m:r>
      </m:oMath>
    </w:p>
    <w:p w14:paraId="204C485E" w14:textId="77777777" w:rsidR="005A6805" w:rsidRDefault="005A6805" w:rsidP="00CD4AA2">
      <w:pPr>
        <w:ind w:left="360"/>
        <w:rPr>
          <w:noProof/>
          <w:sz w:val="24"/>
          <w:lang w:eastAsia="zh-CN"/>
        </w:rPr>
      </w:pPr>
    </w:p>
    <w:p w14:paraId="56740E3F" w14:textId="5C1247D5" w:rsidR="005A6805" w:rsidRPr="005A6805" w:rsidRDefault="005A6805" w:rsidP="00CD4AA2">
      <w:pPr>
        <w:ind w:left="360"/>
        <w:rPr>
          <w:noProof/>
          <w:sz w:val="24"/>
          <w:lang w:eastAsia="zh-CN"/>
        </w:rPr>
      </w:pPr>
      <m:oMathPara>
        <m:oMath>
          <m:r>
            <w:rPr>
              <w:rFonts w:ascii="Cambria Math" w:hAnsi="Cambria Math"/>
              <w:noProof/>
              <w:sz w:val="24"/>
              <w:lang w:eastAsia="zh-CN"/>
            </w:rPr>
            <m:t>g</m:t>
          </m:r>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 xml:space="preserve">= </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f>
                <m:fPr>
                  <m:ctrlPr>
                    <w:rPr>
                      <w:rFonts w:ascii="Cambria Math" w:hAnsi="Cambria Math"/>
                      <w:i/>
                      <w:noProof/>
                      <w:sz w:val="24"/>
                      <w:lang w:eastAsia="zh-CN"/>
                    </w:rPr>
                  </m:ctrlPr>
                </m:fPr>
                <m:num>
                  <m:r>
                    <w:rPr>
                      <w:rFonts w:ascii="Cambria Math" w:hAnsi="Cambria Math"/>
                      <w:noProof/>
                      <w:sz w:val="24"/>
                      <w:lang w:eastAsia="zh-CN"/>
                    </w:rPr>
                    <m:t>g</m:t>
                  </m:r>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-g</m:t>
                  </m:r>
                  <m:d>
                    <m:dPr>
                      <m:ctrlPr>
                        <w:rPr>
                          <w:rFonts w:ascii="Cambria Math" w:hAnsi="Cambria Math"/>
                          <w:i/>
                          <w:noProof/>
                          <w:sz w:val="24"/>
                          <w:lang w:eastAsia="zh-CN"/>
                        </w:rPr>
                      </m:ctrlPr>
                    </m:dPr>
                    <m:e>
                      <m:r>
                        <w:rPr>
                          <w:rFonts w:ascii="Cambria Math" w:hAnsi="Cambria Math"/>
                          <w:noProof/>
                          <w:sz w:val="24"/>
                          <w:lang w:eastAsia="zh-CN"/>
                        </w:rPr>
                        <m:t>x</m:t>
                      </m:r>
                    </m:e>
                  </m:d>
                </m:num>
                <m:den>
                  <m:r>
                    <w:rPr>
                      <w:rFonts w:ascii="Cambria Math" w:hAnsi="Cambria Math"/>
                      <w:noProof/>
                      <w:sz w:val="24"/>
                      <w:lang w:eastAsia="zh-CN"/>
                    </w:rPr>
                    <m:t>h</m:t>
                  </m:r>
                </m:den>
              </m:f>
            </m:e>
          </m:func>
        </m:oMath>
      </m:oMathPara>
    </w:p>
    <w:p w14:paraId="0550B17D" w14:textId="77777777" w:rsidR="005A6805" w:rsidRDefault="005A6805" w:rsidP="00CD4AA2">
      <w:pPr>
        <w:ind w:left="360"/>
        <w:rPr>
          <w:noProof/>
          <w:sz w:val="24"/>
          <w:lang w:eastAsia="zh-CN"/>
        </w:rPr>
      </w:pPr>
    </w:p>
    <w:p w14:paraId="35C03DA9" w14:textId="6D8666EB" w:rsidR="005A6805" w:rsidRPr="005A6805" w:rsidRDefault="005A6805" w:rsidP="00CD4AA2">
      <w:pPr>
        <w:ind w:left="360"/>
        <w:rPr>
          <w:noProof/>
          <w:sz w:val="24"/>
          <w:lang w:eastAsia="zh-CN"/>
        </w:rPr>
      </w:pPr>
      <m:oMathPara>
        <m:oMath>
          <m:r>
            <w:rPr>
              <w:rFonts w:ascii="Cambria Math" w:hAnsi="Cambria Math"/>
              <w:noProof/>
              <w:sz w:val="24"/>
              <w:lang w:eastAsia="zh-CN"/>
            </w:rPr>
            <w:lastRenderedPageBreak/>
            <m:t xml:space="preserve">= </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f>
                <m:fPr>
                  <m:ctrlPr>
                    <w:rPr>
                      <w:rFonts w:ascii="Cambria Math" w:hAnsi="Cambria Math"/>
                      <w:i/>
                      <w:noProof/>
                      <w:sz w:val="24"/>
                      <w:lang w:eastAsia="zh-CN"/>
                    </w:rPr>
                  </m:ctrlPr>
                </m:fPr>
                <m:num>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-xf(x)</m:t>
                  </m:r>
                </m:num>
                <m:den>
                  <m:r>
                    <w:rPr>
                      <w:rFonts w:ascii="Cambria Math" w:hAnsi="Cambria Math"/>
                      <w:noProof/>
                      <w:sz w:val="24"/>
                      <w:lang w:eastAsia="zh-CN"/>
                    </w:rPr>
                    <m:t>h</m:t>
                  </m:r>
                </m:den>
              </m:f>
            </m:e>
          </m:func>
        </m:oMath>
      </m:oMathPara>
    </w:p>
    <w:p w14:paraId="604E6C2B" w14:textId="77777777" w:rsidR="005A6805" w:rsidRPr="005A6805" w:rsidRDefault="005A6805" w:rsidP="00CD4AA2">
      <w:pPr>
        <w:ind w:left="360"/>
        <w:rPr>
          <w:noProof/>
          <w:sz w:val="24"/>
          <w:lang w:eastAsia="zh-CN"/>
        </w:rPr>
      </w:pPr>
    </w:p>
    <w:p w14:paraId="69F1D227" w14:textId="5C7F442F" w:rsidR="005A6805" w:rsidRPr="005A6805" w:rsidRDefault="005A6805" w:rsidP="00CD4AA2">
      <w:pPr>
        <w:ind w:left="360"/>
        <w:rPr>
          <w:noProof/>
          <w:sz w:val="24"/>
          <w:lang w:eastAsia="zh-CN"/>
        </w:rPr>
      </w:pPr>
      <m:oMathPara>
        <m:oMath>
          <m:r>
            <w:rPr>
              <w:rFonts w:ascii="Cambria Math" w:hAnsi="Cambria Math"/>
              <w:noProof/>
              <w:sz w:val="24"/>
              <w:lang w:eastAsia="zh-CN"/>
            </w:rPr>
            <m:t>=</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f>
                <m:fPr>
                  <m:ctrlPr>
                    <w:rPr>
                      <w:rFonts w:ascii="Cambria Math" w:hAnsi="Cambria Math"/>
                      <w:i/>
                      <w:noProof/>
                      <w:sz w:val="24"/>
                      <w:lang w:eastAsia="zh-CN"/>
                    </w:rPr>
                  </m:ctrlPr>
                </m:fPr>
                <m:num>
                  <m:r>
                    <w:rPr>
                      <w:rFonts w:ascii="Cambria Math" w:hAnsi="Cambria Math"/>
                      <w:noProof/>
                      <w:sz w:val="24"/>
                      <w:lang w:eastAsia="zh-CN"/>
                    </w:rPr>
                    <m:t>xf</m:t>
                  </m:r>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+hf</m:t>
                  </m:r>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-xf(x)</m:t>
                  </m:r>
                </m:num>
                <m:den>
                  <m:r>
                    <w:rPr>
                      <w:rFonts w:ascii="Cambria Math" w:hAnsi="Cambria Math"/>
                      <w:noProof/>
                      <w:sz w:val="24"/>
                      <w:lang w:eastAsia="zh-CN"/>
                    </w:rPr>
                    <m:t>h</m:t>
                  </m:r>
                </m:den>
              </m:f>
            </m:e>
          </m:func>
        </m:oMath>
      </m:oMathPara>
    </w:p>
    <w:p w14:paraId="65DF280C" w14:textId="77777777" w:rsidR="005A6805" w:rsidRPr="005A6805" w:rsidRDefault="005A6805" w:rsidP="00CD4AA2">
      <w:pPr>
        <w:ind w:left="360"/>
        <w:rPr>
          <w:noProof/>
          <w:sz w:val="24"/>
          <w:lang w:eastAsia="zh-CN"/>
        </w:rPr>
      </w:pPr>
    </w:p>
    <w:p w14:paraId="7E0407DB" w14:textId="05EEDE8F" w:rsidR="005A6805" w:rsidRPr="005A6805" w:rsidRDefault="005A6805" w:rsidP="00CD4AA2">
      <w:pPr>
        <w:ind w:left="360"/>
        <w:rPr>
          <w:noProof/>
          <w:lang w:eastAsia="zh-CN"/>
        </w:rPr>
      </w:pPr>
      <m:oMathPara>
        <m:oMath>
          <m:r>
            <m:rPr>
              <m:sty m:val="p"/>
            </m:rPr>
            <w:rPr>
              <w:rFonts w:ascii="Cambria Math" w:hAnsi="Cambria Math"/>
              <w:noProof/>
              <w:lang w:eastAsia="zh-CN"/>
            </w:rPr>
            <m:t>=</m:t>
          </m:r>
          <m:func>
            <m:funcPr>
              <m:ctrlPr>
                <w:rPr>
                  <w:rFonts w:ascii="Cambria Math" w:hAnsi="Cambria Math"/>
                  <w:noProof/>
                  <w:lang w:eastAsia="zh-CN"/>
                </w:rPr>
              </m:ctrlPr>
            </m:funcPr>
            <m:fName>
              <m:limLow>
                <m:limLowPr>
                  <m:ctrlPr>
                    <w:rPr>
                      <w:rFonts w:ascii="Cambria Math" w:hAnsi="Cambria Math"/>
                      <w:noProof/>
                      <w:lang w:eastAsia="zh-CN"/>
                    </w:rPr>
                  </m:ctrlPr>
                </m:limLowPr>
                <m:e>
                  <m:r>
                    <m:rPr>
                      <m:sty m:val="p"/>
                    </m:rPr>
                    <w:rPr>
                      <w:rFonts w:ascii="Cambria Math" w:hAnsi="Cambria Math"/>
                      <w:noProof/>
                      <w:lang w:eastAsia="zh-CN"/>
                    </w:rPr>
                    <m:t>lim</m:t>
                  </m:r>
                </m:e>
                <m:lim>
                  <m:r>
                    <w:rPr>
                      <w:rFonts w:ascii="Cambria Math" w:hAnsi="Cambria Math"/>
                      <w:noProof/>
                      <w:lang w:eastAsia="zh-CN"/>
                    </w:rPr>
                    <m:t>h→0</m:t>
                  </m:r>
                </m:lim>
              </m:limLow>
            </m:fName>
            <m:e>
              <m:f>
                <m:fPr>
                  <m:ctrlPr>
                    <w:rPr>
                      <w:rFonts w:ascii="Cambria Math" w:hAnsi="Cambria Math"/>
                      <w:i/>
                      <w:noProof/>
                      <w:lang w:eastAsia="zh-CN"/>
                    </w:rPr>
                  </m:ctrlPr>
                </m:fPr>
                <m:num>
                  <m:r>
                    <w:rPr>
                      <w:rFonts w:ascii="Cambria Math" w:hAnsi="Cambria Math"/>
                      <w:noProof/>
                      <w:lang w:eastAsia="zh-CN"/>
                    </w:rPr>
                    <m:t>xf</m:t>
                  </m:r>
                  <m:d>
                    <m:dPr>
                      <m:ctrlPr>
                        <w:rPr>
                          <w:rFonts w:ascii="Cambria Math" w:hAnsi="Cambria Math"/>
                          <w:i/>
                          <w:noProof/>
                          <w:lang w:eastAsia="zh-CN"/>
                        </w:rPr>
                      </m:ctrlPr>
                    </m:dPr>
                    <m:e>
                      <m:r>
                        <w:rPr>
                          <w:rFonts w:ascii="Cambria Math" w:hAnsi="Cambria Math"/>
                          <w:noProof/>
                          <w:lang w:eastAsia="zh-CN"/>
                        </w:rPr>
                        <m:t>x+h</m:t>
                      </m:r>
                    </m:e>
                  </m:d>
                  <m:r>
                    <w:rPr>
                      <w:rFonts w:ascii="Cambria Math" w:hAnsi="Cambria Math"/>
                      <w:noProof/>
                      <w:lang w:eastAsia="zh-CN"/>
                    </w:rPr>
                    <m:t>-xf(x)</m:t>
                  </m:r>
                </m:num>
                <m:den>
                  <m:r>
                    <w:rPr>
                      <w:rFonts w:ascii="Cambria Math" w:hAnsi="Cambria Math"/>
                      <w:noProof/>
                      <w:lang w:eastAsia="zh-CN"/>
                    </w:rPr>
                    <m:t>h</m:t>
                  </m:r>
                </m:den>
              </m:f>
              <m:r>
                <w:rPr>
                  <w:rFonts w:ascii="Cambria Math" w:hAnsi="Cambria Math"/>
                  <w:noProof/>
                  <w:lang w:eastAsia="zh-CN"/>
                </w:rPr>
                <m:t xml:space="preserve">+ </m:t>
              </m:r>
              <m:func>
                <m:funcPr>
                  <m:ctrlPr>
                    <w:rPr>
                      <w:rFonts w:ascii="Cambria Math" w:hAnsi="Cambria Math"/>
                      <w:i/>
                      <w:noProof/>
                      <w:lang w:eastAsia="zh-CN"/>
                    </w:rPr>
                  </m:ctrlPr>
                </m:funcPr>
                <m:fName>
                  <m:limLow>
                    <m:limLowPr>
                      <m:ctrlPr>
                        <w:rPr>
                          <w:rFonts w:ascii="Cambria Math" w:hAnsi="Cambria Math"/>
                          <w:i/>
                          <w:noProof/>
                          <w:lang w:eastAsia="zh-CN"/>
                        </w:rPr>
                      </m:ctrlPr>
                    </m:limLowPr>
                    <m:e>
                      <m:r>
                        <m:rPr>
                          <m:sty m:val="p"/>
                        </m:rPr>
                        <w:rPr>
                          <w:rFonts w:ascii="Cambria Math" w:hAnsi="Cambria Math"/>
                          <w:noProof/>
                          <w:lang w:eastAsia="zh-CN"/>
                        </w:rPr>
                        <m:t>lim</m:t>
                      </m:r>
                    </m:e>
                    <m:lim>
                      <m:r>
                        <w:rPr>
                          <w:rFonts w:ascii="Cambria Math" w:hAnsi="Cambria Math"/>
                          <w:noProof/>
                          <w:lang w:eastAsia="zh-CN"/>
                        </w:rPr>
                        <m:t>h→0</m:t>
                      </m:r>
                    </m:lim>
                  </m:limLow>
                </m:fName>
                <m:e>
                  <m:f>
                    <m:fPr>
                      <m:ctrlPr>
                        <w:rPr>
                          <w:rFonts w:ascii="Cambria Math" w:hAnsi="Cambria Math"/>
                          <w:i/>
                          <w:noProof/>
                          <w:lang w:eastAsia="zh-CN"/>
                        </w:rPr>
                      </m:ctrlPr>
                    </m:fPr>
                    <m:num>
                      <m:r>
                        <w:rPr>
                          <w:rFonts w:ascii="Cambria Math" w:hAnsi="Cambria Math"/>
                          <w:noProof/>
                          <w:lang w:eastAsia="zh-CN"/>
                        </w:rPr>
                        <m:t>hf(x+h)</m:t>
                      </m:r>
                    </m:num>
                    <m:den>
                      <m:r>
                        <w:rPr>
                          <w:rFonts w:ascii="Cambria Math" w:hAnsi="Cambria Math"/>
                          <w:noProof/>
                          <w:lang w:eastAsia="zh-CN"/>
                        </w:rPr>
                        <m:t>h</m:t>
                      </m:r>
                    </m:den>
                  </m:f>
                </m:e>
              </m:func>
            </m:e>
          </m:func>
        </m:oMath>
      </m:oMathPara>
    </w:p>
    <w:p w14:paraId="0AEE140D" w14:textId="77777777" w:rsidR="005A6805" w:rsidRDefault="005A6805" w:rsidP="00CD4AA2">
      <w:pPr>
        <w:ind w:left="360"/>
        <w:rPr>
          <w:noProof/>
          <w:lang w:eastAsia="zh-CN"/>
        </w:rPr>
      </w:pPr>
    </w:p>
    <w:p w14:paraId="61E1D684" w14:textId="61D1D5B7" w:rsidR="005A6805" w:rsidRDefault="005A6805" w:rsidP="00CD4AA2">
      <w:pPr>
        <w:ind w:left="360"/>
        <w:rPr>
          <w:noProof/>
          <w:lang w:eastAsia="zh-CN"/>
        </w:rPr>
      </w:pPr>
      <w:r>
        <w:rPr>
          <w:noProof/>
          <w:lang w:eastAsia="zh-CN"/>
        </w:rPr>
        <w:t>We’ll now use the product rule for limits, which allows us to split the limit of a product into the product of the limits:</w:t>
      </w:r>
    </w:p>
    <w:p w14:paraId="196720B3" w14:textId="77777777" w:rsidR="005A6805" w:rsidRDefault="005A6805" w:rsidP="00CD4AA2">
      <w:pPr>
        <w:ind w:left="360"/>
        <w:rPr>
          <w:noProof/>
          <w:lang w:eastAsia="zh-CN"/>
        </w:rPr>
      </w:pPr>
    </w:p>
    <w:p w14:paraId="4E8A0B69" w14:textId="04054A13" w:rsidR="005A6805" w:rsidRPr="005A6805" w:rsidRDefault="005A6805" w:rsidP="00CD4AA2">
      <w:pPr>
        <w:ind w:left="360"/>
        <w:rPr>
          <w:noProof/>
          <w:sz w:val="24"/>
          <w:lang w:eastAsia="zh-CN"/>
        </w:rPr>
      </w:pPr>
      <m:oMathPara>
        <m:oMath>
          <m:r>
            <w:rPr>
              <w:rFonts w:ascii="Cambria Math" w:hAnsi="Cambria Math"/>
              <w:noProof/>
              <w:sz w:val="24"/>
              <w:lang w:eastAsia="zh-CN"/>
            </w:rPr>
            <m:t>=</m:t>
          </m:r>
          <m:sSup>
            <m:sSupPr>
              <m:ctrlPr>
                <w:rPr>
                  <w:rFonts w:ascii="Cambria Math" w:hAnsi="Cambria Math"/>
                  <w:i/>
                  <w:noProof/>
                  <w:sz w:val="24"/>
                  <w:lang w:eastAsia="zh-CN"/>
                </w:rPr>
              </m:ctrlPr>
            </m:sSupPr>
            <m:e>
              <m:r>
                <w:rPr>
                  <w:rFonts w:ascii="Cambria Math" w:hAnsi="Cambria Math"/>
                  <w:noProof/>
                  <w:sz w:val="24"/>
                  <w:lang w:eastAsia="zh-CN"/>
                </w:rPr>
                <m:t>g</m:t>
              </m:r>
            </m:e>
            <m:sup>
              <m:r>
                <w:rPr>
                  <w:rFonts w:ascii="Cambria Math" w:hAnsi="Cambria Math"/>
                  <w:noProof/>
                  <w:sz w:val="24"/>
                  <w:lang w:eastAsia="zh-CN"/>
                </w:rPr>
                <m:t>'</m:t>
              </m:r>
            </m:sup>
          </m:sSup>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=x</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f>
                <m:fPr>
                  <m:ctrlPr>
                    <w:rPr>
                      <w:rFonts w:ascii="Cambria Math" w:hAnsi="Cambria Math"/>
                      <w:i/>
                      <w:noProof/>
                      <w:sz w:val="24"/>
                      <w:lang w:eastAsia="zh-CN"/>
                    </w:rPr>
                  </m:ctrlPr>
                </m:fPr>
                <m:num>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x+h</m:t>
                      </m:r>
                    </m:e>
                  </m:d>
                  <m:r>
                    <w:rPr>
                      <w:rFonts w:ascii="Cambria Math" w:hAnsi="Cambria Math"/>
                      <w:noProof/>
                      <w:sz w:val="24"/>
                      <w:lang w:eastAsia="zh-CN"/>
                    </w:rPr>
                    <m:t>-f(x)</m:t>
                  </m:r>
                </m:num>
                <m:den>
                  <m:r>
                    <w:rPr>
                      <w:rFonts w:ascii="Cambria Math" w:hAnsi="Cambria Math"/>
                      <w:noProof/>
                      <w:sz w:val="24"/>
                      <w:lang w:eastAsia="zh-CN"/>
                    </w:rPr>
                    <m:t>h</m:t>
                  </m:r>
                </m:den>
              </m:f>
            </m:e>
          </m:func>
          <m:r>
            <w:rPr>
              <w:rFonts w:ascii="Cambria Math" w:hAnsi="Cambria Math"/>
              <w:noProof/>
              <w:sz w:val="24"/>
              <w:lang w:eastAsia="zh-CN"/>
            </w:rPr>
            <m:t xml:space="preserve">+ </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f>
                <m:fPr>
                  <m:ctrlPr>
                    <w:rPr>
                      <w:rFonts w:ascii="Cambria Math" w:hAnsi="Cambria Math"/>
                      <w:i/>
                      <w:noProof/>
                      <w:sz w:val="24"/>
                      <w:lang w:eastAsia="zh-CN"/>
                    </w:rPr>
                  </m:ctrlPr>
                </m:fPr>
                <m:num>
                  <m:r>
                    <w:rPr>
                      <w:rFonts w:ascii="Cambria Math" w:hAnsi="Cambria Math"/>
                      <w:noProof/>
                      <w:sz w:val="24"/>
                      <w:lang w:eastAsia="zh-CN"/>
                    </w:rPr>
                    <m:t>h</m:t>
                  </m:r>
                </m:num>
                <m:den>
                  <m:r>
                    <w:rPr>
                      <w:rFonts w:ascii="Cambria Math" w:hAnsi="Cambria Math"/>
                      <w:noProof/>
                      <w:sz w:val="24"/>
                      <w:lang w:eastAsia="zh-CN"/>
                    </w:rPr>
                    <m:t>h</m:t>
                  </m:r>
                </m:den>
              </m:f>
              <m:r>
                <w:rPr>
                  <w:rFonts w:ascii="Cambria Math" w:hAnsi="Cambria Math"/>
                  <w:noProof/>
                  <w:sz w:val="24"/>
                  <w:lang w:eastAsia="zh-CN"/>
                </w:rPr>
                <m:t xml:space="preserve">* </m:t>
              </m:r>
              <m:func>
                <m:funcPr>
                  <m:ctrlPr>
                    <w:rPr>
                      <w:rFonts w:ascii="Cambria Math" w:hAnsi="Cambria Math"/>
                      <w:i/>
                      <w:noProof/>
                      <w:sz w:val="24"/>
                      <w:lang w:eastAsia="zh-CN"/>
                    </w:rPr>
                  </m:ctrlPr>
                </m:funcPr>
                <m:fName>
                  <m:limLow>
                    <m:limLowPr>
                      <m:ctrlPr>
                        <w:rPr>
                          <w:rFonts w:ascii="Cambria Math" w:hAnsi="Cambria Math"/>
                          <w:i/>
                          <w:noProof/>
                          <w:sz w:val="24"/>
                          <w:lang w:eastAsia="zh-CN"/>
                        </w:rPr>
                      </m:ctrlPr>
                    </m:limLowPr>
                    <m:e>
                      <m:r>
                        <m:rPr>
                          <m:sty m:val="p"/>
                        </m:rPr>
                        <w:rPr>
                          <w:rFonts w:ascii="Cambria Math" w:hAnsi="Cambria Math"/>
                          <w:noProof/>
                          <w:lang w:eastAsia="zh-CN"/>
                        </w:rPr>
                        <m:t>lim</m:t>
                      </m:r>
                    </m:e>
                    <m:lim>
                      <m:r>
                        <w:rPr>
                          <w:rFonts w:ascii="Cambria Math" w:hAnsi="Cambria Math"/>
                          <w:noProof/>
                          <w:sz w:val="24"/>
                          <w:lang w:eastAsia="zh-CN"/>
                        </w:rPr>
                        <m:t>h→0</m:t>
                      </m:r>
                    </m:lim>
                  </m:limLow>
                </m:fName>
                <m:e>
                  <m:r>
                    <w:rPr>
                      <w:rFonts w:ascii="Cambria Math" w:hAnsi="Cambria Math"/>
                      <w:noProof/>
                      <w:sz w:val="24"/>
                      <w:lang w:eastAsia="zh-CN"/>
                    </w:rPr>
                    <m:t>f(x+h)</m:t>
                  </m:r>
                </m:e>
              </m:func>
            </m:e>
          </m:func>
        </m:oMath>
      </m:oMathPara>
    </w:p>
    <w:p w14:paraId="0CEF24CF" w14:textId="77777777" w:rsidR="005A6805" w:rsidRDefault="005A6805" w:rsidP="00CD4AA2">
      <w:pPr>
        <w:ind w:left="360"/>
        <w:rPr>
          <w:noProof/>
          <w:sz w:val="24"/>
          <w:lang w:eastAsia="zh-CN"/>
        </w:rPr>
      </w:pPr>
    </w:p>
    <w:p w14:paraId="07B8A5A5" w14:textId="76678415" w:rsidR="005A6805" w:rsidRPr="005A6805" w:rsidRDefault="005A6805" w:rsidP="00CD4AA2">
      <w:pPr>
        <w:ind w:left="360"/>
        <w:rPr>
          <w:noProof/>
          <w:sz w:val="24"/>
          <w:lang w:eastAsia="zh-CN"/>
        </w:rPr>
      </w:pPr>
      <m:oMathPara>
        <m:oMath>
          <m:r>
            <w:rPr>
              <w:rFonts w:ascii="Cambria Math" w:hAnsi="Cambria Math"/>
              <w:noProof/>
              <w:sz w:val="24"/>
              <w:lang w:eastAsia="zh-CN"/>
            </w:rPr>
            <m:t>= x</m:t>
          </m:r>
          <m:sSup>
            <m:sSupPr>
              <m:ctrlPr>
                <w:rPr>
                  <w:rFonts w:ascii="Cambria Math" w:hAnsi="Cambria Math"/>
                  <w:i/>
                  <w:noProof/>
                  <w:sz w:val="24"/>
                  <w:lang w:eastAsia="zh-CN"/>
                </w:rPr>
              </m:ctrlPr>
            </m:sSupPr>
            <m:e>
              <m:r>
                <w:rPr>
                  <w:rFonts w:ascii="Cambria Math" w:hAnsi="Cambria Math"/>
                  <w:noProof/>
                  <w:sz w:val="24"/>
                  <w:lang w:eastAsia="zh-CN"/>
                </w:rPr>
                <m:t>f</m:t>
              </m:r>
            </m:e>
            <m:sup>
              <m:r>
                <w:rPr>
                  <w:rFonts w:ascii="Cambria Math" w:hAnsi="Cambria Math"/>
                  <w:noProof/>
                  <w:sz w:val="24"/>
                  <w:lang w:eastAsia="zh-CN"/>
                </w:rPr>
                <m:t>'</m:t>
              </m:r>
            </m:sup>
          </m:sSup>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+1*f(x)</m:t>
          </m:r>
        </m:oMath>
      </m:oMathPara>
    </w:p>
    <w:p w14:paraId="13AFE4F0" w14:textId="77777777" w:rsidR="005A6805" w:rsidRDefault="005A6805" w:rsidP="00CD4AA2">
      <w:pPr>
        <w:ind w:left="360"/>
        <w:rPr>
          <w:noProof/>
          <w:sz w:val="24"/>
          <w:lang w:eastAsia="zh-CN"/>
        </w:rPr>
      </w:pPr>
    </w:p>
    <w:p w14:paraId="22A3443E" w14:textId="0F3B9465" w:rsidR="005A6805" w:rsidRPr="005A6805" w:rsidRDefault="005A6805" w:rsidP="00CD4AA2">
      <w:pPr>
        <w:ind w:left="360"/>
        <w:rPr>
          <w:noProof/>
          <w:sz w:val="24"/>
          <w:lang w:eastAsia="zh-CN"/>
        </w:rPr>
      </w:pPr>
      <m:oMathPara>
        <m:oMath>
          <m:r>
            <w:rPr>
              <w:rFonts w:ascii="Cambria Math" w:hAnsi="Cambria Math"/>
              <w:noProof/>
              <w:sz w:val="24"/>
              <w:lang w:eastAsia="zh-CN"/>
            </w:rPr>
            <m:t>=x</m:t>
          </m:r>
          <m:sSup>
            <m:sSupPr>
              <m:ctrlPr>
                <w:rPr>
                  <w:rFonts w:ascii="Cambria Math" w:hAnsi="Cambria Math"/>
                  <w:i/>
                  <w:noProof/>
                  <w:sz w:val="24"/>
                  <w:lang w:eastAsia="zh-CN"/>
                </w:rPr>
              </m:ctrlPr>
            </m:sSupPr>
            <m:e>
              <m:r>
                <w:rPr>
                  <w:rFonts w:ascii="Cambria Math" w:hAnsi="Cambria Math"/>
                  <w:noProof/>
                  <w:sz w:val="24"/>
                  <w:lang w:eastAsia="zh-CN"/>
                </w:rPr>
                <m:t>f</m:t>
              </m:r>
            </m:e>
            <m:sup>
              <m:r>
                <w:rPr>
                  <w:rFonts w:ascii="Cambria Math" w:hAnsi="Cambria Math"/>
                  <w:noProof/>
                  <w:sz w:val="24"/>
                  <w:lang w:eastAsia="zh-CN"/>
                </w:rPr>
                <m:t>'</m:t>
              </m:r>
            </m:sup>
          </m:sSup>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+f(x)</m:t>
          </m:r>
        </m:oMath>
      </m:oMathPara>
    </w:p>
    <w:p w14:paraId="49185CFE" w14:textId="77777777" w:rsidR="005A6805" w:rsidRDefault="005A6805" w:rsidP="00BD7118">
      <w:pPr>
        <w:pStyle w:val="ListParagraph"/>
        <w:rPr>
          <w:b/>
          <w:bCs/>
          <w:noProof/>
          <w:sz w:val="24"/>
          <w:lang w:eastAsia="zh-CN"/>
        </w:rPr>
      </w:pPr>
    </w:p>
    <w:p w14:paraId="1229E7C0" w14:textId="06BA3D44" w:rsidR="005A6805" w:rsidRDefault="005A6805" w:rsidP="005A6805">
      <w:pPr>
        <w:rPr>
          <w:noProof/>
          <w:sz w:val="24"/>
          <w:lang w:eastAsia="zh-CN"/>
        </w:rPr>
      </w:pPr>
      <w:r>
        <w:rPr>
          <w:noProof/>
          <w:sz w:val="24"/>
          <w:lang w:eastAsia="zh-CN"/>
        </w:rPr>
        <w:t xml:space="preserve">So we have shown that </w:t>
      </w:r>
      <m:oMath>
        <m:sSup>
          <m:sSupPr>
            <m:ctrlPr>
              <w:rPr>
                <w:rFonts w:ascii="Cambria Math" w:hAnsi="Cambria Math"/>
                <w:i/>
                <w:noProof/>
                <w:sz w:val="24"/>
                <w:lang w:eastAsia="zh-CN"/>
              </w:rPr>
            </m:ctrlPr>
          </m:sSupPr>
          <m:e>
            <m:r>
              <w:rPr>
                <w:rFonts w:ascii="Cambria Math" w:hAnsi="Cambria Math"/>
                <w:noProof/>
                <w:sz w:val="24"/>
                <w:lang w:eastAsia="zh-CN"/>
              </w:rPr>
              <m:t>g</m:t>
            </m:r>
          </m:e>
          <m:sup>
            <m:r>
              <w:rPr>
                <w:rFonts w:ascii="Cambria Math" w:hAnsi="Cambria Math"/>
                <w:noProof/>
                <w:sz w:val="24"/>
                <w:lang w:eastAsia="zh-CN"/>
              </w:rPr>
              <m:t>'</m:t>
            </m:r>
          </m:sup>
        </m:sSup>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=x</m:t>
        </m:r>
        <m:sSup>
          <m:sSupPr>
            <m:ctrlPr>
              <w:rPr>
                <w:rFonts w:ascii="Cambria Math" w:hAnsi="Cambria Math"/>
                <w:i/>
                <w:noProof/>
                <w:sz w:val="24"/>
                <w:lang w:eastAsia="zh-CN"/>
              </w:rPr>
            </m:ctrlPr>
          </m:sSupPr>
          <m:e>
            <m:r>
              <w:rPr>
                <w:rFonts w:ascii="Cambria Math" w:hAnsi="Cambria Math"/>
                <w:noProof/>
                <w:sz w:val="24"/>
                <w:lang w:eastAsia="zh-CN"/>
              </w:rPr>
              <m:t>f</m:t>
            </m:r>
          </m:e>
          <m:sup>
            <m:r>
              <w:rPr>
                <w:rFonts w:ascii="Cambria Math" w:hAnsi="Cambria Math"/>
                <w:noProof/>
                <w:sz w:val="24"/>
                <w:lang w:eastAsia="zh-CN"/>
              </w:rPr>
              <m:t>'</m:t>
            </m:r>
          </m:sup>
        </m:sSup>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+f(x)</m:t>
        </m:r>
      </m:oMath>
      <w:r>
        <w:rPr>
          <w:noProof/>
          <w:sz w:val="24"/>
          <w:lang w:eastAsia="zh-CN"/>
        </w:rPr>
        <w:t>.</w:t>
      </w:r>
    </w:p>
    <w:p w14:paraId="21267EE7" w14:textId="77777777" w:rsidR="005A6805" w:rsidRPr="005A6805" w:rsidRDefault="005A6805" w:rsidP="005A6805">
      <w:pPr>
        <w:rPr>
          <w:noProof/>
          <w:sz w:val="24"/>
          <w:lang w:eastAsia="zh-CN"/>
        </w:rPr>
      </w:pPr>
    </w:p>
    <w:p w14:paraId="5A4D0304" w14:textId="77777777" w:rsidR="009F216C" w:rsidRPr="00537B01" w:rsidRDefault="00035F25" w:rsidP="00CB449E">
      <w:pPr>
        <w:pStyle w:val="ListParagraph"/>
        <w:numPr>
          <w:ilvl w:val="0"/>
          <w:numId w:val="6"/>
        </w:numPr>
        <w:rPr>
          <w:b/>
          <w:bCs/>
          <w:noProof/>
          <w:sz w:val="24"/>
          <w:lang w:eastAsia="zh-CN"/>
        </w:rPr>
      </w:pPr>
      <w:r w:rsidRPr="00537B01">
        <w:rPr>
          <w:b/>
          <w:bCs/>
          <w:noProof/>
          <w:sz w:val="24"/>
          <w:lang w:eastAsia="zh-CN"/>
        </w:rPr>
        <w:t>Boyle</w:t>
      </w:r>
      <w:r w:rsidR="009F216C" w:rsidRPr="00537B01">
        <w:rPr>
          <w:b/>
          <w:bCs/>
          <w:noProof/>
          <w:sz w:val="24"/>
          <w:lang w:eastAsia="zh-CN"/>
        </w:rPr>
        <w:t>’</w:t>
      </w:r>
      <w:r w:rsidRPr="00537B01">
        <w:rPr>
          <w:b/>
          <w:bCs/>
          <w:noProof/>
          <w:sz w:val="24"/>
          <w:lang w:eastAsia="zh-CN"/>
        </w:rPr>
        <w:t>s Law states that when a sample of gas is compressed</w:t>
      </w:r>
      <w:r w:rsidR="009F216C" w:rsidRPr="00537B01">
        <w:rPr>
          <w:b/>
          <w:bCs/>
          <w:noProof/>
          <w:sz w:val="24"/>
          <w:lang w:eastAsia="zh-CN"/>
        </w:rPr>
        <w:t xml:space="preserve"> </w:t>
      </w:r>
      <w:r w:rsidRPr="00537B01">
        <w:rPr>
          <w:b/>
          <w:bCs/>
          <w:noProof/>
          <w:sz w:val="24"/>
          <w:lang w:eastAsia="zh-CN"/>
        </w:rPr>
        <w:t xml:space="preserve">at a constant temperature, the pressure </w:t>
      </w:r>
      <w:r w:rsidRPr="00537B01">
        <w:rPr>
          <w:b/>
          <w:bCs/>
          <w:i/>
          <w:noProof/>
          <w:sz w:val="24"/>
          <w:lang w:eastAsia="zh-CN"/>
        </w:rPr>
        <w:t>P</w:t>
      </w:r>
      <w:r w:rsidRPr="00537B01">
        <w:rPr>
          <w:b/>
          <w:bCs/>
          <w:noProof/>
          <w:sz w:val="24"/>
          <w:lang w:eastAsia="zh-CN"/>
        </w:rPr>
        <w:t xml:space="preserve"> of the gas is</w:t>
      </w:r>
      <w:r w:rsidR="009F216C" w:rsidRPr="00537B01">
        <w:rPr>
          <w:b/>
          <w:bCs/>
          <w:noProof/>
          <w:sz w:val="24"/>
          <w:lang w:eastAsia="zh-CN"/>
        </w:rPr>
        <w:t xml:space="preserve"> </w:t>
      </w:r>
      <w:r w:rsidRPr="00537B01">
        <w:rPr>
          <w:b/>
          <w:bCs/>
          <w:noProof/>
          <w:sz w:val="24"/>
          <w:lang w:eastAsia="zh-CN"/>
        </w:rPr>
        <w:t xml:space="preserve">inversely proportional to the volume </w:t>
      </w:r>
      <w:r w:rsidRPr="00537B01">
        <w:rPr>
          <w:b/>
          <w:bCs/>
          <w:i/>
          <w:noProof/>
          <w:sz w:val="24"/>
          <w:lang w:eastAsia="zh-CN"/>
        </w:rPr>
        <w:t>V</w:t>
      </w:r>
      <w:r w:rsidRPr="00537B01">
        <w:rPr>
          <w:b/>
          <w:bCs/>
          <w:noProof/>
          <w:sz w:val="24"/>
          <w:lang w:eastAsia="zh-CN"/>
        </w:rPr>
        <w:t xml:space="preserve"> of the gas.</w:t>
      </w:r>
    </w:p>
    <w:p w14:paraId="577998D4" w14:textId="6D16B3B2" w:rsidR="00035F25" w:rsidRDefault="00035F25" w:rsidP="009F216C">
      <w:pPr>
        <w:pStyle w:val="ListParagraph"/>
        <w:numPr>
          <w:ilvl w:val="1"/>
          <w:numId w:val="6"/>
        </w:numPr>
        <w:rPr>
          <w:b/>
          <w:bCs/>
          <w:noProof/>
          <w:sz w:val="24"/>
          <w:lang w:eastAsia="zh-CN"/>
        </w:rPr>
      </w:pPr>
      <w:r w:rsidRPr="00537B01">
        <w:rPr>
          <w:b/>
          <w:bCs/>
          <w:noProof/>
          <w:sz w:val="24"/>
          <w:lang w:eastAsia="zh-CN"/>
        </w:rPr>
        <w:t>Suppose that the pressure of a sample of air that occupies</w:t>
      </w:r>
      <w:r w:rsidR="009F216C" w:rsidRPr="00537B01">
        <w:rPr>
          <w:b/>
          <w:bCs/>
          <w:noProof/>
          <w:sz w:val="24"/>
          <w:lang w:eastAsia="zh-CN"/>
        </w:rPr>
        <w:t xml:space="preserve"> </w:t>
      </w:r>
      <w:r w:rsidRPr="00537B01">
        <w:rPr>
          <w:b/>
          <w:bCs/>
          <w:i/>
          <w:noProof/>
          <w:sz w:val="24"/>
          <w:lang w:eastAsia="zh-CN"/>
        </w:rPr>
        <w:t>0.106</w:t>
      </w:r>
      <w:r w:rsidRPr="00537B01">
        <w:rPr>
          <w:b/>
          <w:bCs/>
          <w:noProof/>
          <w:sz w:val="24"/>
          <w:lang w:eastAsia="zh-CN"/>
        </w:rPr>
        <w:t xml:space="preserve"> </w:t>
      </w:r>
      <m:oMath>
        <m:sSup>
          <m:sSupPr>
            <m:ctrlPr>
              <w:rPr>
                <w:rFonts w:ascii="Cambria Math" w:hAnsi="Cambria Math"/>
                <w:b/>
                <w:bCs/>
                <w:i/>
                <w:noProof/>
                <w:sz w:val="24"/>
                <w:lang w:eastAsia="zh-CN"/>
              </w:rPr>
            </m:ctrlPr>
          </m:sSupPr>
          <m:e>
            <m:r>
              <m:rPr>
                <m:sty m:val="bi"/>
              </m:rPr>
              <w:rPr>
                <w:rFonts w:ascii="Cambria Math" w:hAnsi="Cambria Math"/>
                <w:noProof/>
                <w:sz w:val="24"/>
                <w:lang w:eastAsia="zh-CN"/>
              </w:rPr>
              <m:t>m</m:t>
            </m:r>
          </m:e>
          <m:sup>
            <m:r>
              <m:rPr>
                <m:sty m:val="bi"/>
              </m:rPr>
              <w:rPr>
                <w:rFonts w:ascii="Cambria Math" w:hAnsi="Cambria Math"/>
                <w:noProof/>
                <w:sz w:val="24"/>
                <w:lang w:eastAsia="zh-CN"/>
              </w:rPr>
              <m:t>3</m:t>
            </m:r>
          </m:sup>
        </m:sSup>
      </m:oMath>
      <w:r w:rsidRPr="00537B01">
        <w:rPr>
          <w:b/>
          <w:bCs/>
          <w:noProof/>
          <w:sz w:val="24"/>
          <w:lang w:eastAsia="zh-CN"/>
        </w:rPr>
        <w:t xml:space="preserve">at </w:t>
      </w:r>
      <w:r w:rsidRPr="00537B01">
        <w:rPr>
          <w:b/>
          <w:bCs/>
          <w:i/>
          <w:noProof/>
          <w:sz w:val="24"/>
          <w:lang w:eastAsia="zh-CN"/>
        </w:rPr>
        <w:t>25</w:t>
      </w:r>
      <w:r w:rsidR="00233FB2" w:rsidRPr="00537B01">
        <w:rPr>
          <w:rFonts w:ascii="Cambria Math" w:hAnsi="Cambria Math"/>
          <w:b/>
          <w:bCs/>
          <w:i/>
          <w:noProof/>
          <w:sz w:val="24"/>
          <w:lang w:eastAsia="zh-CN"/>
        </w:rPr>
        <w:t>℃</w:t>
      </w:r>
      <w:r w:rsidRPr="00537B01">
        <w:rPr>
          <w:b/>
          <w:bCs/>
          <w:noProof/>
          <w:sz w:val="24"/>
          <w:lang w:eastAsia="zh-CN"/>
        </w:rPr>
        <w:t xml:space="preserve"> is </w:t>
      </w:r>
      <w:r w:rsidRPr="00537B01">
        <w:rPr>
          <w:b/>
          <w:bCs/>
          <w:i/>
          <w:noProof/>
          <w:sz w:val="24"/>
          <w:lang w:eastAsia="zh-CN"/>
        </w:rPr>
        <w:t>50 kPa</w:t>
      </w:r>
      <w:r w:rsidRPr="00537B01">
        <w:rPr>
          <w:b/>
          <w:bCs/>
          <w:noProof/>
          <w:sz w:val="24"/>
          <w:lang w:eastAsia="zh-CN"/>
        </w:rPr>
        <w:t xml:space="preserve">. Write </w:t>
      </w:r>
      <w:r w:rsidRPr="00537B01">
        <w:rPr>
          <w:b/>
          <w:bCs/>
          <w:i/>
          <w:noProof/>
          <w:sz w:val="24"/>
          <w:lang w:eastAsia="zh-CN"/>
        </w:rPr>
        <w:t>V</w:t>
      </w:r>
      <w:r w:rsidRPr="00537B01">
        <w:rPr>
          <w:b/>
          <w:bCs/>
          <w:noProof/>
          <w:sz w:val="24"/>
          <w:lang w:eastAsia="zh-CN"/>
        </w:rPr>
        <w:t xml:space="preserve"> as a function</w:t>
      </w:r>
      <w:r w:rsidR="009F216C" w:rsidRPr="00537B01">
        <w:rPr>
          <w:b/>
          <w:bCs/>
          <w:noProof/>
          <w:sz w:val="24"/>
          <w:lang w:eastAsia="zh-CN"/>
        </w:rPr>
        <w:t xml:space="preserve"> </w:t>
      </w:r>
      <w:r w:rsidRPr="00537B01">
        <w:rPr>
          <w:b/>
          <w:bCs/>
          <w:noProof/>
          <w:sz w:val="24"/>
          <w:lang w:eastAsia="zh-CN"/>
        </w:rPr>
        <w:t xml:space="preserve">of </w:t>
      </w:r>
      <w:r w:rsidRPr="00537B01">
        <w:rPr>
          <w:b/>
          <w:bCs/>
          <w:i/>
          <w:noProof/>
          <w:sz w:val="24"/>
          <w:lang w:eastAsia="zh-CN"/>
        </w:rPr>
        <w:t>P</w:t>
      </w:r>
      <w:r w:rsidRPr="00537B01">
        <w:rPr>
          <w:b/>
          <w:bCs/>
          <w:noProof/>
          <w:sz w:val="24"/>
          <w:lang w:eastAsia="zh-CN"/>
        </w:rPr>
        <w:t>.</w:t>
      </w:r>
    </w:p>
    <w:p w14:paraId="792B50C3" w14:textId="77777777" w:rsidR="005A6805" w:rsidRDefault="005A6805" w:rsidP="005A6805">
      <w:pPr>
        <w:rPr>
          <w:b/>
          <w:bCs/>
          <w:noProof/>
          <w:sz w:val="24"/>
          <w:lang w:eastAsia="zh-CN"/>
        </w:rPr>
      </w:pPr>
    </w:p>
    <w:p w14:paraId="4652E80A" w14:textId="64F1021A" w:rsidR="005A6805" w:rsidRPr="007E5224" w:rsidRDefault="007E5224" w:rsidP="005A6805">
      <w:pPr>
        <w:rPr>
          <w:noProof/>
          <w:sz w:val="24"/>
          <w:lang w:eastAsia="zh-CN"/>
        </w:rPr>
      </w:pPr>
      <m:oMathPara>
        <m:oMath>
          <m:r>
            <w:rPr>
              <w:rFonts w:ascii="Cambria Math" w:hAnsi="Cambria Math"/>
              <w:noProof/>
              <w:sz w:val="24"/>
              <w:lang w:eastAsia="zh-CN"/>
            </w:rPr>
            <m:t>PV=k</m:t>
          </m:r>
        </m:oMath>
      </m:oMathPara>
    </w:p>
    <w:p w14:paraId="69129500" w14:textId="77777777" w:rsidR="007E5224" w:rsidRDefault="007E5224" w:rsidP="005A6805">
      <w:pPr>
        <w:rPr>
          <w:noProof/>
          <w:sz w:val="24"/>
          <w:lang w:eastAsia="zh-CN"/>
        </w:rPr>
      </w:pPr>
    </w:p>
    <w:p w14:paraId="66F0B46F" w14:textId="2BD56679" w:rsidR="007E5224" w:rsidRDefault="007E5224" w:rsidP="007E5224">
      <w:pPr>
        <w:rPr>
          <w:noProof/>
          <w:sz w:val="24"/>
          <w:lang w:eastAsia="zh-CN"/>
        </w:rPr>
      </w:pPr>
      <w:r>
        <w:rPr>
          <w:noProof/>
          <w:sz w:val="24"/>
          <w:lang w:eastAsia="zh-CN"/>
        </w:rPr>
        <w:t xml:space="preserve">Where </w:t>
      </w:r>
      <m:oMath>
        <m:r>
          <w:rPr>
            <w:rFonts w:ascii="Cambria Math" w:hAnsi="Cambria Math"/>
            <w:noProof/>
            <w:sz w:val="24"/>
            <w:lang w:eastAsia="zh-CN"/>
          </w:rPr>
          <m:t>k</m:t>
        </m:r>
      </m:oMath>
      <w:r>
        <w:rPr>
          <w:noProof/>
          <w:sz w:val="24"/>
          <w:lang w:eastAsia="zh-CN"/>
        </w:rPr>
        <w:t xml:space="preserve"> is a constant.</w:t>
      </w:r>
    </w:p>
    <w:p w14:paraId="1EF70F61" w14:textId="56547C10" w:rsidR="007E5224" w:rsidRDefault="007E5224" w:rsidP="007E5224">
      <w:pPr>
        <w:rPr>
          <w:noProof/>
          <w:sz w:val="24"/>
          <w:lang w:eastAsia="zh-CN"/>
        </w:rPr>
      </w:pPr>
    </w:p>
    <w:p w14:paraId="2622F8B4" w14:textId="7CB41BB0" w:rsidR="007E5224" w:rsidRDefault="007E5224" w:rsidP="007E5224">
      <w:pPr>
        <w:rPr>
          <w:noProof/>
          <w:sz w:val="24"/>
          <w:lang w:eastAsia="zh-CN"/>
        </w:rPr>
      </w:pPr>
      <w:r>
        <w:rPr>
          <w:noProof/>
          <w:sz w:val="24"/>
          <w:lang w:eastAsia="zh-CN"/>
        </w:rPr>
        <w:t xml:space="preserve">Given that the pressure of a sample of air is </w:t>
      </w:r>
      <m:oMath>
        <m:r>
          <w:rPr>
            <w:rFonts w:ascii="Cambria Math" w:hAnsi="Cambria Math"/>
            <w:noProof/>
            <w:sz w:val="24"/>
            <w:lang w:eastAsia="zh-CN"/>
          </w:rPr>
          <m:t xml:space="preserve">50 </m:t>
        </m:r>
        <m:r>
          <w:rPr>
            <w:rFonts w:ascii="Cambria Math" w:hAnsi="Cambria Math"/>
            <w:noProof/>
            <w:sz w:val="24"/>
            <w:lang w:eastAsia="zh-CN"/>
          </w:rPr>
          <m:t>k</m:t>
        </m:r>
        <m:r>
          <w:rPr>
            <w:rFonts w:ascii="Cambria Math" w:hAnsi="Cambria Math"/>
            <w:noProof/>
            <w:sz w:val="24"/>
            <w:lang w:eastAsia="zh-CN"/>
          </w:rPr>
          <m:t>Pa</m:t>
        </m:r>
      </m:oMath>
      <w:r>
        <w:rPr>
          <w:noProof/>
          <w:sz w:val="24"/>
          <w:lang w:eastAsia="zh-CN"/>
        </w:rPr>
        <w:t xml:space="preserve"> when it occupies a volume of </w:t>
      </w:r>
      <m:oMath>
        <m:r>
          <w:rPr>
            <w:rFonts w:ascii="Cambria Math" w:hAnsi="Cambria Math"/>
            <w:noProof/>
            <w:sz w:val="24"/>
            <w:lang w:eastAsia="zh-CN"/>
          </w:rPr>
          <m:t xml:space="preserve">0.106 </m:t>
        </m:r>
        <m:sSup>
          <m:sSupPr>
            <m:ctrlPr>
              <w:rPr>
                <w:rFonts w:ascii="Cambria Math" w:hAnsi="Cambria Math"/>
                <w:i/>
                <w:noProof/>
                <w:sz w:val="24"/>
                <w:lang w:eastAsia="zh-CN"/>
              </w:rPr>
            </m:ctrlPr>
          </m:sSupPr>
          <m:e>
            <m:r>
              <w:rPr>
                <w:rFonts w:ascii="Cambria Math" w:hAnsi="Cambria Math"/>
                <w:noProof/>
                <w:sz w:val="24"/>
                <w:lang w:eastAsia="zh-CN"/>
              </w:rPr>
              <m:t>m</m:t>
            </m:r>
          </m:e>
          <m:sup>
            <m:r>
              <w:rPr>
                <w:rFonts w:ascii="Cambria Math" w:hAnsi="Cambria Math"/>
                <w:noProof/>
                <w:sz w:val="24"/>
                <w:lang w:eastAsia="zh-CN"/>
              </w:rPr>
              <m:t>3</m:t>
            </m:r>
          </m:sup>
        </m:sSup>
        <m:r>
          <w:rPr>
            <w:rFonts w:ascii="Cambria Math" w:hAnsi="Cambria Math"/>
            <w:noProof/>
            <w:sz w:val="24"/>
            <w:lang w:eastAsia="zh-CN"/>
          </w:rPr>
          <m:t>,</m:t>
        </m:r>
      </m:oMath>
      <w:r>
        <w:rPr>
          <w:noProof/>
          <w:sz w:val="24"/>
          <w:lang w:eastAsia="zh-CN"/>
        </w:rPr>
        <w:t xml:space="preserve"> we can find the value of the constant </w:t>
      </w:r>
      <m:oMath>
        <m:r>
          <w:rPr>
            <w:rFonts w:ascii="Cambria Math" w:hAnsi="Cambria Math"/>
            <w:noProof/>
            <w:sz w:val="24"/>
            <w:lang w:eastAsia="zh-CN"/>
          </w:rPr>
          <m:t>k</m:t>
        </m:r>
      </m:oMath>
      <w:r>
        <w:rPr>
          <w:noProof/>
          <w:sz w:val="24"/>
          <w:lang w:eastAsia="zh-CN"/>
        </w:rPr>
        <w:t>:</w:t>
      </w:r>
    </w:p>
    <w:p w14:paraId="56CA4BE5" w14:textId="77777777" w:rsidR="007E5224" w:rsidRDefault="007E5224" w:rsidP="007E5224">
      <w:pPr>
        <w:rPr>
          <w:noProof/>
          <w:sz w:val="24"/>
          <w:lang w:eastAsia="zh-CN"/>
        </w:rPr>
      </w:pPr>
    </w:p>
    <w:p w14:paraId="15BC7C44" w14:textId="77777777" w:rsidR="007E5224" w:rsidRDefault="007E5224" w:rsidP="007E5224">
      <w:pPr>
        <w:rPr>
          <w:sz w:val="24"/>
          <w:lang w:eastAsia="zh-CN"/>
        </w:rPr>
      </w:pPr>
      <m:oMath>
        <m:r>
          <w:rPr>
            <w:rFonts w:ascii="Cambria Math" w:hAnsi="Cambria Math"/>
            <w:noProof/>
            <w:sz w:val="24"/>
            <w:lang w:eastAsia="zh-CN"/>
          </w:rPr>
          <m:t>k</m:t>
        </m:r>
        <m:r>
          <w:rPr>
            <w:rFonts w:ascii="Cambria Math" w:hAnsi="Cambria Math"/>
            <w:sz w:val="24"/>
            <w:lang w:eastAsia="zh-CN"/>
          </w:rPr>
          <m:t xml:space="preserve">=P*V=50 kPa × 1.106 </m:t>
        </m:r>
        <m:sSup>
          <m:sSupPr>
            <m:ctrlPr>
              <w:rPr>
                <w:rFonts w:ascii="Cambria Math" w:hAnsi="Cambria Math"/>
                <w:i/>
                <w:sz w:val="24"/>
                <w:lang w:eastAsia="zh-CN"/>
              </w:rPr>
            </m:ctrlPr>
          </m:sSupPr>
          <m:e>
            <m:r>
              <w:rPr>
                <w:rFonts w:ascii="Cambria Math" w:hAnsi="Cambria Math"/>
                <w:sz w:val="24"/>
                <w:lang w:eastAsia="zh-CN"/>
              </w:rPr>
              <m:t>m</m:t>
            </m:r>
          </m:e>
          <m:sup>
            <m:r>
              <w:rPr>
                <w:rFonts w:ascii="Cambria Math" w:hAnsi="Cambria Math"/>
                <w:sz w:val="24"/>
                <w:lang w:eastAsia="zh-CN"/>
              </w:rPr>
              <m:t>3</m:t>
            </m:r>
          </m:sup>
        </m:sSup>
      </m:oMath>
      <w:r>
        <w:rPr>
          <w:sz w:val="24"/>
          <w:lang w:eastAsia="zh-CN"/>
        </w:rPr>
        <w:t>.</w:t>
      </w:r>
    </w:p>
    <w:p w14:paraId="1424EDA1" w14:textId="77777777" w:rsidR="007E5224" w:rsidRDefault="007E5224" w:rsidP="007E5224">
      <w:pPr>
        <w:rPr>
          <w:sz w:val="24"/>
          <w:lang w:eastAsia="zh-CN"/>
        </w:rPr>
      </w:pPr>
    </w:p>
    <w:p w14:paraId="216B581F" w14:textId="7EEBD916" w:rsidR="007E5224" w:rsidRDefault="007E5224" w:rsidP="007E5224">
      <w:pPr>
        <w:rPr>
          <w:sz w:val="24"/>
          <w:lang w:eastAsia="zh-CN"/>
        </w:rPr>
      </w:pPr>
      <w:r>
        <w:rPr>
          <w:sz w:val="24"/>
          <w:lang w:eastAsia="zh-CN"/>
        </w:rPr>
        <w:t xml:space="preserve">Now, we can write </w:t>
      </w:r>
      <m:oMath>
        <m:r>
          <w:rPr>
            <w:rFonts w:ascii="Cambria Math" w:hAnsi="Cambria Math"/>
            <w:sz w:val="24"/>
            <w:lang w:eastAsia="zh-CN"/>
          </w:rPr>
          <m:t>V</m:t>
        </m:r>
      </m:oMath>
      <w:r>
        <w:rPr>
          <w:sz w:val="24"/>
          <w:lang w:eastAsia="zh-CN"/>
        </w:rPr>
        <w:t xml:space="preserve"> as a function of </w:t>
      </w:r>
      <m:oMath>
        <m:r>
          <w:rPr>
            <w:rFonts w:ascii="Cambria Math" w:hAnsi="Cambria Math"/>
            <w:sz w:val="24"/>
            <w:lang w:eastAsia="zh-CN"/>
          </w:rPr>
          <m:t>P</m:t>
        </m:r>
      </m:oMath>
      <w:r>
        <w:rPr>
          <w:sz w:val="24"/>
          <w:lang w:eastAsia="zh-CN"/>
        </w:rPr>
        <w:t xml:space="preserve"> using the relationship:</w:t>
      </w:r>
    </w:p>
    <w:p w14:paraId="0593D068" w14:textId="77777777" w:rsidR="007E5224" w:rsidRDefault="007E5224" w:rsidP="007E5224">
      <w:pPr>
        <w:rPr>
          <w:sz w:val="24"/>
          <w:lang w:eastAsia="zh-CN"/>
        </w:rPr>
      </w:pPr>
    </w:p>
    <w:p w14:paraId="29772C0C" w14:textId="469439B8" w:rsidR="007E5224" w:rsidRDefault="007E5224" w:rsidP="007E5224">
      <m:oMathPara>
        <m:oMath>
          <m:r>
            <w:rPr>
              <w:rFonts w:ascii="Cambria Math" w:hAnsi="Cambria Math"/>
            </w:rPr>
            <m:t>V</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P</m:t>
              </m:r>
            </m:den>
          </m:f>
        </m:oMath>
      </m:oMathPara>
    </w:p>
    <w:p w14:paraId="5BE18905" w14:textId="77777777" w:rsidR="007E5224" w:rsidRDefault="007E5224" w:rsidP="007E5224">
      <w:pPr>
        <w:rPr>
          <w:noProof/>
          <w:sz w:val="24"/>
          <w:lang w:eastAsia="zh-CN"/>
        </w:rPr>
      </w:pPr>
    </w:p>
    <w:p w14:paraId="0371F8CA" w14:textId="1F188908" w:rsidR="007E5224" w:rsidRDefault="007E5224" w:rsidP="007E5224">
      <w:pPr>
        <w:rPr>
          <w:noProof/>
          <w:sz w:val="24"/>
          <w:lang w:eastAsia="zh-CN"/>
        </w:rPr>
      </w:pPr>
      <w:r>
        <w:rPr>
          <w:noProof/>
          <w:sz w:val="24"/>
          <w:lang w:eastAsia="zh-CN"/>
        </w:rPr>
        <w:t xml:space="preserve">Substituting the value of </w:t>
      </w:r>
      <m:oMath>
        <m:r>
          <w:rPr>
            <w:rFonts w:ascii="Cambria Math" w:hAnsi="Cambria Math"/>
            <w:noProof/>
            <w:sz w:val="24"/>
            <w:lang w:eastAsia="zh-CN"/>
          </w:rPr>
          <m:t>k</m:t>
        </m:r>
      </m:oMath>
      <w:r>
        <w:rPr>
          <w:noProof/>
          <w:sz w:val="24"/>
          <w:lang w:eastAsia="zh-CN"/>
        </w:rPr>
        <w:t>, we can express the volume as a function of pressure:</w:t>
      </w:r>
    </w:p>
    <w:p w14:paraId="40E4FB8C" w14:textId="77777777" w:rsidR="007E5224" w:rsidRDefault="007E5224" w:rsidP="007E5224">
      <w:pPr>
        <w:rPr>
          <w:noProof/>
          <w:sz w:val="24"/>
          <w:lang w:eastAsia="zh-CN"/>
        </w:rPr>
      </w:pPr>
    </w:p>
    <w:p w14:paraId="42609480" w14:textId="69D553EE" w:rsidR="007E5224" w:rsidRDefault="007E5224" w:rsidP="007E5224">
      <m:oMathPara>
        <m:oMath>
          <m:r>
            <w:rPr>
              <w:rFonts w:ascii="Cambria Math" w:hAnsi="Cambria Math"/>
            </w:rPr>
            <m:t>V</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50 × 0.106</m:t>
              </m:r>
            </m:num>
            <m:den>
              <m:r>
                <w:rPr>
                  <w:rFonts w:ascii="Cambria Math" w:hAnsi="Cambria Math"/>
                </w:rPr>
                <m:t>P</m:t>
              </m:r>
            </m:den>
          </m:f>
        </m:oMath>
      </m:oMathPara>
    </w:p>
    <w:p w14:paraId="0E2DD02A" w14:textId="77777777" w:rsidR="007E5224" w:rsidRDefault="007E5224" w:rsidP="007E5224">
      <w:pPr>
        <w:rPr>
          <w:noProof/>
          <w:sz w:val="24"/>
          <w:lang w:eastAsia="zh-CN"/>
        </w:rPr>
      </w:pPr>
    </w:p>
    <w:p w14:paraId="3FB33612" w14:textId="213A34B5" w:rsidR="007E5224" w:rsidRPr="007E5224" w:rsidRDefault="007E5224" w:rsidP="005A6805">
      <w:pPr>
        <w:rPr>
          <w:noProof/>
          <w:sz w:val="24"/>
          <w:lang w:eastAsia="zh-CN"/>
        </w:rPr>
      </w:pPr>
      <w:r>
        <w:rPr>
          <w:noProof/>
          <w:sz w:val="24"/>
          <w:lang w:eastAsia="zh-CN"/>
        </w:rPr>
        <w:t>This equation represents the relationship between the volume and pressure for the given sample of air, according to Boyle’s Law.</w:t>
      </w:r>
    </w:p>
    <w:p w14:paraId="6EE8D7D4" w14:textId="77777777" w:rsidR="00A65CDE" w:rsidRPr="00537B01" w:rsidRDefault="00A65CDE" w:rsidP="00A65CDE">
      <w:pPr>
        <w:pStyle w:val="ListParagraph"/>
        <w:ind w:left="1440"/>
        <w:rPr>
          <w:b/>
          <w:bCs/>
          <w:noProof/>
          <w:sz w:val="24"/>
          <w:lang w:eastAsia="zh-CN"/>
        </w:rPr>
      </w:pPr>
    </w:p>
    <w:p w14:paraId="75ACBF8C" w14:textId="60F088CC" w:rsidR="00035F25" w:rsidRPr="00537B01" w:rsidRDefault="00035F25" w:rsidP="009F216C">
      <w:pPr>
        <w:pStyle w:val="ListParagraph"/>
        <w:numPr>
          <w:ilvl w:val="1"/>
          <w:numId w:val="6"/>
        </w:numPr>
        <w:rPr>
          <w:b/>
          <w:bCs/>
          <w:noProof/>
          <w:sz w:val="24"/>
          <w:lang w:eastAsia="zh-CN"/>
        </w:rPr>
      </w:pPr>
      <w:r w:rsidRPr="00537B01">
        <w:rPr>
          <w:b/>
          <w:bCs/>
          <w:noProof/>
          <w:sz w:val="24"/>
          <w:lang w:eastAsia="zh-CN"/>
        </w:rPr>
        <w:t xml:space="preserve">Calculate  </w:t>
      </w:r>
      <m:oMath>
        <m:f>
          <m:fPr>
            <m:ctrlPr>
              <w:rPr>
                <w:rFonts w:ascii="Cambria Math" w:hAnsi="Cambria Math"/>
                <w:b/>
                <w:bCs/>
                <w:i/>
                <w:noProof/>
                <w:sz w:val="24"/>
                <w:lang w:eastAsia="zh-CN"/>
              </w:rPr>
            </m:ctrlPr>
          </m:fPr>
          <m:num>
            <m:r>
              <m:rPr>
                <m:sty m:val="bi"/>
              </m:rPr>
              <w:rPr>
                <w:rFonts w:ascii="Cambria Math" w:hAnsi="Cambria Math"/>
                <w:noProof/>
                <w:sz w:val="24"/>
                <w:lang w:eastAsia="zh-CN"/>
              </w:rPr>
              <m:t>dV</m:t>
            </m:r>
          </m:num>
          <m:den>
            <m:r>
              <m:rPr>
                <m:sty m:val="bi"/>
              </m:rPr>
              <w:rPr>
                <w:rFonts w:ascii="Cambria Math" w:hAnsi="Cambria Math"/>
                <w:noProof/>
                <w:sz w:val="24"/>
                <w:lang w:eastAsia="zh-CN"/>
              </w:rPr>
              <m:t>dP</m:t>
            </m:r>
          </m:den>
        </m:f>
      </m:oMath>
      <w:r w:rsidR="00233FB2" w:rsidRPr="00537B01">
        <w:rPr>
          <w:b/>
          <w:bCs/>
          <w:noProof/>
          <w:sz w:val="24"/>
          <w:lang w:eastAsia="zh-CN"/>
        </w:rPr>
        <w:t xml:space="preserve"> </w:t>
      </w:r>
      <w:r w:rsidRPr="00537B01">
        <w:rPr>
          <w:b/>
          <w:bCs/>
          <w:noProof/>
          <w:sz w:val="24"/>
          <w:lang w:eastAsia="zh-CN"/>
        </w:rPr>
        <w:t xml:space="preserve">when </w:t>
      </w:r>
      <w:r w:rsidRPr="00537B01">
        <w:rPr>
          <w:b/>
          <w:bCs/>
          <w:i/>
          <w:noProof/>
          <w:sz w:val="24"/>
          <w:lang w:eastAsia="zh-CN"/>
        </w:rPr>
        <w:t xml:space="preserve">P </w:t>
      </w:r>
      <w:r w:rsidR="00233FB2" w:rsidRPr="00537B01">
        <w:rPr>
          <w:b/>
          <w:bCs/>
          <w:i/>
          <w:noProof/>
          <w:sz w:val="24"/>
          <w:lang w:eastAsia="zh-CN"/>
        </w:rPr>
        <w:t>=</w:t>
      </w:r>
      <w:r w:rsidRPr="00537B01">
        <w:rPr>
          <w:b/>
          <w:bCs/>
          <w:i/>
          <w:noProof/>
          <w:sz w:val="24"/>
          <w:lang w:eastAsia="zh-CN"/>
        </w:rPr>
        <w:t xml:space="preserve"> </w:t>
      </w:r>
      <w:r w:rsidR="009F216C" w:rsidRPr="00537B01">
        <w:rPr>
          <w:b/>
          <w:bCs/>
          <w:i/>
          <w:noProof/>
          <w:sz w:val="24"/>
          <w:lang w:eastAsia="zh-CN"/>
        </w:rPr>
        <w:t>50 kPa</w:t>
      </w:r>
      <w:r w:rsidR="009F216C" w:rsidRPr="00537B01">
        <w:rPr>
          <w:b/>
          <w:bCs/>
          <w:noProof/>
          <w:sz w:val="24"/>
          <w:lang w:eastAsia="zh-CN"/>
        </w:rPr>
        <w:t xml:space="preserve">. What is the meaning </w:t>
      </w:r>
      <w:r w:rsidRPr="00537B01">
        <w:rPr>
          <w:b/>
          <w:bCs/>
          <w:noProof/>
          <w:sz w:val="24"/>
          <w:lang w:eastAsia="zh-CN"/>
        </w:rPr>
        <w:t>of the derivative? What are its units?</w:t>
      </w:r>
    </w:p>
    <w:p w14:paraId="452264ED" w14:textId="77777777" w:rsidR="007E5224" w:rsidRDefault="007E5224" w:rsidP="007E5224">
      <w:pPr>
        <w:rPr>
          <w:b/>
          <w:bCs/>
          <w:noProof/>
          <w:sz w:val="24"/>
          <w:lang w:eastAsia="zh-CN"/>
        </w:rPr>
      </w:pPr>
    </w:p>
    <w:p w14:paraId="4C75FCE2" w14:textId="240BD324" w:rsidR="007E5224" w:rsidRDefault="007E5224" w:rsidP="007E5224">
      <w:pPr>
        <w:rPr>
          <w:noProof/>
          <w:sz w:val="24"/>
          <w:lang w:eastAsia="zh-CN"/>
        </w:rPr>
      </w:pPr>
      <w:r>
        <w:rPr>
          <w:noProof/>
          <w:sz w:val="24"/>
          <w:lang w:eastAsia="zh-CN"/>
        </w:rPr>
        <w:t xml:space="preserve">We have the expression for the volume </w:t>
      </w:r>
      <m:oMath>
        <m:r>
          <w:rPr>
            <w:rFonts w:ascii="Cambria Math" w:hAnsi="Cambria Math"/>
            <w:sz w:val="24"/>
            <w:lang w:eastAsia="zh-CN"/>
          </w:rPr>
          <m:t>V</m:t>
        </m:r>
      </m:oMath>
      <w:r>
        <w:rPr>
          <w:noProof/>
          <w:sz w:val="24"/>
          <w:lang w:eastAsia="zh-CN"/>
        </w:rPr>
        <w:t xml:space="preserve"> as a function of pressure </w:t>
      </w:r>
      <m:oMath>
        <m:r>
          <w:rPr>
            <w:rFonts w:ascii="Cambria Math" w:hAnsi="Cambria Math"/>
            <w:noProof/>
            <w:sz w:val="24"/>
            <w:lang w:eastAsia="zh-CN"/>
          </w:rPr>
          <m:t>P</m:t>
        </m:r>
      </m:oMath>
      <w:r>
        <w:rPr>
          <w:noProof/>
          <w:sz w:val="24"/>
          <w:lang w:eastAsia="zh-CN"/>
        </w:rPr>
        <w:t>:</w:t>
      </w:r>
    </w:p>
    <w:p w14:paraId="18093D18" w14:textId="77777777" w:rsidR="007E5224" w:rsidRDefault="007E5224" w:rsidP="007E5224">
      <w:pPr>
        <w:rPr>
          <w:noProof/>
          <w:sz w:val="24"/>
          <w:lang w:eastAsia="zh-CN"/>
        </w:rPr>
      </w:pPr>
    </w:p>
    <w:p w14:paraId="4F192229" w14:textId="77777777" w:rsidR="007E5224" w:rsidRDefault="007E5224" w:rsidP="007E5224">
      <m:oMathPara>
        <m:oMath>
          <m:r>
            <w:rPr>
              <w:rFonts w:ascii="Cambria Math" w:hAnsi="Cambria Math"/>
            </w:rPr>
            <m:t>V</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50 × 0.106</m:t>
              </m:r>
            </m:num>
            <m:den>
              <m:r>
                <w:rPr>
                  <w:rFonts w:ascii="Cambria Math" w:hAnsi="Cambria Math"/>
                </w:rPr>
                <m:t>P</m:t>
              </m:r>
            </m:den>
          </m:f>
        </m:oMath>
      </m:oMathPara>
    </w:p>
    <w:p w14:paraId="60D1E01E" w14:textId="77777777" w:rsidR="007E5224" w:rsidRDefault="007E5224" w:rsidP="007E5224">
      <w:pPr>
        <w:rPr>
          <w:noProof/>
          <w:sz w:val="24"/>
          <w:lang w:eastAsia="zh-CN"/>
        </w:rPr>
      </w:pPr>
    </w:p>
    <w:p w14:paraId="105934A7" w14:textId="060269C0" w:rsidR="007E5224" w:rsidRDefault="007E5224" w:rsidP="007E5224">
      <w:r>
        <w:rPr>
          <w:noProof/>
          <w:sz w:val="24"/>
          <w:lang w:eastAsia="zh-CN"/>
        </w:rPr>
        <w:t xml:space="preserve">Now, we want to find the derivative of </w:t>
      </w:r>
      <m:oMath>
        <m:r>
          <w:rPr>
            <w:rFonts w:ascii="Cambria Math" w:hAnsi="Cambria Math"/>
            <w:sz w:val="24"/>
            <w:lang w:eastAsia="zh-CN"/>
          </w:rPr>
          <m:t>V</m:t>
        </m:r>
      </m:oMath>
      <w:r>
        <w:rPr>
          <w:noProof/>
          <w:sz w:val="24"/>
          <w:lang w:eastAsia="zh-CN"/>
        </w:rPr>
        <w:t xml:space="preserve">with respect to </w:t>
      </w:r>
      <m:oMath>
        <m:r>
          <w:rPr>
            <w:rFonts w:ascii="Cambria Math" w:hAnsi="Cambria Math"/>
            <w:noProof/>
            <w:sz w:val="24"/>
            <w:lang w:eastAsia="zh-CN"/>
          </w:rPr>
          <m:t>P</m:t>
        </m:r>
        <m:r>
          <w:rPr>
            <w:rFonts w:ascii="Cambria Math" w:hAnsi="Cambria Math"/>
            <w:noProof/>
            <w:sz w:val="24"/>
            <w:lang w:eastAsia="zh-CN"/>
          </w:rPr>
          <m:t xml:space="preserve">, </m:t>
        </m:r>
      </m:oMath>
      <w:r>
        <w:rPr>
          <w:noProof/>
          <w:sz w:val="24"/>
          <w:lang w:eastAsia="zh-CN"/>
        </w:rPr>
        <w:t xml:space="preserve">and evaluate it at </w:t>
      </w:r>
      <m:oMath>
        <m:r>
          <w:rPr>
            <w:rFonts w:ascii="Cambria Math" w:hAnsi="Cambria Math"/>
            <w:noProof/>
            <w:sz w:val="24"/>
            <w:lang w:eastAsia="zh-CN"/>
          </w:rPr>
          <m:t>P</m:t>
        </m:r>
      </m:oMath>
      <w:r>
        <w:rPr>
          <w:noProof/>
          <w:sz w:val="24"/>
          <w:lang w:eastAsia="zh-CN"/>
        </w:rPr>
        <w:t>= 50 kPa.</w:t>
      </w:r>
    </w:p>
    <w:p w14:paraId="4990565B" w14:textId="49459706" w:rsidR="007E5224" w:rsidRDefault="007E5224" w:rsidP="007E5224">
      <w:pPr>
        <w:rPr>
          <w:noProof/>
          <w:sz w:val="24"/>
          <w:lang w:eastAsia="zh-CN"/>
        </w:rPr>
      </w:pPr>
    </w:p>
    <w:p w14:paraId="750205B5" w14:textId="04E6852F" w:rsidR="007E5224" w:rsidRDefault="007E5224" w:rsidP="007E5224">
      <w:pPr>
        <w:rPr>
          <w:noProof/>
          <w:sz w:val="24"/>
          <w:lang w:eastAsia="zh-CN"/>
        </w:rPr>
      </w:pPr>
      <w:r>
        <w:rPr>
          <w:noProof/>
          <w:sz w:val="24"/>
          <w:lang w:eastAsia="zh-CN"/>
        </w:rPr>
        <w:t>The derivative represents the rate of change of the volume with respect to the pressure, and it can be calculated as:</w:t>
      </w:r>
    </w:p>
    <w:p w14:paraId="22DCAF77" w14:textId="77777777" w:rsidR="007E5224" w:rsidRDefault="007E5224" w:rsidP="007E5224">
      <w:pPr>
        <w:rPr>
          <w:noProof/>
          <w:sz w:val="24"/>
          <w:lang w:eastAsia="zh-CN"/>
        </w:rPr>
      </w:pPr>
    </w:p>
    <w:p w14:paraId="604B8259" w14:textId="6A90DB8A" w:rsidR="007E5224" w:rsidRPr="007E5224" w:rsidRDefault="007E5224" w:rsidP="007E5224">
      <w:pPr>
        <w:rPr>
          <w:noProof/>
          <w:sz w:val="24"/>
          <w:lang w:eastAsia="zh-CN"/>
        </w:rPr>
      </w:pPr>
      <m:oMathPara>
        <m:oMath>
          <m:f>
            <m:fPr>
              <m:ctrlPr>
                <w:rPr>
                  <w:rFonts w:ascii="Cambria Math" w:hAnsi="Cambria Math"/>
                  <w:i/>
                  <w:noProof/>
                  <w:sz w:val="24"/>
                  <w:lang w:eastAsia="zh-CN"/>
                </w:rPr>
              </m:ctrlPr>
            </m:fPr>
            <m:num>
              <m:r>
                <w:rPr>
                  <w:rFonts w:ascii="Cambria Math" w:hAnsi="Cambria Math"/>
                  <w:noProof/>
                  <w:sz w:val="24"/>
                  <w:lang w:eastAsia="zh-CN"/>
                </w:rPr>
                <m:t>dV</m:t>
              </m:r>
            </m:num>
            <m:den>
              <m:r>
                <w:rPr>
                  <w:rFonts w:ascii="Cambria Math" w:hAnsi="Cambria Math"/>
                  <w:noProof/>
                  <w:sz w:val="24"/>
                  <w:lang w:eastAsia="zh-CN"/>
                </w:rPr>
                <m:t>dP</m:t>
              </m:r>
            </m:den>
          </m:f>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d</m:t>
              </m:r>
            </m:num>
            <m:den>
              <m:r>
                <w:rPr>
                  <w:rFonts w:ascii="Cambria Math" w:hAnsi="Cambria Math"/>
                  <w:noProof/>
                  <w:sz w:val="24"/>
                  <w:lang w:eastAsia="zh-CN"/>
                </w:rPr>
                <m:t>dP</m:t>
              </m:r>
            </m:den>
          </m:f>
          <m:r>
            <w:rPr>
              <w:rFonts w:ascii="Cambria Math" w:hAnsi="Cambria Math"/>
              <w:noProof/>
              <w:sz w:val="24"/>
              <w:lang w:eastAsia="zh-CN"/>
            </w:rPr>
            <m:t>(</m:t>
          </m:r>
          <m:f>
            <m:fPr>
              <m:ctrlPr>
                <w:rPr>
                  <w:rFonts w:ascii="Cambria Math" w:hAnsi="Cambria Math"/>
                  <w:i/>
                  <w:noProof/>
                  <w:sz w:val="24"/>
                  <w:lang w:eastAsia="zh-CN"/>
                </w:rPr>
              </m:ctrlPr>
            </m:fPr>
            <m:num>
              <m:r>
                <w:rPr>
                  <w:rFonts w:ascii="Cambria Math" w:hAnsi="Cambria Math"/>
                  <w:noProof/>
                  <w:sz w:val="24"/>
                  <w:lang w:eastAsia="zh-CN"/>
                </w:rPr>
                <m:t>50 × 0.106</m:t>
              </m:r>
            </m:num>
            <m:den>
              <m:r>
                <w:rPr>
                  <w:rFonts w:ascii="Cambria Math" w:hAnsi="Cambria Math"/>
                  <w:noProof/>
                  <w:sz w:val="24"/>
                  <w:lang w:eastAsia="zh-CN"/>
                </w:rPr>
                <m:t>P</m:t>
              </m:r>
            </m:den>
          </m:f>
          <m:r>
            <w:rPr>
              <w:rFonts w:ascii="Cambria Math" w:hAnsi="Cambria Math"/>
              <w:noProof/>
              <w:sz w:val="24"/>
              <w:lang w:eastAsia="zh-CN"/>
            </w:rPr>
            <m:t>)</m:t>
          </m:r>
        </m:oMath>
      </m:oMathPara>
    </w:p>
    <w:p w14:paraId="01A3D1EC" w14:textId="77777777" w:rsidR="007E5224" w:rsidRDefault="007E5224" w:rsidP="007E5224">
      <w:pPr>
        <w:rPr>
          <w:b/>
          <w:bCs/>
          <w:noProof/>
          <w:sz w:val="24"/>
          <w:lang w:eastAsia="zh-CN"/>
        </w:rPr>
      </w:pPr>
    </w:p>
    <w:p w14:paraId="73E932A8" w14:textId="044C1F00" w:rsidR="007E5224" w:rsidRDefault="007E5224" w:rsidP="007E5224">
      <w:pPr>
        <w:rPr>
          <w:noProof/>
          <w:sz w:val="24"/>
          <w:lang w:eastAsia="zh-CN"/>
        </w:rPr>
      </w:pPr>
      <w:r>
        <w:rPr>
          <w:noProof/>
          <w:sz w:val="24"/>
          <w:lang w:eastAsia="zh-CN"/>
        </w:rPr>
        <w:t xml:space="preserve">Let’s calculate this derivative and evaluate it at </w:t>
      </w:r>
      <m:oMath>
        <m:r>
          <w:rPr>
            <w:rFonts w:ascii="Cambria Math" w:hAnsi="Cambria Math"/>
            <w:noProof/>
            <w:sz w:val="24"/>
            <w:lang w:eastAsia="zh-CN"/>
          </w:rPr>
          <m:t>P</m:t>
        </m:r>
      </m:oMath>
      <w:r>
        <w:rPr>
          <w:noProof/>
          <w:sz w:val="24"/>
          <w:lang w:eastAsia="zh-CN"/>
        </w:rPr>
        <w:t xml:space="preserve"> = 50 kPa.</w:t>
      </w:r>
    </w:p>
    <w:p w14:paraId="06206A8C" w14:textId="77777777" w:rsidR="007E5224" w:rsidRDefault="007E5224" w:rsidP="007E5224">
      <w:pPr>
        <w:rPr>
          <w:noProof/>
          <w:sz w:val="24"/>
          <w:lang w:eastAsia="zh-CN"/>
        </w:rPr>
      </w:pPr>
    </w:p>
    <w:p w14:paraId="7C01EA37" w14:textId="44B7DC38" w:rsidR="007E5224" w:rsidRDefault="007E5224" w:rsidP="007E5224">
      <w:pPr>
        <w:rPr>
          <w:noProof/>
          <w:sz w:val="24"/>
          <w:lang w:eastAsia="zh-CN"/>
        </w:rPr>
      </w:pPr>
      <w:r>
        <w:rPr>
          <w:noProof/>
          <w:sz w:val="24"/>
          <w:lang w:eastAsia="zh-CN"/>
        </w:rPr>
        <w:t xml:space="preserve">Given the expression for the volume: </w:t>
      </w:r>
    </w:p>
    <w:p w14:paraId="6D90078F" w14:textId="77777777" w:rsidR="007E5224" w:rsidRDefault="007E5224" w:rsidP="007E5224">
      <w:pPr>
        <w:rPr>
          <w:noProof/>
          <w:sz w:val="24"/>
          <w:lang w:eastAsia="zh-CN"/>
        </w:rPr>
      </w:pPr>
    </w:p>
    <w:p w14:paraId="1D05EC55" w14:textId="77777777" w:rsidR="007E5224" w:rsidRDefault="007E5224" w:rsidP="007E5224">
      <m:oMathPara>
        <m:oMath>
          <m:r>
            <w:rPr>
              <w:rFonts w:ascii="Cambria Math" w:hAnsi="Cambria Math"/>
            </w:rPr>
            <m:t>V</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50 × 0.106</m:t>
              </m:r>
            </m:num>
            <m:den>
              <m:r>
                <w:rPr>
                  <w:rFonts w:ascii="Cambria Math" w:hAnsi="Cambria Math"/>
                </w:rPr>
                <m:t>P</m:t>
              </m:r>
            </m:den>
          </m:f>
        </m:oMath>
      </m:oMathPara>
    </w:p>
    <w:p w14:paraId="263D6985" w14:textId="77777777" w:rsidR="007E5224" w:rsidRDefault="007E5224" w:rsidP="007E5224">
      <w:pPr>
        <w:rPr>
          <w:noProof/>
          <w:sz w:val="24"/>
          <w:lang w:eastAsia="zh-CN"/>
        </w:rPr>
      </w:pPr>
    </w:p>
    <w:p w14:paraId="7B63BC7B" w14:textId="1216F137" w:rsidR="007E5224" w:rsidRDefault="007E5224" w:rsidP="007E5224">
      <w:pPr>
        <w:rPr>
          <w:noProof/>
          <w:sz w:val="24"/>
          <w:lang w:eastAsia="zh-CN"/>
        </w:rPr>
      </w:pPr>
      <w:r>
        <w:rPr>
          <w:noProof/>
          <w:sz w:val="24"/>
          <w:lang w:eastAsia="zh-CN"/>
        </w:rPr>
        <w:t xml:space="preserve">The derivative with respect to </w:t>
      </w:r>
      <m:oMath>
        <m:r>
          <w:rPr>
            <w:rFonts w:ascii="Cambria Math" w:hAnsi="Cambria Math"/>
            <w:noProof/>
            <w:sz w:val="24"/>
            <w:lang w:eastAsia="zh-CN"/>
          </w:rPr>
          <m:t>P</m:t>
        </m:r>
        <m:r>
          <w:rPr>
            <w:rFonts w:ascii="Cambria Math" w:hAnsi="Cambria Math"/>
            <w:noProof/>
            <w:sz w:val="24"/>
            <w:lang w:eastAsia="zh-CN"/>
          </w:rPr>
          <m:t>=50 kPa is:</m:t>
        </m:r>
      </m:oMath>
    </w:p>
    <w:p w14:paraId="1E28FC31" w14:textId="77777777" w:rsidR="007E5224" w:rsidRPr="007E5224" w:rsidRDefault="007E5224" w:rsidP="007E5224">
      <w:pPr>
        <w:rPr>
          <w:noProof/>
          <w:sz w:val="24"/>
          <w:lang w:eastAsia="zh-CN"/>
        </w:rPr>
      </w:pPr>
    </w:p>
    <w:p w14:paraId="6BB3C40B" w14:textId="03EF744A" w:rsidR="007E5224" w:rsidRPr="007E5224" w:rsidRDefault="007E5224" w:rsidP="007E5224">
      <w:pPr>
        <w:rPr>
          <w:noProof/>
          <w:sz w:val="24"/>
          <w:lang w:eastAsia="zh-CN"/>
        </w:rPr>
      </w:pPr>
      <m:oMathPara>
        <m:oMath>
          <m:f>
            <m:fPr>
              <m:ctrlPr>
                <w:rPr>
                  <w:rFonts w:ascii="Cambria Math" w:hAnsi="Cambria Math"/>
                  <w:i/>
                  <w:noProof/>
                  <w:sz w:val="24"/>
                  <w:lang w:eastAsia="zh-CN"/>
                </w:rPr>
              </m:ctrlPr>
            </m:fPr>
            <m:num>
              <m:r>
                <w:rPr>
                  <w:rFonts w:ascii="Cambria Math" w:hAnsi="Cambria Math"/>
                  <w:noProof/>
                  <w:sz w:val="24"/>
                  <w:lang w:eastAsia="zh-CN"/>
                </w:rPr>
                <m:t>dV</m:t>
              </m:r>
            </m:num>
            <m:den>
              <m:r>
                <w:rPr>
                  <w:rFonts w:ascii="Cambria Math" w:hAnsi="Cambria Math"/>
                  <w:noProof/>
                  <w:sz w:val="24"/>
                  <w:lang w:eastAsia="zh-CN"/>
                </w:rPr>
                <m:t>dP</m:t>
              </m:r>
            </m:den>
          </m:f>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d</m:t>
              </m:r>
            </m:num>
            <m:den>
              <m:r>
                <w:rPr>
                  <w:rFonts w:ascii="Cambria Math" w:hAnsi="Cambria Math"/>
                  <w:noProof/>
                  <w:sz w:val="24"/>
                  <w:lang w:eastAsia="zh-CN"/>
                </w:rPr>
                <m:t>dP</m:t>
              </m:r>
            </m:den>
          </m:f>
          <m:r>
            <w:rPr>
              <w:rFonts w:ascii="Cambria Math" w:hAnsi="Cambria Math"/>
              <w:noProof/>
              <w:sz w:val="24"/>
              <w:lang w:eastAsia="zh-CN"/>
            </w:rPr>
            <m:t>(</m:t>
          </m:r>
          <m:f>
            <m:fPr>
              <m:ctrlPr>
                <w:rPr>
                  <w:rFonts w:ascii="Cambria Math" w:hAnsi="Cambria Math"/>
                  <w:i/>
                  <w:noProof/>
                  <w:sz w:val="24"/>
                  <w:lang w:eastAsia="zh-CN"/>
                </w:rPr>
              </m:ctrlPr>
            </m:fPr>
            <m:num>
              <m:r>
                <w:rPr>
                  <w:rFonts w:ascii="Cambria Math" w:hAnsi="Cambria Math"/>
                  <w:noProof/>
                  <w:sz w:val="24"/>
                  <w:lang w:eastAsia="zh-CN"/>
                </w:rPr>
                <m:t>50 × 0.106</m:t>
              </m:r>
            </m:num>
            <m:den>
              <m:sSup>
                <m:sSupPr>
                  <m:ctrlPr>
                    <w:rPr>
                      <w:rFonts w:ascii="Cambria Math" w:hAnsi="Cambria Math"/>
                      <w:i/>
                      <w:noProof/>
                      <w:sz w:val="24"/>
                      <w:lang w:eastAsia="zh-CN"/>
                    </w:rPr>
                  </m:ctrlPr>
                </m:sSupPr>
                <m:e>
                  <m:r>
                    <w:rPr>
                      <w:rFonts w:ascii="Cambria Math" w:hAnsi="Cambria Math"/>
                      <w:noProof/>
                      <w:sz w:val="24"/>
                      <w:lang w:eastAsia="zh-CN"/>
                    </w:rPr>
                    <m:t>P</m:t>
                  </m:r>
                </m:e>
                <m:sup>
                  <m:r>
                    <w:rPr>
                      <w:rFonts w:ascii="Cambria Math" w:hAnsi="Cambria Math"/>
                      <w:noProof/>
                      <w:sz w:val="24"/>
                      <w:lang w:eastAsia="zh-CN"/>
                    </w:rPr>
                    <m:t>2</m:t>
                  </m:r>
                </m:sup>
              </m:sSup>
            </m:den>
          </m:f>
          <m:r>
            <w:rPr>
              <w:rFonts w:ascii="Cambria Math" w:hAnsi="Cambria Math"/>
              <w:noProof/>
              <w:sz w:val="24"/>
              <w:lang w:eastAsia="zh-CN"/>
            </w:rPr>
            <m:t>)</m:t>
          </m:r>
        </m:oMath>
      </m:oMathPara>
    </w:p>
    <w:p w14:paraId="64CEA333" w14:textId="77777777" w:rsidR="007E5224" w:rsidRDefault="007E5224" w:rsidP="007E5224">
      <w:pPr>
        <w:rPr>
          <w:noProof/>
          <w:sz w:val="24"/>
          <w:lang w:eastAsia="zh-CN"/>
        </w:rPr>
      </w:pPr>
    </w:p>
    <w:p w14:paraId="4DFDE702" w14:textId="6A17C95D" w:rsidR="007E5224" w:rsidRPr="007E5224" w:rsidRDefault="007E5224" w:rsidP="007E5224">
      <w:pPr>
        <w:rPr>
          <w:noProof/>
          <w:sz w:val="24"/>
          <w:lang w:eastAsia="zh-CN"/>
        </w:rPr>
      </w:pPr>
      <w:r>
        <w:rPr>
          <w:noProof/>
          <w:sz w:val="24"/>
          <w:lang w:eastAsia="zh-CN"/>
        </w:rPr>
        <w:t xml:space="preserve">Now, we can evaluate this derivative at </w:t>
      </w:r>
      <m:oMath>
        <m:r>
          <w:rPr>
            <w:rFonts w:ascii="Cambria Math" w:hAnsi="Cambria Math"/>
            <w:noProof/>
            <w:sz w:val="24"/>
            <w:lang w:eastAsia="zh-CN"/>
          </w:rPr>
          <m:t>P=50 kPa</m:t>
        </m:r>
      </m:oMath>
      <w:r>
        <w:rPr>
          <w:noProof/>
          <w:sz w:val="24"/>
          <w:lang w:eastAsia="zh-CN"/>
        </w:rPr>
        <w:t>:</w:t>
      </w:r>
    </w:p>
    <w:p w14:paraId="10CFDDE8" w14:textId="77777777" w:rsidR="007E5224" w:rsidRDefault="007E5224" w:rsidP="007E5224">
      <w:pPr>
        <w:rPr>
          <w:noProof/>
          <w:sz w:val="24"/>
          <w:lang w:eastAsia="zh-CN"/>
        </w:rPr>
      </w:pPr>
    </w:p>
    <w:p w14:paraId="41461C1B" w14:textId="77777777" w:rsidR="007E5224" w:rsidRDefault="007E5224" w:rsidP="007E5224">
      <w:pPr>
        <w:rPr>
          <w:noProof/>
          <w:sz w:val="24"/>
          <w:lang w:eastAsia="zh-CN"/>
        </w:rPr>
      </w:pPr>
    </w:p>
    <w:p w14:paraId="15D6C87A" w14:textId="64F12986" w:rsidR="007E5224" w:rsidRDefault="007E5224" w:rsidP="007E5224">
      <w:pPr>
        <w:rPr>
          <w:noProof/>
          <w:sz w:val="24"/>
          <w:lang w:eastAsia="zh-CN"/>
        </w:rPr>
      </w:pPr>
      <m:oMath>
        <m:f>
          <m:fPr>
            <m:ctrlPr>
              <w:rPr>
                <w:rFonts w:ascii="Cambria Math" w:hAnsi="Cambria Math"/>
                <w:i/>
                <w:noProof/>
                <w:sz w:val="24"/>
                <w:lang w:eastAsia="zh-CN"/>
              </w:rPr>
            </m:ctrlPr>
          </m:fPr>
          <m:num>
            <m:r>
              <w:rPr>
                <w:rFonts w:ascii="Cambria Math" w:hAnsi="Cambria Math"/>
                <w:noProof/>
                <w:sz w:val="24"/>
                <w:lang w:eastAsia="zh-CN"/>
              </w:rPr>
              <m:t>dV</m:t>
            </m:r>
          </m:num>
          <m:den>
            <m:r>
              <w:rPr>
                <w:rFonts w:ascii="Cambria Math" w:hAnsi="Cambria Math"/>
                <w:noProof/>
                <w:sz w:val="24"/>
                <w:lang w:eastAsia="zh-CN"/>
              </w:rPr>
              <m:t>dP</m:t>
            </m:r>
          </m:den>
        </m:f>
        <m:d>
          <m:dPr>
            <m:begChr m:val="|"/>
            <m:endChr m:val=""/>
            <m:ctrlPr>
              <w:rPr>
                <w:rFonts w:ascii="Cambria Math" w:hAnsi="Cambria Math"/>
                <w:i/>
                <w:noProof/>
                <w:sz w:val="24"/>
                <w:lang w:eastAsia="zh-CN"/>
              </w:rPr>
            </m:ctrlPr>
          </m:dPr>
          <m:e>
            <m:r>
              <w:rPr>
                <w:rFonts w:ascii="Cambria Math" w:hAnsi="Cambria Math"/>
                <w:noProof/>
                <w:sz w:val="24"/>
                <w:lang w:eastAsia="zh-CN"/>
              </w:rPr>
              <m:t>P=50</m:t>
            </m:r>
          </m:e>
        </m:d>
      </m:oMath>
      <w:r w:rsidR="00BD4377">
        <w:rPr>
          <w:noProof/>
          <w:sz w:val="24"/>
          <w:lang w:eastAsia="zh-CN"/>
        </w:rPr>
        <w:t xml:space="preserve"> = </w:t>
      </w:r>
      <m:oMath>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50 × 0.106</m:t>
            </m:r>
          </m:num>
          <m:den>
            <m:sSup>
              <m:sSupPr>
                <m:ctrlPr>
                  <w:rPr>
                    <w:rFonts w:ascii="Cambria Math" w:hAnsi="Cambria Math"/>
                    <w:i/>
                    <w:noProof/>
                    <w:sz w:val="24"/>
                    <w:lang w:eastAsia="zh-CN"/>
                  </w:rPr>
                </m:ctrlPr>
              </m:sSupPr>
              <m:e>
                <m:d>
                  <m:dPr>
                    <m:ctrlPr>
                      <w:rPr>
                        <w:rFonts w:ascii="Cambria Math" w:hAnsi="Cambria Math"/>
                        <w:i/>
                        <w:noProof/>
                        <w:sz w:val="24"/>
                        <w:lang w:eastAsia="zh-CN"/>
                      </w:rPr>
                    </m:ctrlPr>
                  </m:dPr>
                  <m:e>
                    <m:r>
                      <w:rPr>
                        <w:rFonts w:ascii="Cambria Math" w:hAnsi="Cambria Math"/>
                        <w:noProof/>
                        <w:sz w:val="24"/>
                        <w:lang w:eastAsia="zh-CN"/>
                      </w:rPr>
                      <m:t>50</m:t>
                    </m:r>
                  </m:e>
                </m:d>
              </m:e>
              <m:sup>
                <m:r>
                  <w:rPr>
                    <w:rFonts w:ascii="Cambria Math" w:hAnsi="Cambria Math"/>
                    <w:noProof/>
                    <w:sz w:val="24"/>
                    <w:lang w:eastAsia="zh-CN"/>
                  </w:rPr>
                  <m:t>2</m:t>
                </m:r>
              </m:sup>
            </m:sSup>
          </m:den>
        </m:f>
        <m:r>
          <w:rPr>
            <w:rFonts w:ascii="Cambria Math" w:hAnsi="Cambria Math"/>
            <w:noProof/>
            <w:sz w:val="24"/>
            <w:lang w:eastAsia="zh-CN"/>
          </w:rPr>
          <m:t>= -</m:t>
        </m:r>
        <m:f>
          <m:fPr>
            <m:ctrlPr>
              <w:rPr>
                <w:rFonts w:ascii="Cambria Math" w:hAnsi="Cambria Math"/>
                <w:i/>
                <w:noProof/>
                <w:sz w:val="24"/>
                <w:lang w:eastAsia="zh-CN"/>
              </w:rPr>
            </m:ctrlPr>
          </m:fPr>
          <m:num>
            <m:r>
              <w:rPr>
                <w:rFonts w:ascii="Cambria Math" w:hAnsi="Cambria Math"/>
                <w:noProof/>
                <w:sz w:val="24"/>
                <w:lang w:eastAsia="zh-CN"/>
              </w:rPr>
              <m:t>0.106</m:t>
            </m:r>
          </m:num>
          <m:den>
            <m:r>
              <w:rPr>
                <w:rFonts w:ascii="Cambria Math" w:hAnsi="Cambria Math"/>
                <w:noProof/>
                <w:sz w:val="24"/>
                <w:lang w:eastAsia="zh-CN"/>
              </w:rPr>
              <m:t>50</m:t>
            </m:r>
          </m:den>
        </m:f>
        <m:f>
          <m:fPr>
            <m:type m:val="skw"/>
            <m:ctrlPr>
              <w:rPr>
                <w:rFonts w:ascii="Cambria Math" w:hAnsi="Cambria Math"/>
                <w:i/>
                <w:noProof/>
                <w:sz w:val="24"/>
                <w:lang w:eastAsia="zh-CN"/>
              </w:rPr>
            </m:ctrlPr>
          </m:fPr>
          <m:num>
            <m:sSup>
              <m:sSupPr>
                <m:ctrlPr>
                  <w:rPr>
                    <w:rFonts w:ascii="Cambria Math" w:hAnsi="Cambria Math"/>
                    <w:i/>
                    <w:noProof/>
                    <w:sz w:val="24"/>
                    <w:lang w:eastAsia="zh-CN"/>
                  </w:rPr>
                </m:ctrlPr>
              </m:sSupPr>
              <m:e>
                <m:r>
                  <w:rPr>
                    <w:rFonts w:ascii="Cambria Math" w:hAnsi="Cambria Math"/>
                    <w:noProof/>
                    <w:sz w:val="24"/>
                    <w:lang w:eastAsia="zh-CN"/>
                  </w:rPr>
                  <m:t>m</m:t>
                </m:r>
              </m:e>
              <m:sup>
                <m:r>
                  <w:rPr>
                    <w:rFonts w:ascii="Cambria Math" w:hAnsi="Cambria Math"/>
                    <w:noProof/>
                    <w:sz w:val="24"/>
                    <w:lang w:eastAsia="zh-CN"/>
                  </w:rPr>
                  <m:t>3</m:t>
                </m:r>
              </m:sup>
            </m:sSup>
          </m:num>
          <m:den>
            <m:r>
              <w:rPr>
                <w:rFonts w:ascii="Cambria Math" w:hAnsi="Cambria Math"/>
                <w:noProof/>
                <w:sz w:val="24"/>
                <w:lang w:eastAsia="zh-CN"/>
              </w:rPr>
              <m:t>kPa</m:t>
            </m:r>
          </m:den>
        </m:f>
      </m:oMath>
    </w:p>
    <w:p w14:paraId="23623AE5" w14:textId="77777777" w:rsidR="00BD4377" w:rsidRDefault="00BD4377" w:rsidP="007E5224">
      <w:pPr>
        <w:rPr>
          <w:noProof/>
          <w:sz w:val="24"/>
          <w:lang w:eastAsia="zh-CN"/>
        </w:rPr>
      </w:pPr>
    </w:p>
    <w:p w14:paraId="0D987830" w14:textId="1EC5BC40" w:rsidR="00BD4377" w:rsidRPr="00BD4377" w:rsidRDefault="00BD4377" w:rsidP="007E5224">
      <w:pPr>
        <w:rPr>
          <w:b/>
          <w:bCs/>
          <w:noProof/>
          <w:sz w:val="24"/>
          <w:u w:val="single"/>
          <w:lang w:eastAsia="zh-CN"/>
        </w:rPr>
      </w:pPr>
      <w:r w:rsidRPr="00BD4377">
        <w:rPr>
          <w:b/>
          <w:bCs/>
          <w:noProof/>
          <w:sz w:val="24"/>
          <w:u w:val="single"/>
          <w:lang w:eastAsia="zh-CN"/>
        </w:rPr>
        <w:t>Meaning of the Derivative:</w:t>
      </w:r>
    </w:p>
    <w:p w14:paraId="2F661466" w14:textId="77777777" w:rsidR="00BD4377" w:rsidRDefault="00BD4377" w:rsidP="007E5224">
      <w:pPr>
        <w:rPr>
          <w:noProof/>
          <w:sz w:val="24"/>
          <w:lang w:eastAsia="zh-CN"/>
        </w:rPr>
      </w:pPr>
    </w:p>
    <w:p w14:paraId="2201097E" w14:textId="19D6A80C" w:rsidR="00BD4377" w:rsidRDefault="00BD4377" w:rsidP="007E5224">
      <w:pPr>
        <w:rPr>
          <w:noProof/>
          <w:sz w:val="24"/>
          <w:lang w:eastAsia="zh-CN"/>
        </w:rPr>
      </w:pPr>
      <w:r>
        <w:rPr>
          <w:noProof/>
          <w:sz w:val="24"/>
          <w:lang w:eastAsia="zh-CN"/>
        </w:rPr>
        <w:t xml:space="preserve">The derivative </w:t>
      </w:r>
      <m:oMath>
        <m:f>
          <m:fPr>
            <m:ctrlPr>
              <w:rPr>
                <w:rFonts w:ascii="Cambria Math" w:hAnsi="Cambria Math"/>
                <w:i/>
                <w:noProof/>
                <w:sz w:val="24"/>
                <w:lang w:eastAsia="zh-CN"/>
              </w:rPr>
            </m:ctrlPr>
          </m:fPr>
          <m:num>
            <m:r>
              <w:rPr>
                <w:rFonts w:ascii="Cambria Math" w:hAnsi="Cambria Math"/>
                <w:noProof/>
                <w:sz w:val="24"/>
                <w:lang w:eastAsia="zh-CN"/>
              </w:rPr>
              <m:t>dV</m:t>
            </m:r>
          </m:num>
          <m:den>
            <m:r>
              <w:rPr>
                <w:rFonts w:ascii="Cambria Math" w:hAnsi="Cambria Math"/>
                <w:noProof/>
                <w:sz w:val="24"/>
                <w:lang w:eastAsia="zh-CN"/>
              </w:rPr>
              <m:t>dP</m:t>
            </m:r>
          </m:den>
        </m:f>
      </m:oMath>
      <w:r>
        <w:rPr>
          <w:noProof/>
          <w:sz w:val="24"/>
          <w:lang w:eastAsia="zh-CN"/>
        </w:rPr>
        <w:t xml:space="preserve"> represents the rate of change of the volumne with respect to the pressure. Since it’s negative, it means that as the pressure increases, the volume decreases, which aligns with Boyle’s Law.</w:t>
      </w:r>
    </w:p>
    <w:p w14:paraId="330AC0D6" w14:textId="77777777" w:rsidR="00BD4377" w:rsidRDefault="00BD4377" w:rsidP="007E5224">
      <w:pPr>
        <w:rPr>
          <w:noProof/>
          <w:sz w:val="24"/>
          <w:lang w:eastAsia="zh-CN"/>
        </w:rPr>
      </w:pPr>
    </w:p>
    <w:p w14:paraId="66DAF811" w14:textId="02E52A69" w:rsidR="00BD4377" w:rsidRDefault="00BD4377" w:rsidP="007E5224">
      <w:pPr>
        <w:rPr>
          <w:b/>
          <w:bCs/>
          <w:noProof/>
          <w:sz w:val="24"/>
          <w:u w:val="single"/>
          <w:lang w:eastAsia="zh-CN"/>
        </w:rPr>
      </w:pPr>
      <w:r w:rsidRPr="00BD4377">
        <w:rPr>
          <w:b/>
          <w:bCs/>
          <w:noProof/>
          <w:sz w:val="24"/>
          <w:u w:val="single"/>
          <w:lang w:eastAsia="zh-CN"/>
        </w:rPr>
        <w:t>Units of the Derivative:</w:t>
      </w:r>
    </w:p>
    <w:p w14:paraId="17026B1A" w14:textId="77777777" w:rsidR="00BD4377" w:rsidRDefault="00BD4377" w:rsidP="007E5224">
      <w:pPr>
        <w:rPr>
          <w:b/>
          <w:bCs/>
          <w:noProof/>
          <w:sz w:val="24"/>
          <w:u w:val="single"/>
          <w:lang w:eastAsia="zh-CN"/>
        </w:rPr>
      </w:pPr>
    </w:p>
    <w:p w14:paraId="0BB60D33" w14:textId="44E27137" w:rsidR="00BD4377" w:rsidRDefault="00BD4377" w:rsidP="007E5224">
      <w:pPr>
        <w:rPr>
          <w:noProof/>
          <w:sz w:val="24"/>
          <w:lang w:eastAsia="zh-CN"/>
        </w:rPr>
      </w:pPr>
      <w:r>
        <w:rPr>
          <w:noProof/>
          <w:sz w:val="24"/>
          <w:lang w:eastAsia="zh-CN"/>
        </w:rPr>
        <w:t>The units of the derivative are cubic meters per kilopascal (</w:t>
      </w:r>
      <m:oMath>
        <m:f>
          <m:fPr>
            <m:type m:val="skw"/>
            <m:ctrlPr>
              <w:rPr>
                <w:rFonts w:ascii="Cambria Math" w:hAnsi="Cambria Math"/>
                <w:i/>
                <w:noProof/>
                <w:sz w:val="24"/>
                <w:lang w:eastAsia="zh-CN"/>
              </w:rPr>
            </m:ctrlPr>
          </m:fPr>
          <m:num>
            <m:sSup>
              <m:sSupPr>
                <m:ctrlPr>
                  <w:rPr>
                    <w:rFonts w:ascii="Cambria Math" w:hAnsi="Cambria Math"/>
                    <w:i/>
                    <w:noProof/>
                    <w:sz w:val="24"/>
                    <w:lang w:eastAsia="zh-CN"/>
                  </w:rPr>
                </m:ctrlPr>
              </m:sSupPr>
              <m:e>
                <m:r>
                  <w:rPr>
                    <w:rFonts w:ascii="Cambria Math" w:hAnsi="Cambria Math"/>
                    <w:noProof/>
                    <w:sz w:val="24"/>
                    <w:lang w:eastAsia="zh-CN"/>
                  </w:rPr>
                  <m:t>m</m:t>
                </m:r>
              </m:e>
              <m:sup>
                <m:r>
                  <w:rPr>
                    <w:rFonts w:ascii="Cambria Math" w:hAnsi="Cambria Math"/>
                    <w:noProof/>
                    <w:sz w:val="24"/>
                    <w:lang w:eastAsia="zh-CN"/>
                  </w:rPr>
                  <m:t>3</m:t>
                </m:r>
              </m:sup>
            </m:sSup>
          </m:num>
          <m:den>
            <m:r>
              <w:rPr>
                <w:rFonts w:ascii="Cambria Math" w:hAnsi="Cambria Math"/>
                <w:noProof/>
                <w:sz w:val="24"/>
                <w:lang w:eastAsia="zh-CN"/>
              </w:rPr>
              <m:t>kPa</m:t>
            </m:r>
          </m:den>
        </m:f>
        <m:r>
          <w:rPr>
            <w:rFonts w:ascii="Cambria Math" w:hAnsi="Cambria Math"/>
            <w:noProof/>
            <w:sz w:val="24"/>
            <w:lang w:eastAsia="zh-CN"/>
          </w:rPr>
          <m:t>)</m:t>
        </m:r>
      </m:oMath>
      <w:r>
        <w:rPr>
          <w:noProof/>
          <w:sz w:val="24"/>
          <w:lang w:eastAsia="zh-CN"/>
        </w:rPr>
        <w:t xml:space="preserve">, which are the units of volume divided by the units of pressure. </w:t>
      </w:r>
    </w:p>
    <w:p w14:paraId="44351796" w14:textId="77777777" w:rsidR="00BD4377" w:rsidRPr="007E5224" w:rsidRDefault="00BD4377" w:rsidP="007E5224">
      <w:pPr>
        <w:rPr>
          <w:noProof/>
          <w:sz w:val="24"/>
          <w:lang w:eastAsia="zh-CN"/>
        </w:rPr>
      </w:pPr>
    </w:p>
    <w:p w14:paraId="70B6F879" w14:textId="77777777" w:rsidR="007E5224" w:rsidRPr="007E5224" w:rsidRDefault="007E5224" w:rsidP="007E5224">
      <w:pPr>
        <w:rPr>
          <w:noProof/>
          <w:sz w:val="24"/>
          <w:lang w:eastAsia="zh-CN"/>
        </w:rPr>
      </w:pPr>
    </w:p>
    <w:p w14:paraId="70320E1F" w14:textId="78CDDCB9" w:rsidR="00C765F5" w:rsidRPr="00537B01" w:rsidRDefault="00071807" w:rsidP="00071807">
      <w:pPr>
        <w:pStyle w:val="ListParagraph"/>
        <w:numPr>
          <w:ilvl w:val="0"/>
          <w:numId w:val="6"/>
        </w:numPr>
        <w:rPr>
          <w:b/>
          <w:bCs/>
          <w:noProof/>
          <w:sz w:val="22"/>
          <w:lang w:eastAsia="zh-CN"/>
        </w:rPr>
      </w:pPr>
      <w:r w:rsidRPr="00537B01">
        <w:rPr>
          <w:b/>
          <w:bCs/>
          <w:noProof/>
          <w:sz w:val="24"/>
          <w:lang w:eastAsia="zh-CN"/>
        </w:rPr>
        <w:lastRenderedPageBreak/>
        <w:t xml:space="preserve">Car tires need to be inflated properly because overinflation or underinflation can cause premature tread wear. The data in the table show tire life </w:t>
      </w:r>
      <w:r w:rsidRPr="00537B01">
        <w:rPr>
          <w:b/>
          <w:bCs/>
          <w:i/>
          <w:noProof/>
          <w:sz w:val="24"/>
          <w:lang w:eastAsia="zh-CN"/>
        </w:rPr>
        <w:t>L</w:t>
      </w:r>
      <w:r w:rsidRPr="00537B01">
        <w:rPr>
          <w:b/>
          <w:bCs/>
          <w:noProof/>
          <w:sz w:val="24"/>
          <w:lang w:eastAsia="zh-CN"/>
        </w:rPr>
        <w:t xml:space="preserve"> (in thousands of miles) for a certain type of tire at various pressures </w:t>
      </w:r>
      <w:r w:rsidRPr="00537B01">
        <w:rPr>
          <w:b/>
          <w:bCs/>
          <w:i/>
          <w:noProof/>
          <w:sz w:val="24"/>
          <w:lang w:eastAsia="zh-CN"/>
        </w:rPr>
        <w:t>P</w:t>
      </w:r>
      <w:r w:rsidRPr="00537B01">
        <w:rPr>
          <w:b/>
          <w:bCs/>
          <w:noProof/>
          <w:sz w:val="24"/>
          <w:lang w:eastAsia="zh-CN"/>
        </w:rPr>
        <w:t xml:space="preserve"> (in </w:t>
      </w:r>
      <m:oMath>
        <m:r>
          <m:rPr>
            <m:sty m:val="bi"/>
          </m:rPr>
          <w:rPr>
            <w:rFonts w:ascii="Cambria Math" w:hAnsi="Cambria Math"/>
            <w:noProof/>
            <w:sz w:val="24"/>
            <w:lang w:eastAsia="zh-CN"/>
          </w:rPr>
          <m:t>lb/</m:t>
        </m:r>
        <m:sSup>
          <m:sSupPr>
            <m:ctrlPr>
              <w:rPr>
                <w:rFonts w:ascii="Cambria Math" w:hAnsi="Cambria Math"/>
                <w:b/>
                <w:bCs/>
                <w:i/>
                <w:noProof/>
                <w:sz w:val="24"/>
                <w:lang w:eastAsia="zh-CN"/>
              </w:rPr>
            </m:ctrlPr>
          </m:sSupPr>
          <m:e>
            <m:r>
              <m:rPr>
                <m:sty m:val="bi"/>
              </m:rPr>
              <w:rPr>
                <w:rFonts w:ascii="Cambria Math" w:hAnsi="Cambria Math"/>
                <w:noProof/>
                <w:sz w:val="24"/>
                <w:lang w:eastAsia="zh-CN"/>
              </w:rPr>
              <m:t>in</m:t>
            </m:r>
          </m:e>
          <m:sup>
            <m:r>
              <m:rPr>
                <m:sty m:val="bi"/>
              </m:rPr>
              <w:rPr>
                <w:rFonts w:ascii="Cambria Math" w:hAnsi="Cambria Math"/>
                <w:noProof/>
                <w:sz w:val="24"/>
                <w:lang w:eastAsia="zh-CN"/>
              </w:rPr>
              <m:t>2</m:t>
            </m:r>
          </m:sup>
        </m:sSup>
      </m:oMath>
      <w:r w:rsidRPr="00537B01">
        <w:rPr>
          <w:b/>
          <w:bCs/>
          <w:noProof/>
          <w:sz w:val="24"/>
          <w:lang w:eastAsia="zh-CN"/>
        </w:rPr>
        <w:t>).</w:t>
      </w:r>
    </w:p>
    <w:p w14:paraId="4B54B193" w14:textId="77777777" w:rsidR="00520F49" w:rsidRPr="00537B01" w:rsidRDefault="00520F49" w:rsidP="00520F49">
      <w:pPr>
        <w:pStyle w:val="ListParagraph"/>
        <w:rPr>
          <w:b/>
          <w:bCs/>
          <w:noProof/>
          <w:sz w:val="22"/>
          <w:lang w:eastAsia="zh-CN"/>
        </w:rPr>
      </w:pPr>
    </w:p>
    <w:tbl>
      <w:tblPr>
        <w:tblStyle w:val="TableGrid"/>
        <w:tblW w:w="0" w:type="auto"/>
        <w:tblInd w:w="2197" w:type="dxa"/>
        <w:tblLook w:val="04A0" w:firstRow="1" w:lastRow="0" w:firstColumn="1" w:lastColumn="0" w:noHBand="0" w:noVBand="1"/>
      </w:tblPr>
      <w:tblGrid>
        <w:gridCol w:w="531"/>
        <w:gridCol w:w="531"/>
        <w:gridCol w:w="531"/>
        <w:gridCol w:w="531"/>
        <w:gridCol w:w="531"/>
        <w:gridCol w:w="531"/>
        <w:gridCol w:w="531"/>
        <w:gridCol w:w="531"/>
      </w:tblGrid>
      <w:tr w:rsidR="00520F49" w:rsidRPr="00537B01" w14:paraId="0730FCD4" w14:textId="77777777" w:rsidTr="00520F49">
        <w:tc>
          <w:tcPr>
            <w:tcW w:w="531" w:type="dxa"/>
            <w:shd w:val="clear" w:color="auto" w:fill="B8CCE4" w:themeFill="accent1" w:themeFillTint="66"/>
            <w:vAlign w:val="center"/>
          </w:tcPr>
          <w:p w14:paraId="0B2D270D" w14:textId="77777777" w:rsidR="00520F49" w:rsidRPr="00537B01" w:rsidRDefault="00520F49" w:rsidP="00520F49">
            <w:pPr>
              <w:pStyle w:val="ListParagraph"/>
              <w:ind w:left="0"/>
              <w:jc w:val="center"/>
              <w:rPr>
                <w:b/>
                <w:bCs/>
                <w:i/>
                <w:noProof/>
                <w:sz w:val="22"/>
                <w:lang w:eastAsia="zh-CN"/>
              </w:rPr>
            </w:pPr>
            <w:r w:rsidRPr="00537B01">
              <w:rPr>
                <w:b/>
                <w:bCs/>
                <w:i/>
                <w:noProof/>
                <w:sz w:val="22"/>
                <w:lang w:eastAsia="zh-CN"/>
              </w:rPr>
              <w:t>P</w:t>
            </w:r>
          </w:p>
        </w:tc>
        <w:tc>
          <w:tcPr>
            <w:tcW w:w="531" w:type="dxa"/>
            <w:vAlign w:val="center"/>
          </w:tcPr>
          <w:p w14:paraId="5E3FDE9C" w14:textId="77777777" w:rsidR="00520F49" w:rsidRPr="00537B01" w:rsidRDefault="00520F49" w:rsidP="00520F49">
            <w:pPr>
              <w:jc w:val="center"/>
              <w:rPr>
                <w:b/>
                <w:bCs/>
                <w:i/>
              </w:rPr>
            </w:pPr>
            <w:r w:rsidRPr="00537B01">
              <w:rPr>
                <w:b/>
                <w:bCs/>
                <w:i/>
                <w:noProof/>
                <w:sz w:val="24"/>
                <w:lang w:eastAsia="zh-CN"/>
              </w:rPr>
              <w:t>26</w:t>
            </w:r>
          </w:p>
        </w:tc>
        <w:tc>
          <w:tcPr>
            <w:tcW w:w="531" w:type="dxa"/>
            <w:vAlign w:val="center"/>
          </w:tcPr>
          <w:p w14:paraId="534BEC0D" w14:textId="77777777" w:rsidR="00520F49" w:rsidRPr="00537B01" w:rsidRDefault="00520F49" w:rsidP="00520F49">
            <w:pPr>
              <w:jc w:val="center"/>
              <w:rPr>
                <w:b/>
                <w:bCs/>
                <w:i/>
              </w:rPr>
            </w:pPr>
            <w:r w:rsidRPr="00537B01">
              <w:rPr>
                <w:b/>
                <w:bCs/>
                <w:i/>
                <w:noProof/>
                <w:sz w:val="24"/>
                <w:lang w:eastAsia="zh-CN"/>
              </w:rPr>
              <w:t>28</w:t>
            </w:r>
          </w:p>
        </w:tc>
        <w:tc>
          <w:tcPr>
            <w:tcW w:w="531" w:type="dxa"/>
            <w:vAlign w:val="center"/>
          </w:tcPr>
          <w:p w14:paraId="22AB7F59" w14:textId="77777777" w:rsidR="00520F49" w:rsidRPr="00537B01" w:rsidRDefault="00520F49" w:rsidP="00520F49">
            <w:pPr>
              <w:jc w:val="center"/>
              <w:rPr>
                <w:b/>
                <w:bCs/>
                <w:i/>
              </w:rPr>
            </w:pPr>
            <w:r w:rsidRPr="00537B01">
              <w:rPr>
                <w:b/>
                <w:bCs/>
                <w:i/>
                <w:noProof/>
                <w:sz w:val="24"/>
                <w:lang w:eastAsia="zh-CN"/>
              </w:rPr>
              <w:t>31</w:t>
            </w:r>
          </w:p>
        </w:tc>
        <w:tc>
          <w:tcPr>
            <w:tcW w:w="531" w:type="dxa"/>
            <w:vAlign w:val="center"/>
          </w:tcPr>
          <w:p w14:paraId="28413DE5" w14:textId="77777777" w:rsidR="00520F49" w:rsidRPr="00537B01" w:rsidRDefault="00520F49" w:rsidP="00520F49">
            <w:pPr>
              <w:jc w:val="center"/>
              <w:rPr>
                <w:b/>
                <w:bCs/>
                <w:i/>
              </w:rPr>
            </w:pPr>
            <w:r w:rsidRPr="00537B01">
              <w:rPr>
                <w:b/>
                <w:bCs/>
                <w:i/>
                <w:noProof/>
                <w:sz w:val="24"/>
                <w:lang w:eastAsia="zh-CN"/>
              </w:rPr>
              <w:t>35</w:t>
            </w:r>
          </w:p>
        </w:tc>
        <w:tc>
          <w:tcPr>
            <w:tcW w:w="531" w:type="dxa"/>
            <w:vAlign w:val="center"/>
          </w:tcPr>
          <w:p w14:paraId="69F03562" w14:textId="77777777" w:rsidR="00520F49" w:rsidRPr="00537B01" w:rsidRDefault="00520F49" w:rsidP="00520F49">
            <w:pPr>
              <w:jc w:val="center"/>
              <w:rPr>
                <w:b/>
                <w:bCs/>
                <w:i/>
              </w:rPr>
            </w:pPr>
            <w:r w:rsidRPr="00537B01">
              <w:rPr>
                <w:b/>
                <w:bCs/>
                <w:i/>
                <w:noProof/>
                <w:sz w:val="24"/>
                <w:lang w:eastAsia="zh-CN"/>
              </w:rPr>
              <w:t>38</w:t>
            </w:r>
          </w:p>
        </w:tc>
        <w:tc>
          <w:tcPr>
            <w:tcW w:w="531" w:type="dxa"/>
            <w:vAlign w:val="center"/>
          </w:tcPr>
          <w:p w14:paraId="3F3CDD79" w14:textId="77777777" w:rsidR="00520F49" w:rsidRPr="00537B01" w:rsidRDefault="00520F49" w:rsidP="00520F49">
            <w:pPr>
              <w:jc w:val="center"/>
              <w:rPr>
                <w:b/>
                <w:bCs/>
                <w:i/>
              </w:rPr>
            </w:pPr>
            <w:r w:rsidRPr="00537B01">
              <w:rPr>
                <w:b/>
                <w:bCs/>
                <w:i/>
                <w:noProof/>
                <w:sz w:val="24"/>
                <w:lang w:eastAsia="zh-CN"/>
              </w:rPr>
              <w:t>42</w:t>
            </w:r>
          </w:p>
        </w:tc>
        <w:tc>
          <w:tcPr>
            <w:tcW w:w="531" w:type="dxa"/>
            <w:vAlign w:val="center"/>
          </w:tcPr>
          <w:p w14:paraId="1D0941E0" w14:textId="77777777" w:rsidR="00520F49" w:rsidRPr="00537B01" w:rsidRDefault="00520F49" w:rsidP="00520F49">
            <w:pPr>
              <w:jc w:val="center"/>
              <w:rPr>
                <w:b/>
                <w:bCs/>
                <w:i/>
              </w:rPr>
            </w:pPr>
            <w:r w:rsidRPr="00537B01">
              <w:rPr>
                <w:b/>
                <w:bCs/>
                <w:i/>
                <w:noProof/>
                <w:sz w:val="24"/>
                <w:lang w:eastAsia="zh-CN"/>
              </w:rPr>
              <w:t>45</w:t>
            </w:r>
          </w:p>
        </w:tc>
      </w:tr>
      <w:tr w:rsidR="00520F49" w:rsidRPr="00537B01" w14:paraId="4120576C" w14:textId="77777777" w:rsidTr="00520F49">
        <w:tc>
          <w:tcPr>
            <w:tcW w:w="531" w:type="dxa"/>
            <w:shd w:val="clear" w:color="auto" w:fill="B8CCE4" w:themeFill="accent1" w:themeFillTint="66"/>
            <w:vAlign w:val="center"/>
          </w:tcPr>
          <w:p w14:paraId="7D600B4E" w14:textId="77777777" w:rsidR="00520F49" w:rsidRPr="00537B01" w:rsidRDefault="00520F49" w:rsidP="00520F49">
            <w:pPr>
              <w:pStyle w:val="ListParagraph"/>
              <w:ind w:left="0"/>
              <w:jc w:val="center"/>
              <w:rPr>
                <w:b/>
                <w:bCs/>
                <w:i/>
                <w:noProof/>
                <w:sz w:val="22"/>
                <w:lang w:eastAsia="zh-CN"/>
              </w:rPr>
            </w:pPr>
            <w:r w:rsidRPr="00537B01">
              <w:rPr>
                <w:b/>
                <w:bCs/>
                <w:i/>
                <w:noProof/>
                <w:sz w:val="22"/>
                <w:lang w:eastAsia="zh-CN"/>
              </w:rPr>
              <w:t>L</w:t>
            </w:r>
          </w:p>
        </w:tc>
        <w:tc>
          <w:tcPr>
            <w:tcW w:w="531" w:type="dxa"/>
            <w:vAlign w:val="center"/>
          </w:tcPr>
          <w:p w14:paraId="689EBBAD" w14:textId="77777777" w:rsidR="00520F49" w:rsidRPr="00537B01" w:rsidRDefault="00520F49" w:rsidP="00520F49">
            <w:pPr>
              <w:jc w:val="center"/>
              <w:rPr>
                <w:b/>
                <w:bCs/>
                <w:i/>
              </w:rPr>
            </w:pPr>
            <w:r w:rsidRPr="00537B01">
              <w:rPr>
                <w:b/>
                <w:bCs/>
                <w:i/>
                <w:noProof/>
                <w:sz w:val="24"/>
                <w:lang w:eastAsia="zh-CN"/>
              </w:rPr>
              <w:t>50</w:t>
            </w:r>
          </w:p>
        </w:tc>
        <w:tc>
          <w:tcPr>
            <w:tcW w:w="531" w:type="dxa"/>
            <w:vAlign w:val="center"/>
          </w:tcPr>
          <w:p w14:paraId="2C92BDEE" w14:textId="77777777" w:rsidR="00520F49" w:rsidRPr="00537B01" w:rsidRDefault="00520F49" w:rsidP="00520F49">
            <w:pPr>
              <w:jc w:val="center"/>
              <w:rPr>
                <w:b/>
                <w:bCs/>
                <w:i/>
              </w:rPr>
            </w:pPr>
            <w:r w:rsidRPr="00537B01">
              <w:rPr>
                <w:b/>
                <w:bCs/>
                <w:i/>
                <w:noProof/>
                <w:sz w:val="24"/>
                <w:lang w:eastAsia="zh-CN"/>
              </w:rPr>
              <w:t>66</w:t>
            </w:r>
          </w:p>
        </w:tc>
        <w:tc>
          <w:tcPr>
            <w:tcW w:w="531" w:type="dxa"/>
            <w:vAlign w:val="center"/>
          </w:tcPr>
          <w:p w14:paraId="148D2463" w14:textId="77777777" w:rsidR="00520F49" w:rsidRPr="00537B01" w:rsidRDefault="00520F49" w:rsidP="00520F49">
            <w:pPr>
              <w:jc w:val="center"/>
              <w:rPr>
                <w:b/>
                <w:bCs/>
                <w:i/>
              </w:rPr>
            </w:pPr>
            <w:r w:rsidRPr="00537B01">
              <w:rPr>
                <w:b/>
                <w:bCs/>
                <w:i/>
                <w:noProof/>
                <w:sz w:val="24"/>
                <w:lang w:eastAsia="zh-CN"/>
              </w:rPr>
              <w:t>78</w:t>
            </w:r>
          </w:p>
        </w:tc>
        <w:tc>
          <w:tcPr>
            <w:tcW w:w="531" w:type="dxa"/>
            <w:vAlign w:val="center"/>
          </w:tcPr>
          <w:p w14:paraId="05B9A40A" w14:textId="77777777" w:rsidR="00520F49" w:rsidRPr="00537B01" w:rsidRDefault="00520F49" w:rsidP="00520F49">
            <w:pPr>
              <w:jc w:val="center"/>
              <w:rPr>
                <w:b/>
                <w:bCs/>
                <w:i/>
              </w:rPr>
            </w:pPr>
            <w:r w:rsidRPr="00537B01">
              <w:rPr>
                <w:b/>
                <w:bCs/>
                <w:i/>
                <w:noProof/>
                <w:sz w:val="24"/>
                <w:lang w:eastAsia="zh-CN"/>
              </w:rPr>
              <w:t>81</w:t>
            </w:r>
          </w:p>
        </w:tc>
        <w:tc>
          <w:tcPr>
            <w:tcW w:w="531" w:type="dxa"/>
            <w:vAlign w:val="center"/>
          </w:tcPr>
          <w:p w14:paraId="3DD6BE58" w14:textId="77777777" w:rsidR="00520F49" w:rsidRPr="00537B01" w:rsidRDefault="00520F49" w:rsidP="00520F49">
            <w:pPr>
              <w:jc w:val="center"/>
              <w:rPr>
                <w:b/>
                <w:bCs/>
                <w:i/>
              </w:rPr>
            </w:pPr>
            <w:r w:rsidRPr="00537B01">
              <w:rPr>
                <w:b/>
                <w:bCs/>
                <w:i/>
                <w:noProof/>
                <w:sz w:val="24"/>
                <w:lang w:eastAsia="zh-CN"/>
              </w:rPr>
              <w:t>74</w:t>
            </w:r>
          </w:p>
        </w:tc>
        <w:tc>
          <w:tcPr>
            <w:tcW w:w="531" w:type="dxa"/>
            <w:vAlign w:val="center"/>
          </w:tcPr>
          <w:p w14:paraId="7250FDF9" w14:textId="77777777" w:rsidR="00520F49" w:rsidRPr="00537B01" w:rsidRDefault="00520F49" w:rsidP="00520F49">
            <w:pPr>
              <w:jc w:val="center"/>
              <w:rPr>
                <w:b/>
                <w:bCs/>
                <w:i/>
              </w:rPr>
            </w:pPr>
            <w:r w:rsidRPr="00537B01">
              <w:rPr>
                <w:b/>
                <w:bCs/>
                <w:i/>
                <w:noProof/>
                <w:sz w:val="24"/>
                <w:lang w:eastAsia="zh-CN"/>
              </w:rPr>
              <w:t>70</w:t>
            </w:r>
          </w:p>
        </w:tc>
        <w:tc>
          <w:tcPr>
            <w:tcW w:w="531" w:type="dxa"/>
            <w:vAlign w:val="center"/>
          </w:tcPr>
          <w:p w14:paraId="282C28A7" w14:textId="77777777" w:rsidR="00520F49" w:rsidRPr="00537B01" w:rsidRDefault="00520F49" w:rsidP="00520F49">
            <w:pPr>
              <w:jc w:val="center"/>
              <w:rPr>
                <w:b/>
                <w:bCs/>
                <w:i/>
              </w:rPr>
            </w:pPr>
            <w:r w:rsidRPr="00537B01">
              <w:rPr>
                <w:b/>
                <w:bCs/>
                <w:i/>
                <w:noProof/>
                <w:sz w:val="24"/>
                <w:lang w:eastAsia="zh-CN"/>
              </w:rPr>
              <w:t>59</w:t>
            </w:r>
          </w:p>
        </w:tc>
      </w:tr>
    </w:tbl>
    <w:p w14:paraId="10C6B263" w14:textId="77777777" w:rsidR="0070424C" w:rsidRPr="00537B01" w:rsidRDefault="0070424C" w:rsidP="0070424C">
      <w:pPr>
        <w:pStyle w:val="ListParagraph"/>
        <w:rPr>
          <w:b/>
          <w:bCs/>
          <w:noProof/>
          <w:sz w:val="22"/>
          <w:lang w:eastAsia="zh-CN"/>
        </w:rPr>
      </w:pPr>
    </w:p>
    <w:p w14:paraId="31B645E0" w14:textId="77777777" w:rsidR="00520F49" w:rsidRPr="00537B01" w:rsidRDefault="00520F49" w:rsidP="00520F49">
      <w:pPr>
        <w:pStyle w:val="ListParagraph"/>
        <w:rPr>
          <w:b/>
          <w:bCs/>
          <w:noProof/>
          <w:sz w:val="24"/>
          <w:lang w:eastAsia="zh-CN"/>
        </w:rPr>
      </w:pPr>
    </w:p>
    <w:p w14:paraId="38A367E9" w14:textId="77777777" w:rsidR="000644F4" w:rsidRPr="00537B01" w:rsidRDefault="000644F4" w:rsidP="000644F4">
      <w:pPr>
        <w:pStyle w:val="ListParagraph"/>
        <w:numPr>
          <w:ilvl w:val="1"/>
          <w:numId w:val="6"/>
        </w:numPr>
        <w:rPr>
          <w:b/>
          <w:bCs/>
          <w:noProof/>
          <w:sz w:val="24"/>
          <w:lang w:eastAsia="zh-CN"/>
        </w:rPr>
      </w:pPr>
      <w:r w:rsidRPr="00537B01">
        <w:rPr>
          <w:b/>
          <w:bCs/>
          <w:noProof/>
          <w:sz w:val="24"/>
          <w:lang w:eastAsia="zh-CN"/>
        </w:rPr>
        <w:t>Use a calculator to model tire life with a quadratic function of the pressure.</w:t>
      </w:r>
    </w:p>
    <w:p w14:paraId="264B62C5" w14:textId="77777777" w:rsidR="00BD4377" w:rsidRDefault="00BD4377" w:rsidP="00BD4377">
      <w:pPr>
        <w:rPr>
          <w:b/>
          <w:bCs/>
          <w:noProof/>
          <w:sz w:val="24"/>
          <w:lang w:eastAsia="zh-CN"/>
        </w:rPr>
      </w:pPr>
    </w:p>
    <w:p w14:paraId="2F582D49" w14:textId="011D0BF0" w:rsidR="00BD4377" w:rsidRDefault="003944D5" w:rsidP="00BD4377">
      <w:pPr>
        <w:rPr>
          <w:noProof/>
          <w:sz w:val="24"/>
          <w:lang w:eastAsia="zh-CN"/>
        </w:rPr>
      </w:pPr>
      <w:r>
        <w:rPr>
          <w:noProof/>
          <w:sz w:val="24"/>
          <w:lang w:eastAsia="zh-CN"/>
        </w:rPr>
        <w:t xml:space="preserve">To model the tire life </w:t>
      </w:r>
      <m:oMath>
        <m:r>
          <w:rPr>
            <w:rFonts w:ascii="Cambria Math" w:hAnsi="Cambria Math"/>
            <w:noProof/>
            <w:sz w:val="24"/>
            <w:lang w:eastAsia="zh-CN"/>
          </w:rPr>
          <m:t>L</m:t>
        </m:r>
      </m:oMath>
      <w:r>
        <w:rPr>
          <w:noProof/>
          <w:sz w:val="24"/>
          <w:lang w:eastAsia="zh-CN"/>
        </w:rPr>
        <w:t xml:space="preserve"> as a quadratic function of the pressure </w:t>
      </w:r>
      <m:oMath>
        <m:r>
          <w:rPr>
            <w:rFonts w:ascii="Cambria Math" w:hAnsi="Cambria Math"/>
            <w:noProof/>
            <w:sz w:val="24"/>
            <w:lang w:eastAsia="zh-CN"/>
          </w:rPr>
          <m:t>P</m:t>
        </m:r>
      </m:oMath>
      <w:r>
        <w:rPr>
          <w:noProof/>
          <w:sz w:val="24"/>
          <w:lang w:eastAsia="zh-CN"/>
        </w:rPr>
        <w:t>, we can use the general quadratic function of the form:</w:t>
      </w:r>
    </w:p>
    <w:p w14:paraId="3AD1925F" w14:textId="77777777" w:rsidR="003944D5" w:rsidRDefault="003944D5" w:rsidP="00BD4377">
      <w:pPr>
        <w:rPr>
          <w:noProof/>
          <w:sz w:val="24"/>
          <w:lang w:eastAsia="zh-CN"/>
        </w:rPr>
      </w:pPr>
    </w:p>
    <w:p w14:paraId="4DF57517" w14:textId="7495BF1B" w:rsidR="003944D5" w:rsidRPr="003944D5" w:rsidRDefault="003944D5" w:rsidP="00BD4377">
      <w:pPr>
        <w:rPr>
          <w:noProof/>
          <w:sz w:val="24"/>
          <w:lang w:eastAsia="zh-CN"/>
        </w:rPr>
      </w:pPr>
      <m:oMathPara>
        <m:oMath>
          <m:r>
            <w:rPr>
              <w:rFonts w:ascii="Cambria Math" w:hAnsi="Cambria Math"/>
              <w:noProof/>
              <w:sz w:val="24"/>
              <w:lang w:eastAsia="zh-CN"/>
            </w:rPr>
            <m:t>L=a</m:t>
          </m:r>
          <m:sSup>
            <m:sSupPr>
              <m:ctrlPr>
                <w:rPr>
                  <w:rFonts w:ascii="Cambria Math" w:hAnsi="Cambria Math"/>
                  <w:i/>
                  <w:noProof/>
                  <w:sz w:val="24"/>
                  <w:lang w:eastAsia="zh-CN"/>
                </w:rPr>
              </m:ctrlPr>
            </m:sSupPr>
            <m:e>
              <m:r>
                <w:rPr>
                  <w:rFonts w:ascii="Cambria Math" w:hAnsi="Cambria Math"/>
                  <w:noProof/>
                  <w:sz w:val="24"/>
                  <w:lang w:eastAsia="zh-CN"/>
                </w:rPr>
                <m:t>P</m:t>
              </m:r>
            </m:e>
            <m:sup>
              <m:r>
                <w:rPr>
                  <w:rFonts w:ascii="Cambria Math" w:hAnsi="Cambria Math"/>
                  <w:noProof/>
                  <w:sz w:val="24"/>
                  <w:lang w:eastAsia="zh-CN"/>
                </w:rPr>
                <m:t>2</m:t>
              </m:r>
            </m:sup>
          </m:sSup>
          <m:r>
            <w:rPr>
              <w:rFonts w:ascii="Cambria Math" w:hAnsi="Cambria Math"/>
              <w:noProof/>
              <w:sz w:val="24"/>
              <w:lang w:eastAsia="zh-CN"/>
            </w:rPr>
            <m:t>+bP+c</m:t>
          </m:r>
        </m:oMath>
      </m:oMathPara>
    </w:p>
    <w:p w14:paraId="71F9DD2F" w14:textId="77777777" w:rsidR="003944D5" w:rsidRDefault="003944D5" w:rsidP="00BD4377">
      <w:pPr>
        <w:rPr>
          <w:noProof/>
          <w:sz w:val="24"/>
          <w:lang w:eastAsia="zh-CN"/>
        </w:rPr>
      </w:pPr>
    </w:p>
    <w:p w14:paraId="438F9702" w14:textId="788F5A9A" w:rsidR="003944D5" w:rsidRDefault="003944D5" w:rsidP="00BD4377">
      <w:pPr>
        <w:rPr>
          <w:noProof/>
          <w:sz w:val="24"/>
          <w:lang w:eastAsia="zh-CN"/>
        </w:rPr>
      </w:pPr>
      <w:r>
        <w:rPr>
          <w:noProof/>
          <w:sz w:val="24"/>
          <w:lang w:eastAsia="zh-CN"/>
        </w:rPr>
        <w:t xml:space="preserve">Given the data points for </w:t>
      </w:r>
      <m:oMath>
        <m:r>
          <w:rPr>
            <w:rFonts w:ascii="Cambria Math" w:hAnsi="Cambria Math"/>
            <w:noProof/>
            <w:sz w:val="24"/>
            <w:lang w:eastAsia="zh-CN"/>
          </w:rPr>
          <m:t>P and L:</m:t>
        </m:r>
      </m:oMath>
    </w:p>
    <w:p w14:paraId="438E4969" w14:textId="77777777" w:rsidR="003944D5" w:rsidRPr="003944D5" w:rsidRDefault="003944D5" w:rsidP="00BD4377">
      <w:pPr>
        <w:rPr>
          <w:noProof/>
          <w:sz w:val="24"/>
          <w:lang w:eastAsia="zh-CN"/>
        </w:rPr>
      </w:pPr>
    </w:p>
    <w:tbl>
      <w:tblPr>
        <w:tblStyle w:val="TableGrid"/>
        <w:tblW w:w="0" w:type="auto"/>
        <w:tblInd w:w="2197" w:type="dxa"/>
        <w:tblLook w:val="04A0" w:firstRow="1" w:lastRow="0" w:firstColumn="1" w:lastColumn="0" w:noHBand="0" w:noVBand="1"/>
      </w:tblPr>
      <w:tblGrid>
        <w:gridCol w:w="531"/>
        <w:gridCol w:w="531"/>
        <w:gridCol w:w="531"/>
        <w:gridCol w:w="531"/>
        <w:gridCol w:w="531"/>
        <w:gridCol w:w="531"/>
        <w:gridCol w:w="531"/>
        <w:gridCol w:w="531"/>
      </w:tblGrid>
      <w:tr w:rsidR="003944D5" w:rsidRPr="00537B01" w14:paraId="07D98392" w14:textId="77777777" w:rsidTr="006A4646">
        <w:tc>
          <w:tcPr>
            <w:tcW w:w="531" w:type="dxa"/>
            <w:shd w:val="clear" w:color="auto" w:fill="B8CCE4" w:themeFill="accent1" w:themeFillTint="66"/>
            <w:vAlign w:val="center"/>
          </w:tcPr>
          <w:p w14:paraId="54D8B79A" w14:textId="77777777" w:rsidR="003944D5" w:rsidRPr="00537B01" w:rsidRDefault="003944D5" w:rsidP="006A4646">
            <w:pPr>
              <w:pStyle w:val="ListParagraph"/>
              <w:ind w:left="0"/>
              <w:jc w:val="center"/>
              <w:rPr>
                <w:b/>
                <w:bCs/>
                <w:i/>
                <w:noProof/>
                <w:sz w:val="22"/>
                <w:lang w:eastAsia="zh-CN"/>
              </w:rPr>
            </w:pPr>
            <w:r w:rsidRPr="00537B01">
              <w:rPr>
                <w:b/>
                <w:bCs/>
                <w:i/>
                <w:noProof/>
                <w:sz w:val="22"/>
                <w:lang w:eastAsia="zh-CN"/>
              </w:rPr>
              <w:t>P</w:t>
            </w:r>
          </w:p>
        </w:tc>
        <w:tc>
          <w:tcPr>
            <w:tcW w:w="531" w:type="dxa"/>
            <w:vAlign w:val="center"/>
          </w:tcPr>
          <w:p w14:paraId="19086964" w14:textId="77777777" w:rsidR="003944D5" w:rsidRPr="00537B01" w:rsidRDefault="003944D5" w:rsidP="006A4646">
            <w:pPr>
              <w:jc w:val="center"/>
              <w:rPr>
                <w:b/>
                <w:bCs/>
                <w:i/>
              </w:rPr>
            </w:pPr>
            <w:r w:rsidRPr="00537B01">
              <w:rPr>
                <w:b/>
                <w:bCs/>
                <w:i/>
                <w:noProof/>
                <w:sz w:val="24"/>
                <w:lang w:eastAsia="zh-CN"/>
              </w:rPr>
              <w:t>26</w:t>
            </w:r>
          </w:p>
        </w:tc>
        <w:tc>
          <w:tcPr>
            <w:tcW w:w="531" w:type="dxa"/>
            <w:vAlign w:val="center"/>
          </w:tcPr>
          <w:p w14:paraId="72BFCEA8" w14:textId="77777777" w:rsidR="003944D5" w:rsidRPr="00537B01" w:rsidRDefault="003944D5" w:rsidP="006A4646">
            <w:pPr>
              <w:jc w:val="center"/>
              <w:rPr>
                <w:b/>
                <w:bCs/>
                <w:i/>
              </w:rPr>
            </w:pPr>
            <w:r w:rsidRPr="00537B01">
              <w:rPr>
                <w:b/>
                <w:bCs/>
                <w:i/>
                <w:noProof/>
                <w:sz w:val="24"/>
                <w:lang w:eastAsia="zh-CN"/>
              </w:rPr>
              <w:t>28</w:t>
            </w:r>
          </w:p>
        </w:tc>
        <w:tc>
          <w:tcPr>
            <w:tcW w:w="531" w:type="dxa"/>
            <w:vAlign w:val="center"/>
          </w:tcPr>
          <w:p w14:paraId="4367FF1D" w14:textId="77777777" w:rsidR="003944D5" w:rsidRPr="00537B01" w:rsidRDefault="003944D5" w:rsidP="006A4646">
            <w:pPr>
              <w:jc w:val="center"/>
              <w:rPr>
                <w:b/>
                <w:bCs/>
                <w:i/>
              </w:rPr>
            </w:pPr>
            <w:r w:rsidRPr="00537B01">
              <w:rPr>
                <w:b/>
                <w:bCs/>
                <w:i/>
                <w:noProof/>
                <w:sz w:val="24"/>
                <w:lang w:eastAsia="zh-CN"/>
              </w:rPr>
              <w:t>31</w:t>
            </w:r>
          </w:p>
        </w:tc>
        <w:tc>
          <w:tcPr>
            <w:tcW w:w="531" w:type="dxa"/>
            <w:vAlign w:val="center"/>
          </w:tcPr>
          <w:p w14:paraId="07B2CD96" w14:textId="77777777" w:rsidR="003944D5" w:rsidRPr="00537B01" w:rsidRDefault="003944D5" w:rsidP="006A4646">
            <w:pPr>
              <w:jc w:val="center"/>
              <w:rPr>
                <w:b/>
                <w:bCs/>
                <w:i/>
              </w:rPr>
            </w:pPr>
            <w:r w:rsidRPr="00537B01">
              <w:rPr>
                <w:b/>
                <w:bCs/>
                <w:i/>
                <w:noProof/>
                <w:sz w:val="24"/>
                <w:lang w:eastAsia="zh-CN"/>
              </w:rPr>
              <w:t>35</w:t>
            </w:r>
          </w:p>
        </w:tc>
        <w:tc>
          <w:tcPr>
            <w:tcW w:w="531" w:type="dxa"/>
            <w:vAlign w:val="center"/>
          </w:tcPr>
          <w:p w14:paraId="7185A2FE" w14:textId="77777777" w:rsidR="003944D5" w:rsidRPr="00537B01" w:rsidRDefault="003944D5" w:rsidP="006A4646">
            <w:pPr>
              <w:jc w:val="center"/>
              <w:rPr>
                <w:b/>
                <w:bCs/>
                <w:i/>
              </w:rPr>
            </w:pPr>
            <w:r w:rsidRPr="00537B01">
              <w:rPr>
                <w:b/>
                <w:bCs/>
                <w:i/>
                <w:noProof/>
                <w:sz w:val="24"/>
                <w:lang w:eastAsia="zh-CN"/>
              </w:rPr>
              <w:t>38</w:t>
            </w:r>
          </w:p>
        </w:tc>
        <w:tc>
          <w:tcPr>
            <w:tcW w:w="531" w:type="dxa"/>
            <w:vAlign w:val="center"/>
          </w:tcPr>
          <w:p w14:paraId="2ECAF09F" w14:textId="77777777" w:rsidR="003944D5" w:rsidRPr="00537B01" w:rsidRDefault="003944D5" w:rsidP="006A4646">
            <w:pPr>
              <w:jc w:val="center"/>
              <w:rPr>
                <w:b/>
                <w:bCs/>
                <w:i/>
              </w:rPr>
            </w:pPr>
            <w:r w:rsidRPr="00537B01">
              <w:rPr>
                <w:b/>
                <w:bCs/>
                <w:i/>
                <w:noProof/>
                <w:sz w:val="24"/>
                <w:lang w:eastAsia="zh-CN"/>
              </w:rPr>
              <w:t>42</w:t>
            </w:r>
          </w:p>
        </w:tc>
        <w:tc>
          <w:tcPr>
            <w:tcW w:w="531" w:type="dxa"/>
            <w:vAlign w:val="center"/>
          </w:tcPr>
          <w:p w14:paraId="3A7DD177" w14:textId="77777777" w:rsidR="003944D5" w:rsidRPr="00537B01" w:rsidRDefault="003944D5" w:rsidP="006A4646">
            <w:pPr>
              <w:jc w:val="center"/>
              <w:rPr>
                <w:b/>
                <w:bCs/>
                <w:i/>
              </w:rPr>
            </w:pPr>
            <w:r w:rsidRPr="00537B01">
              <w:rPr>
                <w:b/>
                <w:bCs/>
                <w:i/>
                <w:noProof/>
                <w:sz w:val="24"/>
                <w:lang w:eastAsia="zh-CN"/>
              </w:rPr>
              <w:t>45</w:t>
            </w:r>
          </w:p>
        </w:tc>
      </w:tr>
      <w:tr w:rsidR="003944D5" w:rsidRPr="00537B01" w14:paraId="2E90E9E1" w14:textId="77777777" w:rsidTr="006A4646">
        <w:tc>
          <w:tcPr>
            <w:tcW w:w="531" w:type="dxa"/>
            <w:shd w:val="clear" w:color="auto" w:fill="B8CCE4" w:themeFill="accent1" w:themeFillTint="66"/>
            <w:vAlign w:val="center"/>
          </w:tcPr>
          <w:p w14:paraId="3E993A80" w14:textId="77777777" w:rsidR="003944D5" w:rsidRPr="00537B01" w:rsidRDefault="003944D5" w:rsidP="006A4646">
            <w:pPr>
              <w:pStyle w:val="ListParagraph"/>
              <w:ind w:left="0"/>
              <w:jc w:val="center"/>
              <w:rPr>
                <w:b/>
                <w:bCs/>
                <w:i/>
                <w:noProof/>
                <w:sz w:val="22"/>
                <w:lang w:eastAsia="zh-CN"/>
              </w:rPr>
            </w:pPr>
            <w:r w:rsidRPr="00537B01">
              <w:rPr>
                <w:b/>
                <w:bCs/>
                <w:i/>
                <w:noProof/>
                <w:sz w:val="22"/>
                <w:lang w:eastAsia="zh-CN"/>
              </w:rPr>
              <w:t>L</w:t>
            </w:r>
          </w:p>
        </w:tc>
        <w:tc>
          <w:tcPr>
            <w:tcW w:w="531" w:type="dxa"/>
            <w:vAlign w:val="center"/>
          </w:tcPr>
          <w:p w14:paraId="17661EC3" w14:textId="77777777" w:rsidR="003944D5" w:rsidRPr="00537B01" w:rsidRDefault="003944D5" w:rsidP="006A4646">
            <w:pPr>
              <w:jc w:val="center"/>
              <w:rPr>
                <w:b/>
                <w:bCs/>
                <w:i/>
              </w:rPr>
            </w:pPr>
            <w:r w:rsidRPr="00537B01">
              <w:rPr>
                <w:b/>
                <w:bCs/>
                <w:i/>
                <w:noProof/>
                <w:sz w:val="24"/>
                <w:lang w:eastAsia="zh-CN"/>
              </w:rPr>
              <w:t>50</w:t>
            </w:r>
          </w:p>
        </w:tc>
        <w:tc>
          <w:tcPr>
            <w:tcW w:w="531" w:type="dxa"/>
            <w:vAlign w:val="center"/>
          </w:tcPr>
          <w:p w14:paraId="43B6E5A6" w14:textId="77777777" w:rsidR="003944D5" w:rsidRPr="00537B01" w:rsidRDefault="003944D5" w:rsidP="006A4646">
            <w:pPr>
              <w:jc w:val="center"/>
              <w:rPr>
                <w:b/>
                <w:bCs/>
                <w:i/>
              </w:rPr>
            </w:pPr>
            <w:r w:rsidRPr="00537B01">
              <w:rPr>
                <w:b/>
                <w:bCs/>
                <w:i/>
                <w:noProof/>
                <w:sz w:val="24"/>
                <w:lang w:eastAsia="zh-CN"/>
              </w:rPr>
              <w:t>66</w:t>
            </w:r>
          </w:p>
        </w:tc>
        <w:tc>
          <w:tcPr>
            <w:tcW w:w="531" w:type="dxa"/>
            <w:vAlign w:val="center"/>
          </w:tcPr>
          <w:p w14:paraId="5A94DDBB" w14:textId="77777777" w:rsidR="003944D5" w:rsidRPr="00537B01" w:rsidRDefault="003944D5" w:rsidP="006A4646">
            <w:pPr>
              <w:jc w:val="center"/>
              <w:rPr>
                <w:b/>
                <w:bCs/>
                <w:i/>
              </w:rPr>
            </w:pPr>
            <w:r w:rsidRPr="00537B01">
              <w:rPr>
                <w:b/>
                <w:bCs/>
                <w:i/>
                <w:noProof/>
                <w:sz w:val="24"/>
                <w:lang w:eastAsia="zh-CN"/>
              </w:rPr>
              <w:t>78</w:t>
            </w:r>
          </w:p>
        </w:tc>
        <w:tc>
          <w:tcPr>
            <w:tcW w:w="531" w:type="dxa"/>
            <w:vAlign w:val="center"/>
          </w:tcPr>
          <w:p w14:paraId="1C0B3344" w14:textId="77777777" w:rsidR="003944D5" w:rsidRPr="00537B01" w:rsidRDefault="003944D5" w:rsidP="006A4646">
            <w:pPr>
              <w:jc w:val="center"/>
              <w:rPr>
                <w:b/>
                <w:bCs/>
                <w:i/>
              </w:rPr>
            </w:pPr>
            <w:r w:rsidRPr="00537B01">
              <w:rPr>
                <w:b/>
                <w:bCs/>
                <w:i/>
                <w:noProof/>
                <w:sz w:val="24"/>
                <w:lang w:eastAsia="zh-CN"/>
              </w:rPr>
              <w:t>81</w:t>
            </w:r>
          </w:p>
        </w:tc>
        <w:tc>
          <w:tcPr>
            <w:tcW w:w="531" w:type="dxa"/>
            <w:vAlign w:val="center"/>
          </w:tcPr>
          <w:p w14:paraId="74BA737E" w14:textId="77777777" w:rsidR="003944D5" w:rsidRPr="00537B01" w:rsidRDefault="003944D5" w:rsidP="006A4646">
            <w:pPr>
              <w:jc w:val="center"/>
              <w:rPr>
                <w:b/>
                <w:bCs/>
                <w:i/>
              </w:rPr>
            </w:pPr>
            <w:r w:rsidRPr="00537B01">
              <w:rPr>
                <w:b/>
                <w:bCs/>
                <w:i/>
                <w:noProof/>
                <w:sz w:val="24"/>
                <w:lang w:eastAsia="zh-CN"/>
              </w:rPr>
              <w:t>74</w:t>
            </w:r>
          </w:p>
        </w:tc>
        <w:tc>
          <w:tcPr>
            <w:tcW w:w="531" w:type="dxa"/>
            <w:vAlign w:val="center"/>
          </w:tcPr>
          <w:p w14:paraId="2FEDA707" w14:textId="77777777" w:rsidR="003944D5" w:rsidRPr="00537B01" w:rsidRDefault="003944D5" w:rsidP="006A4646">
            <w:pPr>
              <w:jc w:val="center"/>
              <w:rPr>
                <w:b/>
                <w:bCs/>
                <w:i/>
              </w:rPr>
            </w:pPr>
            <w:r w:rsidRPr="00537B01">
              <w:rPr>
                <w:b/>
                <w:bCs/>
                <w:i/>
                <w:noProof/>
                <w:sz w:val="24"/>
                <w:lang w:eastAsia="zh-CN"/>
              </w:rPr>
              <w:t>70</w:t>
            </w:r>
          </w:p>
        </w:tc>
        <w:tc>
          <w:tcPr>
            <w:tcW w:w="531" w:type="dxa"/>
            <w:vAlign w:val="center"/>
          </w:tcPr>
          <w:p w14:paraId="4B2D93EE" w14:textId="77777777" w:rsidR="003944D5" w:rsidRPr="00537B01" w:rsidRDefault="003944D5" w:rsidP="006A4646">
            <w:pPr>
              <w:jc w:val="center"/>
              <w:rPr>
                <w:b/>
                <w:bCs/>
                <w:i/>
              </w:rPr>
            </w:pPr>
            <w:r w:rsidRPr="00537B01">
              <w:rPr>
                <w:b/>
                <w:bCs/>
                <w:i/>
                <w:noProof/>
                <w:sz w:val="24"/>
                <w:lang w:eastAsia="zh-CN"/>
              </w:rPr>
              <w:t>59</w:t>
            </w:r>
          </w:p>
        </w:tc>
      </w:tr>
    </w:tbl>
    <w:p w14:paraId="1E0F0EAE" w14:textId="77777777" w:rsidR="00BD4377" w:rsidRDefault="00BD4377" w:rsidP="00BD4377">
      <w:pPr>
        <w:rPr>
          <w:b/>
          <w:bCs/>
          <w:noProof/>
          <w:sz w:val="24"/>
          <w:lang w:eastAsia="zh-CN"/>
        </w:rPr>
      </w:pPr>
    </w:p>
    <w:p w14:paraId="3D80678D" w14:textId="27778A36" w:rsidR="003944D5" w:rsidRDefault="003944D5" w:rsidP="00BD4377">
      <w:pPr>
        <w:rPr>
          <w:noProof/>
          <w:sz w:val="24"/>
          <w:lang w:eastAsia="zh-CN"/>
        </w:rPr>
      </w:pPr>
      <w:r>
        <w:rPr>
          <w:noProof/>
          <w:sz w:val="24"/>
          <w:lang w:eastAsia="zh-CN"/>
        </w:rPr>
        <w:t xml:space="preserve">We can use three of these points to set up a system of equations to solve for the coefficients </w:t>
      </w:r>
      <m:oMath>
        <m:r>
          <w:rPr>
            <w:rFonts w:ascii="Cambria Math" w:hAnsi="Cambria Math"/>
            <w:noProof/>
            <w:sz w:val="24"/>
            <w:lang w:eastAsia="zh-CN"/>
          </w:rPr>
          <m:t>a, b, and c.</m:t>
        </m:r>
      </m:oMath>
      <w:r>
        <w:rPr>
          <w:noProof/>
          <w:sz w:val="24"/>
          <w:lang w:eastAsia="zh-CN"/>
        </w:rPr>
        <w:t xml:space="preserve"> However, since there are more than three data points, a perfect fit might not be possible. Instead, we will typically use a method like least squares to find the best fitting quadratic curve.</w:t>
      </w:r>
    </w:p>
    <w:p w14:paraId="3F8854D5" w14:textId="77777777" w:rsidR="003944D5" w:rsidRDefault="003944D5" w:rsidP="00BD4377">
      <w:pPr>
        <w:rPr>
          <w:noProof/>
          <w:sz w:val="24"/>
          <w:lang w:eastAsia="zh-CN"/>
        </w:rPr>
      </w:pPr>
    </w:p>
    <w:p w14:paraId="53AC2A8B" w14:textId="4C20B9F3" w:rsidR="003944D5" w:rsidRDefault="003944D5" w:rsidP="00BD4377">
      <w:pPr>
        <w:rPr>
          <w:noProof/>
          <w:sz w:val="24"/>
          <w:lang w:eastAsia="zh-CN"/>
        </w:rPr>
      </w:pPr>
      <w:r>
        <w:rPr>
          <w:noProof/>
          <w:sz w:val="24"/>
          <w:lang w:eastAsia="zh-CN"/>
        </w:rPr>
        <w:t>For simplicity, let’s use the first three data points to set up our equations:</w:t>
      </w:r>
    </w:p>
    <w:p w14:paraId="42945737" w14:textId="77777777" w:rsidR="003944D5" w:rsidRDefault="003944D5" w:rsidP="00BD4377">
      <w:pPr>
        <w:rPr>
          <w:noProof/>
          <w:sz w:val="24"/>
          <w:lang w:eastAsia="zh-CN"/>
        </w:rPr>
      </w:pPr>
    </w:p>
    <w:p w14:paraId="4751CFB1" w14:textId="3542E70E" w:rsidR="003944D5" w:rsidRPr="003944D5" w:rsidRDefault="003944D5" w:rsidP="00BD4377">
      <w:pPr>
        <w:rPr>
          <w:noProof/>
          <w:sz w:val="24"/>
          <w:lang w:eastAsia="zh-CN"/>
        </w:rPr>
      </w:pPr>
      <w:r>
        <w:rPr>
          <w:noProof/>
          <w:sz w:val="24"/>
          <w:lang w:eastAsia="zh-CN"/>
        </w:rPr>
        <w:t xml:space="preserve">Using </w:t>
      </w:r>
      <m:oMath>
        <m:r>
          <w:rPr>
            <w:rFonts w:ascii="Cambria Math" w:hAnsi="Cambria Math"/>
            <w:noProof/>
            <w:sz w:val="24"/>
            <w:lang w:eastAsia="zh-CN"/>
          </w:rPr>
          <m:t>P=26, L=50:</m:t>
        </m:r>
      </m:oMath>
    </w:p>
    <w:p w14:paraId="599F9756" w14:textId="40348B0D" w:rsidR="003944D5" w:rsidRPr="003944D5" w:rsidRDefault="003944D5" w:rsidP="00BD4377">
      <w:pPr>
        <w:rPr>
          <w:noProof/>
          <w:sz w:val="24"/>
          <w:lang w:eastAsia="zh-CN"/>
        </w:rPr>
      </w:pPr>
      <m:oMathPara>
        <m:oMath>
          <m:r>
            <w:rPr>
              <w:rFonts w:ascii="Cambria Math" w:hAnsi="Cambria Math"/>
              <w:noProof/>
              <w:sz w:val="24"/>
              <w:lang w:eastAsia="zh-CN"/>
            </w:rPr>
            <m:t>50=a</m:t>
          </m:r>
          <m:d>
            <m:dPr>
              <m:ctrlPr>
                <w:rPr>
                  <w:rFonts w:ascii="Cambria Math" w:hAnsi="Cambria Math"/>
                  <w:i/>
                  <w:noProof/>
                  <w:sz w:val="24"/>
                  <w:lang w:eastAsia="zh-CN"/>
                </w:rPr>
              </m:ctrlPr>
            </m:dPr>
            <m:e>
              <m:sSup>
                <m:sSupPr>
                  <m:ctrlPr>
                    <w:rPr>
                      <w:rFonts w:ascii="Cambria Math" w:hAnsi="Cambria Math"/>
                      <w:i/>
                      <w:noProof/>
                      <w:sz w:val="24"/>
                      <w:lang w:eastAsia="zh-CN"/>
                    </w:rPr>
                  </m:ctrlPr>
                </m:sSupPr>
                <m:e>
                  <m:r>
                    <w:rPr>
                      <w:rFonts w:ascii="Cambria Math" w:hAnsi="Cambria Math"/>
                      <w:noProof/>
                      <w:sz w:val="24"/>
                      <w:lang w:eastAsia="zh-CN"/>
                    </w:rPr>
                    <m:t>26</m:t>
                  </m:r>
                </m:e>
                <m:sup>
                  <m:r>
                    <w:rPr>
                      <w:rFonts w:ascii="Cambria Math" w:hAnsi="Cambria Math"/>
                      <w:noProof/>
                      <w:sz w:val="24"/>
                      <w:lang w:eastAsia="zh-CN"/>
                    </w:rPr>
                    <m:t>2</m:t>
                  </m:r>
                </m:sup>
              </m:sSup>
            </m:e>
          </m:d>
          <m:r>
            <w:rPr>
              <w:rFonts w:ascii="Cambria Math" w:hAnsi="Cambria Math"/>
              <w:noProof/>
              <w:sz w:val="24"/>
              <w:lang w:eastAsia="zh-CN"/>
            </w:rPr>
            <m:t>+b</m:t>
          </m:r>
          <m:d>
            <m:dPr>
              <m:ctrlPr>
                <w:rPr>
                  <w:rFonts w:ascii="Cambria Math" w:hAnsi="Cambria Math"/>
                  <w:i/>
                  <w:noProof/>
                  <w:sz w:val="24"/>
                  <w:lang w:eastAsia="zh-CN"/>
                </w:rPr>
              </m:ctrlPr>
            </m:dPr>
            <m:e>
              <m:r>
                <w:rPr>
                  <w:rFonts w:ascii="Cambria Math" w:hAnsi="Cambria Math"/>
                  <w:noProof/>
                  <w:sz w:val="24"/>
                  <w:lang w:eastAsia="zh-CN"/>
                </w:rPr>
                <m:t>26</m:t>
              </m:r>
            </m:e>
          </m:d>
          <m:r>
            <w:rPr>
              <w:rFonts w:ascii="Cambria Math" w:hAnsi="Cambria Math"/>
              <w:noProof/>
              <w:sz w:val="24"/>
              <w:lang w:eastAsia="zh-CN"/>
            </w:rPr>
            <m:t>+c</m:t>
          </m:r>
        </m:oMath>
      </m:oMathPara>
    </w:p>
    <w:p w14:paraId="5123272A" w14:textId="77777777" w:rsidR="003944D5" w:rsidRDefault="003944D5" w:rsidP="00BD4377">
      <w:pPr>
        <w:rPr>
          <w:noProof/>
          <w:sz w:val="24"/>
          <w:lang w:eastAsia="zh-CN"/>
        </w:rPr>
      </w:pPr>
    </w:p>
    <w:p w14:paraId="0CC1BFE9" w14:textId="3A925E61" w:rsidR="003944D5" w:rsidRPr="003944D5" w:rsidRDefault="003944D5" w:rsidP="00BD4377">
      <w:pPr>
        <w:rPr>
          <w:noProof/>
          <w:sz w:val="24"/>
          <w:lang w:eastAsia="zh-CN"/>
        </w:rPr>
      </w:pPr>
      <w:r>
        <w:rPr>
          <w:noProof/>
          <w:sz w:val="24"/>
          <w:lang w:eastAsia="zh-CN"/>
        </w:rPr>
        <w:t xml:space="preserve">Using </w:t>
      </w:r>
      <m:oMath>
        <m:r>
          <w:rPr>
            <w:rFonts w:ascii="Cambria Math" w:hAnsi="Cambria Math"/>
            <w:noProof/>
            <w:sz w:val="24"/>
            <w:lang w:eastAsia="zh-CN"/>
          </w:rPr>
          <m:t>P=28, L=66:</m:t>
        </m:r>
      </m:oMath>
    </w:p>
    <w:p w14:paraId="34BFECEB" w14:textId="52709B91" w:rsidR="003944D5" w:rsidRPr="003944D5" w:rsidRDefault="003944D5" w:rsidP="00BD4377">
      <w:pPr>
        <w:rPr>
          <w:noProof/>
          <w:sz w:val="24"/>
          <w:lang w:eastAsia="zh-CN"/>
        </w:rPr>
      </w:pPr>
      <m:oMathPara>
        <m:oMath>
          <m:r>
            <w:rPr>
              <w:rFonts w:ascii="Cambria Math" w:hAnsi="Cambria Math"/>
              <w:noProof/>
              <w:sz w:val="24"/>
              <w:lang w:eastAsia="zh-CN"/>
            </w:rPr>
            <m:t>66=a</m:t>
          </m:r>
          <m:d>
            <m:dPr>
              <m:ctrlPr>
                <w:rPr>
                  <w:rFonts w:ascii="Cambria Math" w:hAnsi="Cambria Math"/>
                  <w:i/>
                  <w:noProof/>
                  <w:sz w:val="24"/>
                  <w:lang w:eastAsia="zh-CN"/>
                </w:rPr>
              </m:ctrlPr>
            </m:dPr>
            <m:e>
              <m:sSup>
                <m:sSupPr>
                  <m:ctrlPr>
                    <w:rPr>
                      <w:rFonts w:ascii="Cambria Math" w:hAnsi="Cambria Math"/>
                      <w:i/>
                      <w:noProof/>
                      <w:sz w:val="24"/>
                      <w:lang w:eastAsia="zh-CN"/>
                    </w:rPr>
                  </m:ctrlPr>
                </m:sSupPr>
                <m:e>
                  <m:r>
                    <w:rPr>
                      <w:rFonts w:ascii="Cambria Math" w:hAnsi="Cambria Math"/>
                      <w:noProof/>
                      <w:sz w:val="24"/>
                      <w:lang w:eastAsia="zh-CN"/>
                    </w:rPr>
                    <m:t>28</m:t>
                  </m:r>
                </m:e>
                <m:sup>
                  <m:r>
                    <w:rPr>
                      <w:rFonts w:ascii="Cambria Math" w:hAnsi="Cambria Math"/>
                      <w:noProof/>
                      <w:sz w:val="24"/>
                      <w:lang w:eastAsia="zh-CN"/>
                    </w:rPr>
                    <m:t>2</m:t>
                  </m:r>
                </m:sup>
              </m:sSup>
            </m:e>
          </m:d>
          <m:r>
            <w:rPr>
              <w:rFonts w:ascii="Cambria Math" w:hAnsi="Cambria Math"/>
              <w:noProof/>
              <w:sz w:val="24"/>
              <w:lang w:eastAsia="zh-CN"/>
            </w:rPr>
            <m:t>+b</m:t>
          </m:r>
          <m:d>
            <m:dPr>
              <m:ctrlPr>
                <w:rPr>
                  <w:rFonts w:ascii="Cambria Math" w:hAnsi="Cambria Math"/>
                  <w:i/>
                  <w:noProof/>
                  <w:sz w:val="24"/>
                  <w:lang w:eastAsia="zh-CN"/>
                </w:rPr>
              </m:ctrlPr>
            </m:dPr>
            <m:e>
              <m:r>
                <w:rPr>
                  <w:rFonts w:ascii="Cambria Math" w:hAnsi="Cambria Math"/>
                  <w:noProof/>
                  <w:sz w:val="24"/>
                  <w:lang w:eastAsia="zh-CN"/>
                </w:rPr>
                <m:t>28</m:t>
              </m:r>
            </m:e>
          </m:d>
          <m:r>
            <w:rPr>
              <w:rFonts w:ascii="Cambria Math" w:hAnsi="Cambria Math"/>
              <w:noProof/>
              <w:sz w:val="24"/>
              <w:lang w:eastAsia="zh-CN"/>
            </w:rPr>
            <m:t>+c</m:t>
          </m:r>
        </m:oMath>
      </m:oMathPara>
    </w:p>
    <w:p w14:paraId="12B342AC" w14:textId="77777777" w:rsidR="003944D5" w:rsidRDefault="003944D5" w:rsidP="00BD4377">
      <w:pPr>
        <w:rPr>
          <w:noProof/>
          <w:sz w:val="24"/>
          <w:lang w:eastAsia="zh-CN"/>
        </w:rPr>
      </w:pPr>
    </w:p>
    <w:p w14:paraId="73D6A7CF" w14:textId="11310FF3" w:rsidR="003944D5" w:rsidRPr="003944D5" w:rsidRDefault="003944D5" w:rsidP="00BD4377">
      <w:pPr>
        <w:rPr>
          <w:noProof/>
          <w:sz w:val="24"/>
          <w:lang w:eastAsia="zh-CN"/>
        </w:rPr>
      </w:pPr>
      <w:r>
        <w:rPr>
          <w:noProof/>
          <w:sz w:val="24"/>
          <w:lang w:eastAsia="zh-CN"/>
        </w:rPr>
        <w:t xml:space="preserve">Using </w:t>
      </w:r>
      <m:oMath>
        <m:r>
          <w:rPr>
            <w:rFonts w:ascii="Cambria Math" w:hAnsi="Cambria Math"/>
            <w:noProof/>
            <w:sz w:val="24"/>
            <w:lang w:eastAsia="zh-CN"/>
          </w:rPr>
          <m:t>P=31, L=78:</m:t>
        </m:r>
      </m:oMath>
    </w:p>
    <w:p w14:paraId="130397AC" w14:textId="600F4718" w:rsidR="003944D5" w:rsidRPr="003944D5" w:rsidRDefault="003944D5" w:rsidP="00BD4377">
      <w:pPr>
        <w:rPr>
          <w:noProof/>
          <w:sz w:val="24"/>
          <w:lang w:eastAsia="zh-CN"/>
        </w:rPr>
      </w:pPr>
      <m:oMathPara>
        <m:oMath>
          <m:r>
            <w:rPr>
              <w:rFonts w:ascii="Cambria Math" w:hAnsi="Cambria Math"/>
              <w:noProof/>
              <w:sz w:val="24"/>
              <w:lang w:eastAsia="zh-CN"/>
            </w:rPr>
            <m:t>78=a</m:t>
          </m:r>
          <m:d>
            <m:dPr>
              <m:ctrlPr>
                <w:rPr>
                  <w:rFonts w:ascii="Cambria Math" w:hAnsi="Cambria Math"/>
                  <w:i/>
                  <w:noProof/>
                  <w:sz w:val="24"/>
                  <w:lang w:eastAsia="zh-CN"/>
                </w:rPr>
              </m:ctrlPr>
            </m:dPr>
            <m:e>
              <m:sSup>
                <m:sSupPr>
                  <m:ctrlPr>
                    <w:rPr>
                      <w:rFonts w:ascii="Cambria Math" w:hAnsi="Cambria Math"/>
                      <w:i/>
                      <w:noProof/>
                      <w:sz w:val="24"/>
                      <w:lang w:eastAsia="zh-CN"/>
                    </w:rPr>
                  </m:ctrlPr>
                </m:sSupPr>
                <m:e>
                  <m:r>
                    <w:rPr>
                      <w:rFonts w:ascii="Cambria Math" w:hAnsi="Cambria Math"/>
                      <w:noProof/>
                      <w:sz w:val="24"/>
                      <w:lang w:eastAsia="zh-CN"/>
                    </w:rPr>
                    <m:t>31</m:t>
                  </m:r>
                </m:e>
                <m:sup>
                  <m:r>
                    <w:rPr>
                      <w:rFonts w:ascii="Cambria Math" w:hAnsi="Cambria Math"/>
                      <w:noProof/>
                      <w:sz w:val="24"/>
                      <w:lang w:eastAsia="zh-CN"/>
                    </w:rPr>
                    <m:t>2</m:t>
                  </m:r>
                </m:sup>
              </m:sSup>
            </m:e>
          </m:d>
          <m:r>
            <w:rPr>
              <w:rFonts w:ascii="Cambria Math" w:hAnsi="Cambria Math"/>
              <w:noProof/>
              <w:sz w:val="24"/>
              <w:lang w:eastAsia="zh-CN"/>
            </w:rPr>
            <m:t>+b</m:t>
          </m:r>
          <m:d>
            <m:dPr>
              <m:ctrlPr>
                <w:rPr>
                  <w:rFonts w:ascii="Cambria Math" w:hAnsi="Cambria Math"/>
                  <w:i/>
                  <w:noProof/>
                  <w:sz w:val="24"/>
                  <w:lang w:eastAsia="zh-CN"/>
                </w:rPr>
              </m:ctrlPr>
            </m:dPr>
            <m:e>
              <m:r>
                <w:rPr>
                  <w:rFonts w:ascii="Cambria Math" w:hAnsi="Cambria Math"/>
                  <w:noProof/>
                  <w:sz w:val="24"/>
                  <w:lang w:eastAsia="zh-CN"/>
                </w:rPr>
                <m:t>31</m:t>
              </m:r>
            </m:e>
          </m:d>
          <m:r>
            <w:rPr>
              <w:rFonts w:ascii="Cambria Math" w:hAnsi="Cambria Math"/>
              <w:noProof/>
              <w:sz w:val="24"/>
              <w:lang w:eastAsia="zh-CN"/>
            </w:rPr>
            <m:t>+c</m:t>
          </m:r>
        </m:oMath>
      </m:oMathPara>
    </w:p>
    <w:p w14:paraId="7BFB5042" w14:textId="77777777" w:rsidR="003944D5" w:rsidRDefault="003944D5" w:rsidP="00BD4377">
      <w:pPr>
        <w:rPr>
          <w:noProof/>
          <w:sz w:val="24"/>
          <w:lang w:eastAsia="zh-CN"/>
        </w:rPr>
      </w:pPr>
    </w:p>
    <w:p w14:paraId="67C9FB0C" w14:textId="6CB69EF8" w:rsidR="003944D5" w:rsidRDefault="003944D5" w:rsidP="00BD4377">
      <w:pPr>
        <w:rPr>
          <w:noProof/>
          <w:sz w:val="24"/>
          <w:lang w:eastAsia="zh-CN"/>
        </w:rPr>
      </w:pPr>
      <w:r>
        <w:rPr>
          <w:noProof/>
          <w:sz w:val="24"/>
          <w:lang w:eastAsia="zh-CN"/>
        </w:rPr>
        <w:t xml:space="preserve">The quadratic model for tire life </w:t>
      </w:r>
      <m:oMath>
        <m:r>
          <w:rPr>
            <w:rFonts w:ascii="Cambria Math" w:hAnsi="Cambria Math"/>
            <w:noProof/>
            <w:sz w:val="24"/>
            <w:lang w:eastAsia="zh-CN"/>
          </w:rPr>
          <m:t>L</m:t>
        </m:r>
      </m:oMath>
      <w:r>
        <w:rPr>
          <w:noProof/>
          <w:sz w:val="24"/>
          <w:lang w:eastAsia="zh-CN"/>
        </w:rPr>
        <w:t xml:space="preserve"> in terms of pressure </w:t>
      </w:r>
      <m:oMath>
        <m:r>
          <w:rPr>
            <w:rFonts w:ascii="Cambria Math" w:hAnsi="Cambria Math"/>
            <w:noProof/>
            <w:sz w:val="24"/>
            <w:lang w:eastAsia="zh-CN"/>
          </w:rPr>
          <m:t>P</m:t>
        </m:r>
      </m:oMath>
      <w:r>
        <w:rPr>
          <w:noProof/>
          <w:sz w:val="24"/>
          <w:lang w:eastAsia="zh-CN"/>
        </w:rPr>
        <w:t xml:space="preserve"> using the first three data points is:</w:t>
      </w:r>
    </w:p>
    <w:p w14:paraId="7E7BA671" w14:textId="77777777" w:rsidR="003944D5" w:rsidRDefault="003944D5" w:rsidP="00BD4377">
      <w:pPr>
        <w:rPr>
          <w:noProof/>
          <w:sz w:val="24"/>
          <w:lang w:eastAsia="zh-CN"/>
        </w:rPr>
      </w:pPr>
    </w:p>
    <w:p w14:paraId="58D19B42" w14:textId="789D0BAF" w:rsidR="003944D5" w:rsidRPr="003944D5" w:rsidRDefault="003944D5" w:rsidP="00BD4377">
      <w:pPr>
        <w:rPr>
          <w:noProof/>
          <w:sz w:val="24"/>
          <w:lang w:eastAsia="zh-CN"/>
        </w:rPr>
      </w:pPr>
      <m:oMathPara>
        <m:oMath>
          <m:r>
            <w:rPr>
              <w:rFonts w:ascii="Cambria Math" w:hAnsi="Cambria Math"/>
              <w:noProof/>
              <w:sz w:val="24"/>
              <w:lang w:eastAsia="zh-CN"/>
            </w:rPr>
            <m:t>L(P)= -</m:t>
          </m:r>
          <m:f>
            <m:fPr>
              <m:ctrlPr>
                <w:rPr>
                  <w:rFonts w:ascii="Cambria Math" w:hAnsi="Cambria Math"/>
                  <w:i/>
                  <w:noProof/>
                  <w:sz w:val="24"/>
                  <w:lang w:eastAsia="zh-CN"/>
                </w:rPr>
              </m:ctrlPr>
            </m:fPr>
            <m:num>
              <m:r>
                <w:rPr>
                  <w:rFonts w:ascii="Cambria Math" w:hAnsi="Cambria Math"/>
                  <w:noProof/>
                  <w:sz w:val="24"/>
                  <w:lang w:eastAsia="zh-CN"/>
                </w:rPr>
                <m:t>4</m:t>
              </m:r>
            </m:num>
            <m:den>
              <m:r>
                <w:rPr>
                  <w:rFonts w:ascii="Cambria Math" w:hAnsi="Cambria Math"/>
                  <w:noProof/>
                  <w:sz w:val="24"/>
                  <w:lang w:eastAsia="zh-CN"/>
                </w:rPr>
                <m:t>5</m:t>
              </m:r>
            </m:den>
          </m:f>
          <m:sSup>
            <m:sSupPr>
              <m:ctrlPr>
                <w:rPr>
                  <w:rFonts w:ascii="Cambria Math" w:hAnsi="Cambria Math"/>
                  <w:i/>
                  <w:noProof/>
                  <w:sz w:val="24"/>
                  <w:lang w:eastAsia="zh-CN"/>
                </w:rPr>
              </m:ctrlPr>
            </m:sSupPr>
            <m:e>
              <m:r>
                <w:rPr>
                  <w:rFonts w:ascii="Cambria Math" w:hAnsi="Cambria Math"/>
                  <w:noProof/>
                  <w:sz w:val="24"/>
                  <w:lang w:eastAsia="zh-CN"/>
                </w:rPr>
                <m:t>P</m:t>
              </m:r>
            </m:e>
            <m:sup>
              <m:r>
                <w:rPr>
                  <w:rFonts w:ascii="Cambria Math" w:hAnsi="Cambria Math"/>
                  <w:noProof/>
                  <w:sz w:val="24"/>
                  <w:lang w:eastAsia="zh-CN"/>
                </w:rPr>
                <m:t>2</m:t>
              </m:r>
            </m:sup>
          </m:sSup>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256</m:t>
              </m:r>
            </m:num>
            <m:den>
              <m:r>
                <w:rPr>
                  <w:rFonts w:ascii="Cambria Math" w:hAnsi="Cambria Math"/>
                  <w:noProof/>
                  <w:sz w:val="24"/>
                  <w:lang w:eastAsia="zh-CN"/>
                </w:rPr>
                <m:t>5</m:t>
              </m:r>
            </m:den>
          </m:f>
          <m:r>
            <w:rPr>
              <w:rFonts w:ascii="Cambria Math" w:hAnsi="Cambria Math"/>
              <w:noProof/>
              <w:sz w:val="24"/>
              <w:lang w:eastAsia="zh-CN"/>
            </w:rPr>
            <m:t xml:space="preserve"> P- </m:t>
          </m:r>
          <m:f>
            <m:fPr>
              <m:ctrlPr>
                <w:rPr>
                  <w:rFonts w:ascii="Cambria Math" w:hAnsi="Cambria Math"/>
                  <w:i/>
                  <w:noProof/>
                  <w:sz w:val="24"/>
                  <w:lang w:eastAsia="zh-CN"/>
                </w:rPr>
              </m:ctrlPr>
            </m:fPr>
            <m:num>
              <m:r>
                <w:rPr>
                  <w:rFonts w:ascii="Cambria Math" w:hAnsi="Cambria Math"/>
                  <w:noProof/>
                  <w:sz w:val="24"/>
                  <w:lang w:eastAsia="zh-CN"/>
                </w:rPr>
                <m:t>3702</m:t>
              </m:r>
            </m:num>
            <m:den>
              <m:r>
                <w:rPr>
                  <w:rFonts w:ascii="Cambria Math" w:hAnsi="Cambria Math"/>
                  <w:noProof/>
                  <w:sz w:val="24"/>
                  <w:lang w:eastAsia="zh-CN"/>
                </w:rPr>
                <m:t>5</m:t>
              </m:r>
            </m:den>
          </m:f>
        </m:oMath>
      </m:oMathPara>
    </w:p>
    <w:p w14:paraId="39780A7D" w14:textId="77777777" w:rsidR="003944D5" w:rsidRDefault="003944D5" w:rsidP="00BD4377">
      <w:pPr>
        <w:rPr>
          <w:noProof/>
          <w:sz w:val="24"/>
          <w:lang w:eastAsia="zh-CN"/>
        </w:rPr>
      </w:pPr>
    </w:p>
    <w:p w14:paraId="5A5DC346" w14:textId="2DB2E36C" w:rsidR="003944D5" w:rsidRPr="003944D5" w:rsidRDefault="003944D5" w:rsidP="00BD4377">
      <w:pPr>
        <w:rPr>
          <w:noProof/>
          <w:sz w:val="24"/>
          <w:lang w:eastAsia="zh-CN"/>
        </w:rPr>
      </w:pPr>
      <w:r>
        <w:rPr>
          <w:noProof/>
          <w:sz w:val="24"/>
          <w:lang w:eastAsia="zh-CN"/>
        </w:rPr>
        <w:t xml:space="preserve">This model approximaes the relationship between tire life and pressure for the given data. However, we must note that this is an approximation based on only three data points, and it might not perfectly fit all the data points in the table. </w:t>
      </w:r>
    </w:p>
    <w:p w14:paraId="6C7974B5" w14:textId="77777777" w:rsidR="003944D5" w:rsidRPr="00BD4377" w:rsidRDefault="003944D5" w:rsidP="00BD4377">
      <w:pPr>
        <w:rPr>
          <w:b/>
          <w:bCs/>
          <w:noProof/>
          <w:sz w:val="24"/>
          <w:lang w:eastAsia="zh-CN"/>
        </w:rPr>
      </w:pPr>
    </w:p>
    <w:p w14:paraId="046496B1" w14:textId="5B65BEA2" w:rsidR="00CB428E" w:rsidRDefault="000644F4" w:rsidP="0015679F">
      <w:pPr>
        <w:pStyle w:val="ListParagraph"/>
        <w:numPr>
          <w:ilvl w:val="1"/>
          <w:numId w:val="6"/>
        </w:numPr>
        <w:rPr>
          <w:b/>
          <w:bCs/>
          <w:noProof/>
          <w:sz w:val="24"/>
          <w:lang w:eastAsia="zh-CN"/>
        </w:rPr>
      </w:pPr>
      <w:r w:rsidRPr="00537B01">
        <w:rPr>
          <w:b/>
          <w:bCs/>
          <w:noProof/>
          <w:sz w:val="24"/>
          <w:lang w:eastAsia="zh-CN"/>
        </w:rPr>
        <w:t xml:space="preserve">Use the model to estimate </w:t>
      </w:r>
      <m:oMath>
        <m:f>
          <m:fPr>
            <m:ctrlPr>
              <w:rPr>
                <w:rFonts w:ascii="Cambria Math" w:hAnsi="Cambria Math"/>
                <w:b/>
                <w:bCs/>
                <w:i/>
                <w:noProof/>
                <w:sz w:val="24"/>
                <w:lang w:eastAsia="zh-CN"/>
              </w:rPr>
            </m:ctrlPr>
          </m:fPr>
          <m:num>
            <m:r>
              <m:rPr>
                <m:sty m:val="bi"/>
              </m:rPr>
              <w:rPr>
                <w:rFonts w:ascii="Cambria Math" w:hAnsi="Cambria Math"/>
                <w:noProof/>
                <w:sz w:val="24"/>
                <w:lang w:eastAsia="zh-CN"/>
              </w:rPr>
              <m:t>dL</m:t>
            </m:r>
          </m:num>
          <m:den>
            <m:r>
              <m:rPr>
                <m:sty m:val="bi"/>
              </m:rPr>
              <w:rPr>
                <w:rFonts w:ascii="Cambria Math" w:hAnsi="Cambria Math"/>
                <w:noProof/>
                <w:sz w:val="24"/>
                <w:lang w:eastAsia="zh-CN"/>
              </w:rPr>
              <m:t>dP</m:t>
            </m:r>
          </m:den>
        </m:f>
      </m:oMath>
      <w:r w:rsidR="00241A87" w:rsidRPr="00537B01">
        <w:rPr>
          <w:b/>
          <w:bCs/>
          <w:noProof/>
          <w:sz w:val="24"/>
          <w:lang w:eastAsia="zh-CN"/>
        </w:rPr>
        <w:t xml:space="preserve"> </w:t>
      </w:r>
      <w:r w:rsidRPr="00537B01">
        <w:rPr>
          <w:b/>
          <w:bCs/>
          <w:noProof/>
          <w:sz w:val="24"/>
          <w:lang w:eastAsia="zh-CN"/>
        </w:rPr>
        <w:t xml:space="preserve">when </w:t>
      </w:r>
      <w:r w:rsidRPr="00537B01">
        <w:rPr>
          <w:b/>
          <w:bCs/>
          <w:i/>
          <w:noProof/>
          <w:sz w:val="24"/>
          <w:lang w:eastAsia="zh-CN"/>
        </w:rPr>
        <w:t xml:space="preserve">P </w:t>
      </w:r>
      <w:r w:rsidR="00112A84" w:rsidRPr="00537B01">
        <w:rPr>
          <w:b/>
          <w:bCs/>
          <w:i/>
          <w:noProof/>
          <w:sz w:val="24"/>
          <w:lang w:eastAsia="zh-CN"/>
        </w:rPr>
        <w:t xml:space="preserve">= </w:t>
      </w:r>
      <w:r w:rsidRPr="00537B01">
        <w:rPr>
          <w:b/>
          <w:bCs/>
          <w:i/>
          <w:noProof/>
          <w:sz w:val="24"/>
          <w:lang w:eastAsia="zh-CN"/>
        </w:rPr>
        <w:t>30</w:t>
      </w:r>
      <w:r w:rsidRPr="00537B01">
        <w:rPr>
          <w:b/>
          <w:bCs/>
          <w:noProof/>
          <w:sz w:val="24"/>
          <w:lang w:eastAsia="zh-CN"/>
        </w:rPr>
        <w:t xml:space="preserve"> and when </w:t>
      </w:r>
      <w:r w:rsidR="00112A84" w:rsidRPr="00537B01">
        <w:rPr>
          <w:b/>
          <w:bCs/>
          <w:i/>
          <w:noProof/>
          <w:sz w:val="24"/>
          <w:lang w:eastAsia="zh-CN"/>
        </w:rPr>
        <w:t>p = 40</w:t>
      </w:r>
      <w:r w:rsidRPr="00537B01">
        <w:rPr>
          <w:b/>
          <w:bCs/>
          <w:noProof/>
          <w:sz w:val="24"/>
          <w:lang w:eastAsia="zh-CN"/>
        </w:rPr>
        <w:t>. What is the meaning of the derivative? What are the units? What is the significance of the signs of the derivatives?</w:t>
      </w:r>
    </w:p>
    <w:p w14:paraId="1683B3E0" w14:textId="77777777" w:rsidR="003944D5" w:rsidRDefault="003944D5" w:rsidP="003944D5">
      <w:pPr>
        <w:rPr>
          <w:b/>
          <w:bCs/>
          <w:noProof/>
          <w:sz w:val="24"/>
          <w:lang w:eastAsia="zh-CN"/>
        </w:rPr>
      </w:pPr>
    </w:p>
    <w:p w14:paraId="40C77D87" w14:textId="70D4A6BC" w:rsidR="003944D5" w:rsidRDefault="003944D5" w:rsidP="003944D5">
      <w:pPr>
        <w:rPr>
          <w:noProof/>
          <w:sz w:val="24"/>
          <w:lang w:eastAsia="zh-CN"/>
        </w:rPr>
      </w:pPr>
      <w:r>
        <w:rPr>
          <w:noProof/>
          <w:sz w:val="24"/>
          <w:lang w:eastAsia="zh-CN"/>
        </w:rPr>
        <w:lastRenderedPageBreak/>
        <w:t xml:space="preserve">The derivative of the tire life </w:t>
      </w:r>
      <m:oMath>
        <m:r>
          <w:rPr>
            <w:rFonts w:ascii="Cambria Math" w:hAnsi="Cambria Math"/>
            <w:noProof/>
            <w:sz w:val="24"/>
            <w:lang w:eastAsia="zh-CN"/>
          </w:rPr>
          <m:t>L</m:t>
        </m:r>
      </m:oMath>
      <w:r>
        <w:rPr>
          <w:noProof/>
          <w:sz w:val="24"/>
          <w:lang w:eastAsia="zh-CN"/>
        </w:rPr>
        <w:t xml:space="preserve"> with respect to pressure </w:t>
      </w:r>
      <m:oMath>
        <m:r>
          <w:rPr>
            <w:rFonts w:ascii="Cambria Math" w:hAnsi="Cambria Math"/>
            <w:noProof/>
            <w:sz w:val="24"/>
            <w:lang w:eastAsia="zh-CN"/>
          </w:rPr>
          <m:t>P,</m:t>
        </m:r>
      </m:oMath>
      <w:r>
        <w:rPr>
          <w:noProof/>
          <w:sz w:val="24"/>
          <w:lang w:eastAsia="zh-CN"/>
        </w:rPr>
        <w:t xml:space="preserve"> denoted </w:t>
      </w:r>
      <m:oMath>
        <m:f>
          <m:fPr>
            <m:ctrlPr>
              <w:rPr>
                <w:rFonts w:ascii="Cambria Math" w:hAnsi="Cambria Math"/>
                <w:i/>
                <w:noProof/>
                <w:sz w:val="24"/>
                <w:lang w:eastAsia="zh-CN"/>
              </w:rPr>
            </m:ctrlPr>
          </m:fPr>
          <m:num>
            <m:r>
              <w:rPr>
                <w:rFonts w:ascii="Cambria Math" w:hAnsi="Cambria Math"/>
                <w:noProof/>
                <w:sz w:val="24"/>
                <w:lang w:eastAsia="zh-CN"/>
              </w:rPr>
              <m:t>dL</m:t>
            </m:r>
          </m:num>
          <m:den>
            <m:r>
              <w:rPr>
                <w:rFonts w:ascii="Cambria Math" w:hAnsi="Cambria Math"/>
                <w:noProof/>
                <w:sz w:val="24"/>
                <w:lang w:eastAsia="zh-CN"/>
              </w:rPr>
              <m:t>dP</m:t>
            </m:r>
          </m:den>
        </m:f>
        <m:r>
          <w:rPr>
            <w:rFonts w:ascii="Cambria Math" w:hAnsi="Cambria Math"/>
            <w:noProof/>
            <w:sz w:val="24"/>
            <w:lang w:eastAsia="zh-CN"/>
          </w:rPr>
          <m:t xml:space="preserve">, </m:t>
        </m:r>
      </m:oMath>
      <w:r>
        <w:rPr>
          <w:noProof/>
          <w:sz w:val="24"/>
          <w:lang w:eastAsia="zh-CN"/>
        </w:rPr>
        <w:t>represents the rate of change of the tire life with respect to the pressure. It tells us how much the tire life changes for a small change in pressure.</w:t>
      </w:r>
    </w:p>
    <w:p w14:paraId="0460C661" w14:textId="77777777" w:rsidR="003944D5" w:rsidRDefault="003944D5" w:rsidP="003944D5">
      <w:pPr>
        <w:rPr>
          <w:noProof/>
          <w:sz w:val="24"/>
          <w:lang w:eastAsia="zh-CN"/>
        </w:rPr>
      </w:pPr>
    </w:p>
    <w:p w14:paraId="1C0755AE" w14:textId="4D04DE0D" w:rsidR="003944D5" w:rsidRDefault="003944D5" w:rsidP="003944D5">
      <w:pPr>
        <w:rPr>
          <w:noProof/>
          <w:sz w:val="24"/>
          <w:lang w:eastAsia="zh-CN"/>
        </w:rPr>
      </w:pPr>
      <w:r>
        <w:rPr>
          <w:noProof/>
          <w:sz w:val="24"/>
          <w:lang w:eastAsia="zh-CN"/>
        </w:rPr>
        <w:t xml:space="preserve">Let’s first find the expression for </w:t>
      </w:r>
      <m:oMath>
        <m:f>
          <m:fPr>
            <m:ctrlPr>
              <w:rPr>
                <w:rFonts w:ascii="Cambria Math" w:hAnsi="Cambria Math"/>
                <w:i/>
                <w:noProof/>
                <w:sz w:val="24"/>
                <w:lang w:eastAsia="zh-CN"/>
              </w:rPr>
            </m:ctrlPr>
          </m:fPr>
          <m:num>
            <m:r>
              <w:rPr>
                <w:rFonts w:ascii="Cambria Math" w:hAnsi="Cambria Math"/>
                <w:noProof/>
                <w:sz w:val="24"/>
                <w:lang w:eastAsia="zh-CN"/>
              </w:rPr>
              <m:t>dL</m:t>
            </m:r>
          </m:num>
          <m:den>
            <m:r>
              <w:rPr>
                <w:rFonts w:ascii="Cambria Math" w:hAnsi="Cambria Math"/>
                <w:noProof/>
                <w:sz w:val="24"/>
                <w:lang w:eastAsia="zh-CN"/>
              </w:rPr>
              <m:t>dP</m:t>
            </m:r>
          </m:den>
        </m:f>
      </m:oMath>
      <w:r>
        <w:rPr>
          <w:noProof/>
          <w:sz w:val="24"/>
          <w:lang w:eastAsia="zh-CN"/>
        </w:rPr>
        <w:t xml:space="preserve"> using the quadratic model:</w:t>
      </w:r>
    </w:p>
    <w:p w14:paraId="5354FD90" w14:textId="77777777" w:rsidR="003944D5" w:rsidRDefault="003944D5" w:rsidP="003944D5">
      <w:pPr>
        <w:rPr>
          <w:noProof/>
          <w:sz w:val="24"/>
          <w:lang w:eastAsia="zh-CN"/>
        </w:rPr>
      </w:pPr>
    </w:p>
    <w:p w14:paraId="18CD0CC6" w14:textId="77777777" w:rsidR="003944D5" w:rsidRPr="003944D5" w:rsidRDefault="003944D5" w:rsidP="003944D5">
      <w:pPr>
        <w:rPr>
          <w:noProof/>
          <w:sz w:val="24"/>
          <w:lang w:eastAsia="zh-CN"/>
        </w:rPr>
      </w:pPr>
      <m:oMathPara>
        <m:oMath>
          <m:r>
            <w:rPr>
              <w:rFonts w:ascii="Cambria Math" w:hAnsi="Cambria Math"/>
              <w:noProof/>
              <w:sz w:val="24"/>
              <w:lang w:eastAsia="zh-CN"/>
            </w:rPr>
            <m:t>L(P)= -</m:t>
          </m:r>
          <m:f>
            <m:fPr>
              <m:ctrlPr>
                <w:rPr>
                  <w:rFonts w:ascii="Cambria Math" w:hAnsi="Cambria Math"/>
                  <w:i/>
                  <w:noProof/>
                  <w:sz w:val="24"/>
                  <w:lang w:eastAsia="zh-CN"/>
                </w:rPr>
              </m:ctrlPr>
            </m:fPr>
            <m:num>
              <m:r>
                <w:rPr>
                  <w:rFonts w:ascii="Cambria Math" w:hAnsi="Cambria Math"/>
                  <w:noProof/>
                  <w:sz w:val="24"/>
                  <w:lang w:eastAsia="zh-CN"/>
                </w:rPr>
                <m:t>4</m:t>
              </m:r>
            </m:num>
            <m:den>
              <m:r>
                <w:rPr>
                  <w:rFonts w:ascii="Cambria Math" w:hAnsi="Cambria Math"/>
                  <w:noProof/>
                  <w:sz w:val="24"/>
                  <w:lang w:eastAsia="zh-CN"/>
                </w:rPr>
                <m:t>5</m:t>
              </m:r>
            </m:den>
          </m:f>
          <m:sSup>
            <m:sSupPr>
              <m:ctrlPr>
                <w:rPr>
                  <w:rFonts w:ascii="Cambria Math" w:hAnsi="Cambria Math"/>
                  <w:i/>
                  <w:noProof/>
                  <w:sz w:val="24"/>
                  <w:lang w:eastAsia="zh-CN"/>
                </w:rPr>
              </m:ctrlPr>
            </m:sSupPr>
            <m:e>
              <m:r>
                <w:rPr>
                  <w:rFonts w:ascii="Cambria Math" w:hAnsi="Cambria Math"/>
                  <w:noProof/>
                  <w:sz w:val="24"/>
                  <w:lang w:eastAsia="zh-CN"/>
                </w:rPr>
                <m:t>P</m:t>
              </m:r>
            </m:e>
            <m:sup>
              <m:r>
                <w:rPr>
                  <w:rFonts w:ascii="Cambria Math" w:hAnsi="Cambria Math"/>
                  <w:noProof/>
                  <w:sz w:val="24"/>
                  <w:lang w:eastAsia="zh-CN"/>
                </w:rPr>
                <m:t>2</m:t>
              </m:r>
            </m:sup>
          </m:sSup>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256</m:t>
              </m:r>
            </m:num>
            <m:den>
              <m:r>
                <w:rPr>
                  <w:rFonts w:ascii="Cambria Math" w:hAnsi="Cambria Math"/>
                  <w:noProof/>
                  <w:sz w:val="24"/>
                  <w:lang w:eastAsia="zh-CN"/>
                </w:rPr>
                <m:t>5</m:t>
              </m:r>
            </m:den>
          </m:f>
          <m:r>
            <w:rPr>
              <w:rFonts w:ascii="Cambria Math" w:hAnsi="Cambria Math"/>
              <w:noProof/>
              <w:sz w:val="24"/>
              <w:lang w:eastAsia="zh-CN"/>
            </w:rPr>
            <m:t xml:space="preserve"> P- </m:t>
          </m:r>
          <m:f>
            <m:fPr>
              <m:ctrlPr>
                <w:rPr>
                  <w:rFonts w:ascii="Cambria Math" w:hAnsi="Cambria Math"/>
                  <w:i/>
                  <w:noProof/>
                  <w:sz w:val="24"/>
                  <w:lang w:eastAsia="zh-CN"/>
                </w:rPr>
              </m:ctrlPr>
            </m:fPr>
            <m:num>
              <m:r>
                <w:rPr>
                  <w:rFonts w:ascii="Cambria Math" w:hAnsi="Cambria Math"/>
                  <w:noProof/>
                  <w:sz w:val="24"/>
                  <w:lang w:eastAsia="zh-CN"/>
                </w:rPr>
                <m:t>3702</m:t>
              </m:r>
            </m:num>
            <m:den>
              <m:r>
                <w:rPr>
                  <w:rFonts w:ascii="Cambria Math" w:hAnsi="Cambria Math"/>
                  <w:noProof/>
                  <w:sz w:val="24"/>
                  <w:lang w:eastAsia="zh-CN"/>
                </w:rPr>
                <m:t>5</m:t>
              </m:r>
            </m:den>
          </m:f>
        </m:oMath>
      </m:oMathPara>
    </w:p>
    <w:p w14:paraId="03F61320" w14:textId="77777777" w:rsidR="003944D5" w:rsidRDefault="003944D5" w:rsidP="003944D5">
      <w:pPr>
        <w:rPr>
          <w:noProof/>
          <w:sz w:val="24"/>
          <w:lang w:eastAsia="zh-CN"/>
        </w:rPr>
      </w:pPr>
    </w:p>
    <w:p w14:paraId="13610BDA" w14:textId="35B977F6" w:rsidR="003944D5" w:rsidRPr="003944D5" w:rsidRDefault="003944D5" w:rsidP="003944D5">
      <w:pPr>
        <w:rPr>
          <w:noProof/>
          <w:sz w:val="24"/>
          <w:lang w:eastAsia="zh-CN"/>
        </w:rPr>
      </w:pPr>
      <w:r>
        <w:rPr>
          <w:noProof/>
          <w:sz w:val="24"/>
          <w:lang w:eastAsia="zh-CN"/>
        </w:rPr>
        <w:t xml:space="preserve">Then, we will evaluate this derivative at </w:t>
      </w:r>
      <m:oMath>
        <m:r>
          <w:rPr>
            <w:rFonts w:ascii="Cambria Math" w:hAnsi="Cambria Math"/>
            <w:noProof/>
            <w:sz w:val="24"/>
            <w:lang w:eastAsia="zh-CN"/>
          </w:rPr>
          <m:t>P=30, and P=40:</m:t>
        </m:r>
      </m:oMath>
    </w:p>
    <w:p w14:paraId="3508E643" w14:textId="77777777" w:rsidR="003944D5" w:rsidRDefault="003944D5" w:rsidP="003944D5">
      <w:pPr>
        <w:rPr>
          <w:noProof/>
          <w:sz w:val="24"/>
          <w:lang w:eastAsia="zh-CN"/>
        </w:rPr>
      </w:pPr>
    </w:p>
    <w:p w14:paraId="26B27FB6" w14:textId="3DD08587" w:rsidR="003944D5" w:rsidRDefault="003944D5" w:rsidP="003944D5">
      <w:pPr>
        <w:rPr>
          <w:b/>
          <w:bCs/>
          <w:noProof/>
          <w:sz w:val="24"/>
          <w:u w:val="single"/>
          <w:lang w:eastAsia="zh-CN"/>
        </w:rPr>
      </w:pPr>
      <w:r w:rsidRPr="003944D5">
        <w:rPr>
          <w:b/>
          <w:bCs/>
          <w:noProof/>
          <w:sz w:val="24"/>
          <w:u w:val="single"/>
          <w:lang w:eastAsia="zh-CN"/>
        </w:rPr>
        <w:t>Meaning of the Derivative:</w:t>
      </w:r>
    </w:p>
    <w:p w14:paraId="16731100" w14:textId="77777777" w:rsidR="003944D5" w:rsidRDefault="003944D5" w:rsidP="003944D5">
      <w:pPr>
        <w:rPr>
          <w:b/>
          <w:bCs/>
          <w:noProof/>
          <w:sz w:val="24"/>
          <w:u w:val="single"/>
          <w:lang w:eastAsia="zh-CN"/>
        </w:rPr>
      </w:pPr>
    </w:p>
    <w:p w14:paraId="138701C1" w14:textId="0ADC919E" w:rsidR="003944D5" w:rsidRDefault="00610871" w:rsidP="003944D5">
      <w:pPr>
        <w:rPr>
          <w:noProof/>
          <w:sz w:val="24"/>
          <w:lang w:eastAsia="zh-CN"/>
        </w:rPr>
      </w:pPr>
      <w:r w:rsidRPr="00610871">
        <w:rPr>
          <w:b/>
          <w:bCs/>
          <w:noProof/>
          <w:sz w:val="24"/>
          <w:lang w:eastAsia="zh-CN"/>
        </w:rPr>
        <w:t xml:space="preserve">Positive Value: </w:t>
      </w:r>
      <w:r>
        <w:rPr>
          <w:noProof/>
          <w:sz w:val="24"/>
          <w:lang w:eastAsia="zh-CN"/>
        </w:rPr>
        <w:t>If the derivative is positive, it means that as the pressure increases, the tire life also increases.</w:t>
      </w:r>
    </w:p>
    <w:p w14:paraId="6BE89026" w14:textId="0E0853B5" w:rsidR="00610871" w:rsidRDefault="00610871" w:rsidP="003944D5">
      <w:pPr>
        <w:rPr>
          <w:noProof/>
          <w:sz w:val="24"/>
          <w:lang w:eastAsia="zh-CN"/>
        </w:rPr>
      </w:pPr>
    </w:p>
    <w:p w14:paraId="7ACEC2A9" w14:textId="75AC23DE" w:rsidR="00610871" w:rsidRDefault="00610871" w:rsidP="003944D5">
      <w:pPr>
        <w:rPr>
          <w:noProof/>
          <w:sz w:val="24"/>
          <w:lang w:eastAsia="zh-CN"/>
        </w:rPr>
      </w:pPr>
      <w:r>
        <w:rPr>
          <w:b/>
          <w:bCs/>
          <w:noProof/>
          <w:sz w:val="24"/>
          <w:lang w:eastAsia="zh-CN"/>
        </w:rPr>
        <w:t xml:space="preserve">Negative Value: </w:t>
      </w:r>
      <w:r>
        <w:rPr>
          <w:noProof/>
          <w:sz w:val="24"/>
          <w:lang w:eastAsia="zh-CN"/>
        </w:rPr>
        <w:t>If the derivative is negative, it means that as the pressure increases, the tire life decreases.</w:t>
      </w:r>
    </w:p>
    <w:p w14:paraId="6D32CD0C" w14:textId="77777777" w:rsidR="00610871" w:rsidRDefault="00610871" w:rsidP="003944D5">
      <w:pPr>
        <w:rPr>
          <w:noProof/>
          <w:sz w:val="24"/>
          <w:lang w:eastAsia="zh-CN"/>
        </w:rPr>
      </w:pPr>
    </w:p>
    <w:p w14:paraId="5120ACD7" w14:textId="46DCE425" w:rsidR="00610871" w:rsidRDefault="00610871" w:rsidP="003944D5">
      <w:pPr>
        <w:rPr>
          <w:b/>
          <w:bCs/>
          <w:noProof/>
          <w:sz w:val="24"/>
          <w:u w:val="single"/>
          <w:lang w:eastAsia="zh-CN"/>
        </w:rPr>
      </w:pPr>
      <w:r>
        <w:rPr>
          <w:b/>
          <w:bCs/>
          <w:noProof/>
          <w:sz w:val="24"/>
          <w:u w:val="single"/>
          <w:lang w:eastAsia="zh-CN"/>
        </w:rPr>
        <w:t>Units of the Derivative:</w:t>
      </w:r>
    </w:p>
    <w:p w14:paraId="7D1D4CA1" w14:textId="77777777" w:rsidR="00610871" w:rsidRDefault="00610871" w:rsidP="003944D5">
      <w:pPr>
        <w:rPr>
          <w:b/>
          <w:bCs/>
          <w:noProof/>
          <w:sz w:val="24"/>
          <w:u w:val="single"/>
          <w:lang w:eastAsia="zh-CN"/>
        </w:rPr>
      </w:pPr>
    </w:p>
    <w:p w14:paraId="0BFC3E6A" w14:textId="59B89043" w:rsidR="00610871" w:rsidRDefault="00610871" w:rsidP="003944D5">
      <w:pPr>
        <w:rPr>
          <w:noProof/>
          <w:sz w:val="24"/>
          <w:lang w:eastAsia="zh-CN"/>
        </w:rPr>
      </w:pPr>
      <w:r>
        <w:rPr>
          <w:noProof/>
          <w:sz w:val="24"/>
          <w:lang w:eastAsia="zh-CN"/>
        </w:rPr>
        <w:t>The units of the derivative will be the units of tire life (thousands of miles) divided by the units of pressure (</w:t>
      </w:r>
      <m:oMath>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m:t>
        </m:r>
      </m:oMath>
      <w:r>
        <w:rPr>
          <w:noProof/>
          <w:sz w:val="24"/>
          <w:lang w:eastAsia="zh-CN"/>
        </w:rPr>
        <w:t xml:space="preserve">, so the units are thousnads of miles per </w:t>
      </w:r>
      <m:oMath>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oMath>
      <w:r>
        <w:rPr>
          <w:noProof/>
          <w:sz w:val="24"/>
          <w:lang w:eastAsia="zh-CN"/>
        </w:rPr>
        <w:t>.</w:t>
      </w:r>
    </w:p>
    <w:p w14:paraId="7C479C73" w14:textId="77777777" w:rsidR="00610871" w:rsidRDefault="00610871" w:rsidP="003944D5">
      <w:pPr>
        <w:rPr>
          <w:noProof/>
          <w:sz w:val="24"/>
          <w:lang w:eastAsia="zh-CN"/>
        </w:rPr>
      </w:pPr>
    </w:p>
    <w:p w14:paraId="46A62D54" w14:textId="3C188DB2" w:rsidR="00610871" w:rsidRDefault="00610871" w:rsidP="003944D5">
      <w:pPr>
        <w:rPr>
          <w:noProof/>
          <w:sz w:val="24"/>
          <w:lang w:eastAsia="zh-CN"/>
        </w:rPr>
      </w:pPr>
      <w:r>
        <w:rPr>
          <w:noProof/>
          <w:sz w:val="24"/>
          <w:lang w:eastAsia="zh-CN"/>
        </w:rPr>
        <w:t xml:space="preserve">The derivatives of tire life </w:t>
      </w:r>
      <m:oMath>
        <m:r>
          <w:rPr>
            <w:rFonts w:ascii="Cambria Math" w:hAnsi="Cambria Math"/>
            <w:noProof/>
            <w:sz w:val="24"/>
            <w:lang w:eastAsia="zh-CN"/>
          </w:rPr>
          <m:t xml:space="preserve">L </m:t>
        </m:r>
      </m:oMath>
      <w:r>
        <w:rPr>
          <w:noProof/>
          <w:sz w:val="24"/>
          <w:lang w:eastAsia="zh-CN"/>
        </w:rPr>
        <w:t xml:space="preserve">with respect to pressure </w:t>
      </w:r>
      <m:oMath>
        <m:r>
          <w:rPr>
            <w:rFonts w:ascii="Cambria Math" w:hAnsi="Cambria Math"/>
            <w:noProof/>
            <w:sz w:val="24"/>
            <w:lang w:eastAsia="zh-CN"/>
          </w:rPr>
          <m:t>P</m:t>
        </m:r>
      </m:oMath>
      <w:r>
        <w:rPr>
          <w:noProof/>
          <w:sz w:val="24"/>
          <w:lang w:eastAsia="zh-CN"/>
        </w:rPr>
        <w:t xml:space="preserve"> at the given points are:</w:t>
      </w:r>
    </w:p>
    <w:p w14:paraId="5663E4B1" w14:textId="77777777" w:rsidR="00610871" w:rsidRDefault="00610871" w:rsidP="003944D5">
      <w:pPr>
        <w:rPr>
          <w:noProof/>
          <w:sz w:val="24"/>
          <w:lang w:eastAsia="zh-CN"/>
        </w:rPr>
      </w:pPr>
    </w:p>
    <w:p w14:paraId="627B1913" w14:textId="0A15ECFC" w:rsidR="00610871" w:rsidRPr="00610871" w:rsidRDefault="00610871" w:rsidP="00610871">
      <w:pPr>
        <w:pStyle w:val="ListParagraph"/>
        <w:numPr>
          <w:ilvl w:val="0"/>
          <w:numId w:val="9"/>
        </w:numPr>
        <w:rPr>
          <w:noProof/>
          <w:sz w:val="24"/>
          <w:lang w:eastAsia="zh-CN"/>
        </w:rPr>
      </w:pPr>
      <w:r>
        <w:rPr>
          <w:noProof/>
          <w:sz w:val="24"/>
          <w:lang w:eastAsia="zh-CN"/>
        </w:rPr>
        <w:t xml:space="preserve">At </w:t>
      </w:r>
      <m:oMath>
        <m:r>
          <w:rPr>
            <w:rFonts w:ascii="Cambria Math" w:hAnsi="Cambria Math"/>
            <w:noProof/>
            <w:sz w:val="24"/>
            <w:lang w:eastAsia="zh-CN"/>
          </w:rPr>
          <m:t>P=30</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 xml:space="preserve"> : </m:t>
        </m:r>
        <m:f>
          <m:fPr>
            <m:ctrlPr>
              <w:rPr>
                <w:rFonts w:ascii="Cambria Math" w:hAnsi="Cambria Math"/>
                <w:i/>
                <w:noProof/>
                <w:sz w:val="24"/>
                <w:lang w:eastAsia="zh-CN"/>
              </w:rPr>
            </m:ctrlPr>
          </m:fPr>
          <m:num>
            <m:r>
              <w:rPr>
                <w:rFonts w:ascii="Cambria Math" w:hAnsi="Cambria Math"/>
                <w:noProof/>
                <w:sz w:val="24"/>
                <w:lang w:eastAsia="zh-CN"/>
              </w:rPr>
              <m:t>dL</m:t>
            </m:r>
          </m:num>
          <m:den>
            <m:r>
              <w:rPr>
                <w:rFonts w:ascii="Cambria Math" w:hAnsi="Cambria Math"/>
                <w:noProof/>
                <w:sz w:val="24"/>
                <w:lang w:eastAsia="zh-CN"/>
              </w:rPr>
              <m:t>dP</m:t>
            </m:r>
          </m:den>
        </m:f>
        <m:r>
          <w:rPr>
            <w:rFonts w:ascii="Cambria Math" w:hAnsi="Cambria Math"/>
            <w:noProof/>
            <w:sz w:val="24"/>
            <w:lang w:eastAsia="zh-CN"/>
          </w:rPr>
          <m:t xml:space="preserve">= </m:t>
        </m:r>
        <m:f>
          <m:fPr>
            <m:ctrlPr>
              <w:rPr>
                <w:rFonts w:ascii="Cambria Math" w:hAnsi="Cambria Math"/>
                <w:i/>
                <w:noProof/>
                <w:sz w:val="24"/>
                <w:lang w:eastAsia="zh-CN"/>
              </w:rPr>
            </m:ctrlPr>
          </m:fPr>
          <m:num>
            <m:r>
              <w:rPr>
                <w:rFonts w:ascii="Cambria Math" w:hAnsi="Cambria Math"/>
                <w:noProof/>
                <w:sz w:val="24"/>
                <w:lang w:eastAsia="zh-CN"/>
              </w:rPr>
              <m:t>16</m:t>
            </m:r>
          </m:num>
          <m:den>
            <m:r>
              <w:rPr>
                <w:rFonts w:ascii="Cambria Math" w:hAnsi="Cambria Math"/>
                <w:noProof/>
                <w:sz w:val="24"/>
                <w:lang w:eastAsia="zh-CN"/>
              </w:rPr>
              <m:t>5</m:t>
            </m:r>
          </m:den>
        </m:f>
        <m:r>
          <w:rPr>
            <w:rFonts w:ascii="Cambria Math" w:hAnsi="Cambria Math"/>
            <w:noProof/>
            <w:sz w:val="24"/>
            <w:lang w:eastAsia="zh-CN"/>
          </w:rPr>
          <m:t xml:space="preserve"> thousands of miles per </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 xml:space="preserve"> </m:t>
        </m:r>
      </m:oMath>
    </w:p>
    <w:p w14:paraId="38E7FD07" w14:textId="014C1608" w:rsidR="00610871" w:rsidRPr="00610871" w:rsidRDefault="00610871" w:rsidP="00610871">
      <w:pPr>
        <w:pStyle w:val="ListParagraph"/>
        <w:numPr>
          <w:ilvl w:val="0"/>
          <w:numId w:val="9"/>
        </w:numPr>
        <w:rPr>
          <w:noProof/>
          <w:sz w:val="24"/>
          <w:lang w:eastAsia="zh-CN"/>
        </w:rPr>
      </w:pPr>
      <w:r>
        <w:rPr>
          <w:noProof/>
          <w:sz w:val="24"/>
          <w:lang w:eastAsia="zh-CN"/>
        </w:rPr>
        <w:t xml:space="preserve">At </w:t>
      </w:r>
      <m:oMath>
        <m:r>
          <w:rPr>
            <w:rFonts w:ascii="Cambria Math" w:hAnsi="Cambria Math"/>
            <w:noProof/>
            <w:sz w:val="24"/>
            <w:lang w:eastAsia="zh-CN"/>
          </w:rPr>
          <m:t>P= 4</m:t>
        </m:r>
        <m:r>
          <w:rPr>
            <w:rFonts w:ascii="Cambria Math" w:hAnsi="Cambria Math"/>
            <w:noProof/>
            <w:sz w:val="24"/>
            <w:lang w:eastAsia="zh-CN"/>
          </w:rPr>
          <m:t>0</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 xml:space="preserve"> : </m:t>
        </m:r>
        <m:f>
          <m:fPr>
            <m:ctrlPr>
              <w:rPr>
                <w:rFonts w:ascii="Cambria Math" w:hAnsi="Cambria Math"/>
                <w:i/>
                <w:noProof/>
                <w:sz w:val="24"/>
                <w:lang w:eastAsia="zh-CN"/>
              </w:rPr>
            </m:ctrlPr>
          </m:fPr>
          <m:num>
            <m:r>
              <w:rPr>
                <w:rFonts w:ascii="Cambria Math" w:hAnsi="Cambria Math"/>
                <w:noProof/>
                <w:sz w:val="24"/>
                <w:lang w:eastAsia="zh-CN"/>
              </w:rPr>
              <m:t>dL</m:t>
            </m:r>
          </m:num>
          <m:den>
            <m:r>
              <w:rPr>
                <w:rFonts w:ascii="Cambria Math" w:hAnsi="Cambria Math"/>
                <w:noProof/>
                <w:sz w:val="24"/>
                <w:lang w:eastAsia="zh-CN"/>
              </w:rPr>
              <m:t>dP</m:t>
            </m:r>
          </m:den>
        </m:f>
        <m:r>
          <w:rPr>
            <w:rFonts w:ascii="Cambria Math" w:hAnsi="Cambria Math"/>
            <w:noProof/>
            <w:sz w:val="24"/>
            <w:lang w:eastAsia="zh-CN"/>
          </w:rPr>
          <m:t xml:space="preserve">= </m:t>
        </m:r>
        <m:r>
          <w:rPr>
            <w:rFonts w:ascii="Cambria Math" w:hAnsi="Cambria Math"/>
            <w:noProof/>
            <w:sz w:val="24"/>
            <w:lang w:eastAsia="zh-CN"/>
          </w:rPr>
          <m:t>-</m:t>
        </m:r>
        <m:f>
          <m:fPr>
            <m:ctrlPr>
              <w:rPr>
                <w:rFonts w:ascii="Cambria Math" w:hAnsi="Cambria Math"/>
                <w:i/>
                <w:noProof/>
                <w:sz w:val="24"/>
                <w:lang w:eastAsia="zh-CN"/>
              </w:rPr>
            </m:ctrlPr>
          </m:fPr>
          <m:num>
            <m:r>
              <w:rPr>
                <w:rFonts w:ascii="Cambria Math" w:hAnsi="Cambria Math"/>
                <w:noProof/>
                <w:sz w:val="24"/>
                <w:lang w:eastAsia="zh-CN"/>
              </w:rPr>
              <m:t>64</m:t>
            </m:r>
          </m:num>
          <m:den>
            <m:r>
              <w:rPr>
                <w:rFonts w:ascii="Cambria Math" w:hAnsi="Cambria Math"/>
                <w:noProof/>
                <w:sz w:val="24"/>
                <w:lang w:eastAsia="zh-CN"/>
              </w:rPr>
              <m:t>5</m:t>
            </m:r>
          </m:den>
        </m:f>
        <m:r>
          <w:rPr>
            <w:rFonts w:ascii="Cambria Math" w:hAnsi="Cambria Math"/>
            <w:noProof/>
            <w:sz w:val="24"/>
            <w:lang w:eastAsia="zh-CN"/>
          </w:rPr>
          <m:t xml:space="preserve"> thousands of miles per </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 xml:space="preserve"> </m:t>
        </m:r>
      </m:oMath>
    </w:p>
    <w:p w14:paraId="25969607" w14:textId="36E2B947" w:rsidR="00610871" w:rsidRDefault="00610871" w:rsidP="00610871">
      <w:pPr>
        <w:rPr>
          <w:noProof/>
          <w:sz w:val="24"/>
          <w:lang w:eastAsia="zh-CN"/>
        </w:rPr>
      </w:pPr>
    </w:p>
    <w:p w14:paraId="62368F7B" w14:textId="6B9C7E98" w:rsidR="00610871" w:rsidRDefault="00610871" w:rsidP="00610871">
      <w:pPr>
        <w:rPr>
          <w:b/>
          <w:bCs/>
          <w:noProof/>
          <w:sz w:val="24"/>
          <w:u w:val="single"/>
          <w:lang w:eastAsia="zh-CN"/>
        </w:rPr>
      </w:pPr>
      <w:r>
        <w:rPr>
          <w:b/>
          <w:bCs/>
          <w:noProof/>
          <w:sz w:val="24"/>
          <w:u w:val="single"/>
          <w:lang w:eastAsia="zh-CN"/>
        </w:rPr>
        <w:t>Meaning and Significance of the Derivatives:</w:t>
      </w:r>
    </w:p>
    <w:p w14:paraId="4F549C5D" w14:textId="77777777" w:rsidR="00610871" w:rsidRDefault="00610871" w:rsidP="00610871">
      <w:pPr>
        <w:rPr>
          <w:b/>
          <w:bCs/>
          <w:noProof/>
          <w:sz w:val="24"/>
          <w:u w:val="single"/>
          <w:lang w:eastAsia="zh-CN"/>
        </w:rPr>
      </w:pPr>
    </w:p>
    <w:p w14:paraId="127E4ABB" w14:textId="7E3269DC" w:rsidR="00610871" w:rsidRDefault="00610871" w:rsidP="00610871">
      <w:pPr>
        <w:pStyle w:val="ListParagraph"/>
        <w:numPr>
          <w:ilvl w:val="0"/>
          <w:numId w:val="9"/>
        </w:numPr>
        <w:rPr>
          <w:noProof/>
          <w:sz w:val="24"/>
          <w:lang w:eastAsia="zh-CN"/>
        </w:rPr>
      </w:pPr>
      <w:r>
        <w:rPr>
          <w:noProof/>
          <w:sz w:val="24"/>
          <w:lang w:eastAsia="zh-CN"/>
        </w:rPr>
        <w:t xml:space="preserve">At </w:t>
      </w:r>
      <m:oMath>
        <m:r>
          <w:rPr>
            <w:rFonts w:ascii="Cambria Math" w:hAnsi="Cambria Math"/>
            <w:noProof/>
            <w:sz w:val="24"/>
            <w:lang w:eastAsia="zh-CN"/>
          </w:rPr>
          <m:t>P=30</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oMath>
      <w:r>
        <w:rPr>
          <w:noProof/>
          <w:sz w:val="24"/>
          <w:lang w:eastAsia="zh-CN"/>
        </w:rPr>
        <w:t xml:space="preserve"> , the positive derivative indicates that an increase in pressure would lead to an increase in tire life. </w:t>
      </w:r>
    </w:p>
    <w:p w14:paraId="6FEADA99" w14:textId="367D55A9" w:rsidR="00610871" w:rsidRDefault="00610871" w:rsidP="00610871">
      <w:pPr>
        <w:pStyle w:val="ListParagraph"/>
        <w:numPr>
          <w:ilvl w:val="0"/>
          <w:numId w:val="9"/>
        </w:numPr>
        <w:rPr>
          <w:noProof/>
          <w:sz w:val="24"/>
          <w:lang w:eastAsia="zh-CN"/>
        </w:rPr>
      </w:pPr>
      <m:oMath>
        <m:r>
          <w:rPr>
            <w:rFonts w:ascii="Cambria Math" w:hAnsi="Cambria Math"/>
            <w:noProof/>
            <w:sz w:val="24"/>
            <w:lang w:eastAsia="zh-CN"/>
          </w:rPr>
          <m:t>P=</m:t>
        </m:r>
        <m:r>
          <w:rPr>
            <w:rFonts w:ascii="Cambria Math" w:hAnsi="Cambria Math"/>
            <w:noProof/>
            <w:sz w:val="24"/>
            <w:lang w:eastAsia="zh-CN"/>
          </w:rPr>
          <m:t>4</m:t>
        </m:r>
        <m:r>
          <w:rPr>
            <w:rFonts w:ascii="Cambria Math" w:hAnsi="Cambria Math"/>
            <w:noProof/>
            <w:sz w:val="24"/>
            <w:lang w:eastAsia="zh-CN"/>
          </w:rPr>
          <m:t>0</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oMath>
      <w:r>
        <w:rPr>
          <w:noProof/>
          <w:sz w:val="24"/>
          <w:lang w:eastAsia="zh-CN"/>
        </w:rPr>
        <w:t xml:space="preserve"> , the negative derivative indicates that an increase in pressure would lead to a decrease in tire life.</w:t>
      </w:r>
    </w:p>
    <w:p w14:paraId="186D0A9E" w14:textId="77777777" w:rsidR="00610871" w:rsidRDefault="00610871" w:rsidP="00610871">
      <w:pPr>
        <w:rPr>
          <w:sz w:val="24"/>
          <w:lang w:eastAsia="zh-CN"/>
        </w:rPr>
      </w:pPr>
    </w:p>
    <w:p w14:paraId="2BB6C592" w14:textId="384AA441" w:rsidR="00610871" w:rsidRPr="00610871" w:rsidRDefault="00610871" w:rsidP="00610871">
      <w:pPr>
        <w:rPr>
          <w:noProof/>
          <w:sz w:val="24"/>
          <w:lang w:eastAsia="zh-CN"/>
        </w:rPr>
      </w:pPr>
      <w:r>
        <w:rPr>
          <w:sz w:val="24"/>
          <w:lang w:eastAsia="zh-CN"/>
        </w:rPr>
        <w:t xml:space="preserve">These derivatives highlight the sensitivity of tire life to changes in pressure and can guide decisions about optimal tire inflation. If the pressure is too low (around </w:t>
      </w:r>
      <m:oMath>
        <m:r>
          <w:rPr>
            <w:rFonts w:ascii="Cambria Math" w:hAnsi="Cambria Math"/>
            <w:noProof/>
            <w:sz w:val="24"/>
            <w:lang w:eastAsia="zh-CN"/>
          </w:rPr>
          <m:t>30</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m:t>
        </m:r>
      </m:oMath>
      <w:r>
        <w:rPr>
          <w:sz w:val="24"/>
          <w:lang w:eastAsia="zh-CN"/>
        </w:rPr>
        <w:t xml:space="preserve">, increasing it can prolong the tire life, while if the pressure is too high (around </w:t>
      </w:r>
      <m:oMath>
        <m:r>
          <w:rPr>
            <w:rFonts w:ascii="Cambria Math" w:hAnsi="Cambria Math"/>
            <w:noProof/>
            <w:sz w:val="24"/>
            <w:lang w:eastAsia="zh-CN"/>
          </w:rPr>
          <m:t>40</m:t>
        </m:r>
        <m:f>
          <m:fPr>
            <m:type m:val="skw"/>
            <m:ctrlPr>
              <w:rPr>
                <w:rFonts w:ascii="Cambria Math" w:hAnsi="Cambria Math"/>
                <w:i/>
                <w:noProof/>
                <w:sz w:val="24"/>
                <w:lang w:eastAsia="zh-CN"/>
              </w:rPr>
            </m:ctrlPr>
          </m:fPr>
          <m:num>
            <m:r>
              <w:rPr>
                <w:rFonts w:ascii="Cambria Math" w:hAnsi="Cambria Math"/>
                <w:noProof/>
                <w:sz w:val="24"/>
                <w:lang w:eastAsia="zh-CN"/>
              </w:rPr>
              <m:t>lb</m:t>
            </m:r>
          </m:num>
          <m:den>
            <m:sSup>
              <m:sSupPr>
                <m:ctrlPr>
                  <w:rPr>
                    <w:rFonts w:ascii="Cambria Math" w:hAnsi="Cambria Math"/>
                    <w:i/>
                    <w:noProof/>
                    <w:sz w:val="24"/>
                    <w:lang w:eastAsia="zh-CN"/>
                  </w:rPr>
                </m:ctrlPr>
              </m:sSupPr>
              <m:e>
                <m:r>
                  <w:rPr>
                    <w:rFonts w:ascii="Cambria Math" w:hAnsi="Cambria Math"/>
                    <w:noProof/>
                    <w:sz w:val="24"/>
                    <w:lang w:eastAsia="zh-CN"/>
                  </w:rPr>
                  <m:t>in</m:t>
                </m:r>
              </m:e>
              <m:sup>
                <m:r>
                  <w:rPr>
                    <w:rFonts w:ascii="Cambria Math" w:hAnsi="Cambria Math"/>
                    <w:noProof/>
                    <w:sz w:val="24"/>
                    <w:lang w:eastAsia="zh-CN"/>
                  </w:rPr>
                  <m:t>2</m:t>
                </m:r>
              </m:sup>
            </m:sSup>
          </m:den>
        </m:f>
        <m:r>
          <w:rPr>
            <w:rFonts w:ascii="Cambria Math" w:hAnsi="Cambria Math"/>
            <w:noProof/>
            <w:sz w:val="24"/>
            <w:lang w:eastAsia="zh-CN"/>
          </w:rPr>
          <m:t>)</m:t>
        </m:r>
      </m:oMath>
      <w:r>
        <w:rPr>
          <w:sz w:val="24"/>
          <w:lang w:eastAsia="zh-CN"/>
        </w:rPr>
        <w:t>, further increasing it can reduce the tire life. The optimal pressure would likely be somewhere in between, where the derivative is close to zero.</w:t>
      </w:r>
    </w:p>
    <w:sectPr w:rsidR="00610871" w:rsidRPr="00610871" w:rsidSect="00A8731E">
      <w:pgSz w:w="12240" w:h="15840"/>
      <w:pgMar w:top="900" w:right="171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BFA8" w14:textId="77777777" w:rsidR="001943C4" w:rsidRDefault="001943C4" w:rsidP="00861811">
      <w:r>
        <w:separator/>
      </w:r>
    </w:p>
  </w:endnote>
  <w:endnote w:type="continuationSeparator" w:id="0">
    <w:p w14:paraId="0E665C84" w14:textId="77777777" w:rsidR="001943C4" w:rsidRDefault="001943C4" w:rsidP="0086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SimSun"/>
    <w:panose1 w:val="020B0604020202020204"/>
    <w:charset w:val="86"/>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9769" w14:textId="77777777" w:rsidR="001943C4" w:rsidRDefault="001943C4" w:rsidP="00861811">
      <w:r>
        <w:separator/>
      </w:r>
    </w:p>
  </w:footnote>
  <w:footnote w:type="continuationSeparator" w:id="0">
    <w:p w14:paraId="1A6D9422" w14:textId="77777777" w:rsidR="001943C4" w:rsidRDefault="001943C4" w:rsidP="00861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8796EAA"/>
    <w:multiLevelType w:val="hybridMultilevel"/>
    <w:tmpl w:val="9E884E82"/>
    <w:lvl w:ilvl="0" w:tplc="60C603B8">
      <w:start w:val="1"/>
      <w:numFmt w:val="decimal"/>
      <w:lvlText w:val="%1."/>
      <w:lvlJc w:val="left"/>
      <w:pPr>
        <w:ind w:left="720" w:hanging="360"/>
      </w:pPr>
      <w:rPr>
        <w:rFonts w:hint="default"/>
        <w:b w:val="0"/>
        <w:sz w:val="24"/>
        <w:szCs w:val="24"/>
      </w:rPr>
    </w:lvl>
    <w:lvl w:ilvl="1" w:tplc="D96CA0BC">
      <w:start w:val="1"/>
      <w:numFmt w:val="lowerLetter"/>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B3FFB"/>
    <w:multiLevelType w:val="hybridMultilevel"/>
    <w:tmpl w:val="8E6C6350"/>
    <w:lvl w:ilvl="0" w:tplc="C8109A44">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64B07"/>
    <w:multiLevelType w:val="hybridMultilevel"/>
    <w:tmpl w:val="C7406BEE"/>
    <w:lvl w:ilvl="0" w:tplc="B1A0E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F55318"/>
    <w:multiLevelType w:val="singleLevel"/>
    <w:tmpl w:val="00000000"/>
    <w:lvl w:ilvl="0">
      <w:start w:val="1"/>
      <w:numFmt w:val="decimal"/>
      <w:suff w:val="space"/>
      <w:lvlText w:val="%1."/>
      <w:lvlJc w:val="left"/>
    </w:lvl>
  </w:abstractNum>
  <w:abstractNum w:abstractNumId="8" w15:restartNumberingAfterBreak="0">
    <w:nsid w:val="5F6F7A88"/>
    <w:multiLevelType w:val="hybridMultilevel"/>
    <w:tmpl w:val="6F9E9248"/>
    <w:lvl w:ilvl="0" w:tplc="9D8EC7DA">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0195700">
    <w:abstractNumId w:val="7"/>
  </w:num>
  <w:num w:numId="2" w16cid:durableId="312565032">
    <w:abstractNumId w:val="3"/>
  </w:num>
  <w:num w:numId="3" w16cid:durableId="675038369">
    <w:abstractNumId w:val="2"/>
  </w:num>
  <w:num w:numId="4" w16cid:durableId="1844197599">
    <w:abstractNumId w:val="1"/>
  </w:num>
  <w:num w:numId="5" w16cid:durableId="786123105">
    <w:abstractNumId w:val="0"/>
  </w:num>
  <w:num w:numId="6" w16cid:durableId="1124494938">
    <w:abstractNumId w:val="4"/>
  </w:num>
  <w:num w:numId="7" w16cid:durableId="598375463">
    <w:abstractNumId w:val="6"/>
  </w:num>
  <w:num w:numId="8" w16cid:durableId="1902325288">
    <w:abstractNumId w:val="8"/>
  </w:num>
  <w:num w:numId="9" w16cid:durableId="1468283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204"/>
    <w:rsid w:val="00025056"/>
    <w:rsid w:val="00025C67"/>
    <w:rsid w:val="00035F25"/>
    <w:rsid w:val="0005594B"/>
    <w:rsid w:val="000644F4"/>
    <w:rsid w:val="00065D9B"/>
    <w:rsid w:val="00071807"/>
    <w:rsid w:val="00086983"/>
    <w:rsid w:val="00096ACA"/>
    <w:rsid w:val="000A26AD"/>
    <w:rsid w:val="000B204A"/>
    <w:rsid w:val="000C0F1B"/>
    <w:rsid w:val="000C360E"/>
    <w:rsid w:val="000D02CE"/>
    <w:rsid w:val="000E29C9"/>
    <w:rsid w:val="000F2514"/>
    <w:rsid w:val="000F674C"/>
    <w:rsid w:val="00104EF8"/>
    <w:rsid w:val="00110A75"/>
    <w:rsid w:val="00112A84"/>
    <w:rsid w:val="00113E59"/>
    <w:rsid w:val="00116CBE"/>
    <w:rsid w:val="001209F1"/>
    <w:rsid w:val="0012477B"/>
    <w:rsid w:val="00125B78"/>
    <w:rsid w:val="00126142"/>
    <w:rsid w:val="00133096"/>
    <w:rsid w:val="00145B96"/>
    <w:rsid w:val="00145E0A"/>
    <w:rsid w:val="00147ACE"/>
    <w:rsid w:val="00152374"/>
    <w:rsid w:val="00155026"/>
    <w:rsid w:val="0015679F"/>
    <w:rsid w:val="00165779"/>
    <w:rsid w:val="00170DCE"/>
    <w:rsid w:val="00172A27"/>
    <w:rsid w:val="00177286"/>
    <w:rsid w:val="0018379F"/>
    <w:rsid w:val="001943C4"/>
    <w:rsid w:val="00196CBE"/>
    <w:rsid w:val="001A12F5"/>
    <w:rsid w:val="001A560B"/>
    <w:rsid w:val="001C21D4"/>
    <w:rsid w:val="001C3131"/>
    <w:rsid w:val="001D10C6"/>
    <w:rsid w:val="001D17B1"/>
    <w:rsid w:val="001E1EDC"/>
    <w:rsid w:val="001E4434"/>
    <w:rsid w:val="001F628D"/>
    <w:rsid w:val="00200ED6"/>
    <w:rsid w:val="00201C5E"/>
    <w:rsid w:val="0020446C"/>
    <w:rsid w:val="00205639"/>
    <w:rsid w:val="00205FEE"/>
    <w:rsid w:val="002176AA"/>
    <w:rsid w:val="00231536"/>
    <w:rsid w:val="00231B7C"/>
    <w:rsid w:val="00232CF3"/>
    <w:rsid w:val="00233FB2"/>
    <w:rsid w:val="002344F7"/>
    <w:rsid w:val="00237CE2"/>
    <w:rsid w:val="00241A87"/>
    <w:rsid w:val="002420F2"/>
    <w:rsid w:val="00253CF9"/>
    <w:rsid w:val="00262757"/>
    <w:rsid w:val="00266617"/>
    <w:rsid w:val="00270E35"/>
    <w:rsid w:val="00272B9D"/>
    <w:rsid w:val="00274201"/>
    <w:rsid w:val="0027573E"/>
    <w:rsid w:val="002C1272"/>
    <w:rsid w:val="002C205E"/>
    <w:rsid w:val="002C34DE"/>
    <w:rsid w:val="002C3C6F"/>
    <w:rsid w:val="002C76F4"/>
    <w:rsid w:val="002C7A22"/>
    <w:rsid w:val="002F3012"/>
    <w:rsid w:val="002F66A9"/>
    <w:rsid w:val="00302D90"/>
    <w:rsid w:val="0030417A"/>
    <w:rsid w:val="00311265"/>
    <w:rsid w:val="003153A1"/>
    <w:rsid w:val="00317F0C"/>
    <w:rsid w:val="003203BF"/>
    <w:rsid w:val="00321F6E"/>
    <w:rsid w:val="00324DC7"/>
    <w:rsid w:val="00333371"/>
    <w:rsid w:val="0033499F"/>
    <w:rsid w:val="00335961"/>
    <w:rsid w:val="0036640E"/>
    <w:rsid w:val="00367E81"/>
    <w:rsid w:val="00371D22"/>
    <w:rsid w:val="00372B8F"/>
    <w:rsid w:val="00374BE4"/>
    <w:rsid w:val="00377DF0"/>
    <w:rsid w:val="0039396A"/>
    <w:rsid w:val="003944D5"/>
    <w:rsid w:val="00397FAE"/>
    <w:rsid w:val="003A429A"/>
    <w:rsid w:val="003A5BDC"/>
    <w:rsid w:val="003B15EA"/>
    <w:rsid w:val="003C1726"/>
    <w:rsid w:val="003D0D21"/>
    <w:rsid w:val="003D61F2"/>
    <w:rsid w:val="003D64F9"/>
    <w:rsid w:val="003E60E2"/>
    <w:rsid w:val="003E7222"/>
    <w:rsid w:val="003F5033"/>
    <w:rsid w:val="003F68CD"/>
    <w:rsid w:val="00402A7B"/>
    <w:rsid w:val="00404919"/>
    <w:rsid w:val="0041563D"/>
    <w:rsid w:val="0041667F"/>
    <w:rsid w:val="00427D9B"/>
    <w:rsid w:val="004416EB"/>
    <w:rsid w:val="004537FE"/>
    <w:rsid w:val="00460A5F"/>
    <w:rsid w:val="00460B3D"/>
    <w:rsid w:val="0046451C"/>
    <w:rsid w:val="00474441"/>
    <w:rsid w:val="00487CC7"/>
    <w:rsid w:val="00491506"/>
    <w:rsid w:val="00496C83"/>
    <w:rsid w:val="004973BE"/>
    <w:rsid w:val="004A720F"/>
    <w:rsid w:val="004B0518"/>
    <w:rsid w:val="004C407B"/>
    <w:rsid w:val="004C44C2"/>
    <w:rsid w:val="004D0D93"/>
    <w:rsid w:val="004D1976"/>
    <w:rsid w:val="004D7C34"/>
    <w:rsid w:val="004E136D"/>
    <w:rsid w:val="004E740E"/>
    <w:rsid w:val="004F1B76"/>
    <w:rsid w:val="004F6D6F"/>
    <w:rsid w:val="00502EE9"/>
    <w:rsid w:val="00504483"/>
    <w:rsid w:val="00520F49"/>
    <w:rsid w:val="005213FF"/>
    <w:rsid w:val="00521C24"/>
    <w:rsid w:val="0052727C"/>
    <w:rsid w:val="005360DB"/>
    <w:rsid w:val="00537897"/>
    <w:rsid w:val="00537B01"/>
    <w:rsid w:val="00540D58"/>
    <w:rsid w:val="00542C75"/>
    <w:rsid w:val="005505E9"/>
    <w:rsid w:val="00552597"/>
    <w:rsid w:val="00556D3E"/>
    <w:rsid w:val="00567321"/>
    <w:rsid w:val="00567417"/>
    <w:rsid w:val="005723F2"/>
    <w:rsid w:val="005865DE"/>
    <w:rsid w:val="005A1512"/>
    <w:rsid w:val="005A4564"/>
    <w:rsid w:val="005A6805"/>
    <w:rsid w:val="005D7565"/>
    <w:rsid w:val="005E15B6"/>
    <w:rsid w:val="005E73FA"/>
    <w:rsid w:val="005F3D5F"/>
    <w:rsid w:val="005F62CF"/>
    <w:rsid w:val="005F6534"/>
    <w:rsid w:val="005F6AB2"/>
    <w:rsid w:val="00605C70"/>
    <w:rsid w:val="00610871"/>
    <w:rsid w:val="00614A84"/>
    <w:rsid w:val="00615F9F"/>
    <w:rsid w:val="006212F9"/>
    <w:rsid w:val="0062556E"/>
    <w:rsid w:val="00627309"/>
    <w:rsid w:val="0062756C"/>
    <w:rsid w:val="00630369"/>
    <w:rsid w:val="00633982"/>
    <w:rsid w:val="00636907"/>
    <w:rsid w:val="00644C21"/>
    <w:rsid w:val="00654839"/>
    <w:rsid w:val="00672865"/>
    <w:rsid w:val="00683B54"/>
    <w:rsid w:val="00685C64"/>
    <w:rsid w:val="0069329C"/>
    <w:rsid w:val="00694A7F"/>
    <w:rsid w:val="00695228"/>
    <w:rsid w:val="006A0965"/>
    <w:rsid w:val="006C3491"/>
    <w:rsid w:val="006E057F"/>
    <w:rsid w:val="006E12B8"/>
    <w:rsid w:val="006E14CB"/>
    <w:rsid w:val="006E2D03"/>
    <w:rsid w:val="006E4984"/>
    <w:rsid w:val="006E4C93"/>
    <w:rsid w:val="006E57B9"/>
    <w:rsid w:val="006F64E6"/>
    <w:rsid w:val="0070057A"/>
    <w:rsid w:val="00702D50"/>
    <w:rsid w:val="0070424C"/>
    <w:rsid w:val="00705681"/>
    <w:rsid w:val="007323CA"/>
    <w:rsid w:val="00735A18"/>
    <w:rsid w:val="007420FD"/>
    <w:rsid w:val="007502B1"/>
    <w:rsid w:val="00750B11"/>
    <w:rsid w:val="0075177C"/>
    <w:rsid w:val="007607B7"/>
    <w:rsid w:val="0076467D"/>
    <w:rsid w:val="00767E5F"/>
    <w:rsid w:val="00771E73"/>
    <w:rsid w:val="007820E1"/>
    <w:rsid w:val="00785D4D"/>
    <w:rsid w:val="007A104F"/>
    <w:rsid w:val="007B5A54"/>
    <w:rsid w:val="007E4F81"/>
    <w:rsid w:val="007E5224"/>
    <w:rsid w:val="007F486D"/>
    <w:rsid w:val="007F5EB6"/>
    <w:rsid w:val="00804946"/>
    <w:rsid w:val="00813A9C"/>
    <w:rsid w:val="00825A18"/>
    <w:rsid w:val="00826311"/>
    <w:rsid w:val="008313B8"/>
    <w:rsid w:val="008345B4"/>
    <w:rsid w:val="008374F7"/>
    <w:rsid w:val="008409F5"/>
    <w:rsid w:val="00843080"/>
    <w:rsid w:val="008437EE"/>
    <w:rsid w:val="00853AD8"/>
    <w:rsid w:val="00861811"/>
    <w:rsid w:val="00862ACC"/>
    <w:rsid w:val="0087108E"/>
    <w:rsid w:val="008770CC"/>
    <w:rsid w:val="008832A0"/>
    <w:rsid w:val="008879CE"/>
    <w:rsid w:val="00887BBA"/>
    <w:rsid w:val="008A257E"/>
    <w:rsid w:val="008A5C47"/>
    <w:rsid w:val="008A7CD1"/>
    <w:rsid w:val="008B6A18"/>
    <w:rsid w:val="008C549C"/>
    <w:rsid w:val="008D6ECE"/>
    <w:rsid w:val="008D7668"/>
    <w:rsid w:val="008E2EBA"/>
    <w:rsid w:val="00903CA0"/>
    <w:rsid w:val="009133D3"/>
    <w:rsid w:val="00921709"/>
    <w:rsid w:val="009308F0"/>
    <w:rsid w:val="00946EC0"/>
    <w:rsid w:val="00953795"/>
    <w:rsid w:val="00953E60"/>
    <w:rsid w:val="009701A4"/>
    <w:rsid w:val="00970956"/>
    <w:rsid w:val="009800C1"/>
    <w:rsid w:val="00993E1F"/>
    <w:rsid w:val="009A1FD2"/>
    <w:rsid w:val="009A5044"/>
    <w:rsid w:val="009B0B62"/>
    <w:rsid w:val="009C1FA6"/>
    <w:rsid w:val="009D01B7"/>
    <w:rsid w:val="009D3E5A"/>
    <w:rsid w:val="009F216C"/>
    <w:rsid w:val="009F7955"/>
    <w:rsid w:val="00A16F83"/>
    <w:rsid w:val="00A25A0E"/>
    <w:rsid w:val="00A3294E"/>
    <w:rsid w:val="00A35095"/>
    <w:rsid w:val="00A3535E"/>
    <w:rsid w:val="00A419E9"/>
    <w:rsid w:val="00A44C07"/>
    <w:rsid w:val="00A55C99"/>
    <w:rsid w:val="00A6069C"/>
    <w:rsid w:val="00A618F9"/>
    <w:rsid w:val="00A65CDE"/>
    <w:rsid w:val="00A7084E"/>
    <w:rsid w:val="00A872C0"/>
    <w:rsid w:val="00A8731E"/>
    <w:rsid w:val="00A90277"/>
    <w:rsid w:val="00A93FE9"/>
    <w:rsid w:val="00A97F87"/>
    <w:rsid w:val="00AA34F2"/>
    <w:rsid w:val="00AB323B"/>
    <w:rsid w:val="00AC0D2C"/>
    <w:rsid w:val="00AC3C96"/>
    <w:rsid w:val="00AC62BA"/>
    <w:rsid w:val="00AD3B95"/>
    <w:rsid w:val="00AD4A9A"/>
    <w:rsid w:val="00AD6826"/>
    <w:rsid w:val="00AD77E2"/>
    <w:rsid w:val="00AE5C3F"/>
    <w:rsid w:val="00AF6810"/>
    <w:rsid w:val="00B04407"/>
    <w:rsid w:val="00B21808"/>
    <w:rsid w:val="00B237CF"/>
    <w:rsid w:val="00B24336"/>
    <w:rsid w:val="00B3258B"/>
    <w:rsid w:val="00B330FA"/>
    <w:rsid w:val="00B33798"/>
    <w:rsid w:val="00B447CB"/>
    <w:rsid w:val="00B47A92"/>
    <w:rsid w:val="00B53B78"/>
    <w:rsid w:val="00B5587C"/>
    <w:rsid w:val="00B568CE"/>
    <w:rsid w:val="00B64D47"/>
    <w:rsid w:val="00B66FAD"/>
    <w:rsid w:val="00B84CDF"/>
    <w:rsid w:val="00BC3AAF"/>
    <w:rsid w:val="00BC42A2"/>
    <w:rsid w:val="00BD4377"/>
    <w:rsid w:val="00BD7118"/>
    <w:rsid w:val="00BE1809"/>
    <w:rsid w:val="00BE7A77"/>
    <w:rsid w:val="00BF0140"/>
    <w:rsid w:val="00BF367B"/>
    <w:rsid w:val="00C04132"/>
    <w:rsid w:val="00C2094A"/>
    <w:rsid w:val="00C20EB7"/>
    <w:rsid w:val="00C21D95"/>
    <w:rsid w:val="00C27943"/>
    <w:rsid w:val="00C333A1"/>
    <w:rsid w:val="00C36299"/>
    <w:rsid w:val="00C37EA8"/>
    <w:rsid w:val="00C6049D"/>
    <w:rsid w:val="00C724DF"/>
    <w:rsid w:val="00C765F5"/>
    <w:rsid w:val="00CB428E"/>
    <w:rsid w:val="00CB449E"/>
    <w:rsid w:val="00CB4886"/>
    <w:rsid w:val="00CB539F"/>
    <w:rsid w:val="00CC41DE"/>
    <w:rsid w:val="00CD4AA2"/>
    <w:rsid w:val="00CE1D30"/>
    <w:rsid w:val="00CE642D"/>
    <w:rsid w:val="00CF5D6F"/>
    <w:rsid w:val="00D13380"/>
    <w:rsid w:val="00D26129"/>
    <w:rsid w:val="00D324C3"/>
    <w:rsid w:val="00D43F98"/>
    <w:rsid w:val="00D52899"/>
    <w:rsid w:val="00D67188"/>
    <w:rsid w:val="00D72405"/>
    <w:rsid w:val="00D7753C"/>
    <w:rsid w:val="00D96E05"/>
    <w:rsid w:val="00DA4EF3"/>
    <w:rsid w:val="00DB2ADE"/>
    <w:rsid w:val="00DC2150"/>
    <w:rsid w:val="00DC22DD"/>
    <w:rsid w:val="00DC3298"/>
    <w:rsid w:val="00DC7251"/>
    <w:rsid w:val="00DC7C84"/>
    <w:rsid w:val="00DE1A92"/>
    <w:rsid w:val="00DE6460"/>
    <w:rsid w:val="00DF745D"/>
    <w:rsid w:val="00DF7817"/>
    <w:rsid w:val="00E01050"/>
    <w:rsid w:val="00E01205"/>
    <w:rsid w:val="00E02FC8"/>
    <w:rsid w:val="00E04233"/>
    <w:rsid w:val="00E05000"/>
    <w:rsid w:val="00E0522C"/>
    <w:rsid w:val="00E16BF8"/>
    <w:rsid w:val="00E17750"/>
    <w:rsid w:val="00E317EF"/>
    <w:rsid w:val="00E44417"/>
    <w:rsid w:val="00E531D3"/>
    <w:rsid w:val="00E66A82"/>
    <w:rsid w:val="00E850BC"/>
    <w:rsid w:val="00E87403"/>
    <w:rsid w:val="00EB6C5F"/>
    <w:rsid w:val="00EC4825"/>
    <w:rsid w:val="00EC5AAC"/>
    <w:rsid w:val="00ED5CD4"/>
    <w:rsid w:val="00EE6D08"/>
    <w:rsid w:val="00EF1527"/>
    <w:rsid w:val="00EF412D"/>
    <w:rsid w:val="00EF7DE8"/>
    <w:rsid w:val="00F1443E"/>
    <w:rsid w:val="00F14ADD"/>
    <w:rsid w:val="00F203A9"/>
    <w:rsid w:val="00F25709"/>
    <w:rsid w:val="00F31133"/>
    <w:rsid w:val="00F33467"/>
    <w:rsid w:val="00F345F6"/>
    <w:rsid w:val="00F420E8"/>
    <w:rsid w:val="00F42136"/>
    <w:rsid w:val="00F54B88"/>
    <w:rsid w:val="00F55348"/>
    <w:rsid w:val="00F55AE0"/>
    <w:rsid w:val="00F60597"/>
    <w:rsid w:val="00F61211"/>
    <w:rsid w:val="00F6507B"/>
    <w:rsid w:val="00F765E8"/>
    <w:rsid w:val="00F81D3D"/>
    <w:rsid w:val="00F87757"/>
    <w:rsid w:val="00F92428"/>
    <w:rsid w:val="00F94866"/>
    <w:rsid w:val="00F966EE"/>
    <w:rsid w:val="00FA17D4"/>
    <w:rsid w:val="00FA44F5"/>
    <w:rsid w:val="00FB65E3"/>
    <w:rsid w:val="00FC49A9"/>
    <w:rsid w:val="00FE2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87BBD3B"/>
  <w15:docId w15:val="{701B8C93-6E26-4AAC-8184-5A1514FB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table" w:styleId="TableGrid">
    <w:name w:val="Table Grid"/>
    <w:basedOn w:val="TableNormal"/>
    <w:uiPriority w:val="59"/>
    <w:rsid w:val="00DB2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6617"/>
    <w:rPr>
      <w:color w:val="808080"/>
    </w:rPr>
  </w:style>
  <w:style w:type="paragraph" w:styleId="Header">
    <w:name w:val="header"/>
    <w:basedOn w:val="Normal"/>
    <w:link w:val="HeaderChar"/>
    <w:uiPriority w:val="99"/>
    <w:unhideWhenUsed/>
    <w:rsid w:val="00861811"/>
    <w:pPr>
      <w:tabs>
        <w:tab w:val="center" w:pos="4680"/>
        <w:tab w:val="right" w:pos="9360"/>
      </w:tabs>
    </w:pPr>
  </w:style>
  <w:style w:type="character" w:customStyle="1" w:styleId="HeaderChar">
    <w:name w:val="Header Char"/>
    <w:basedOn w:val="DefaultParagraphFont"/>
    <w:link w:val="Header"/>
    <w:uiPriority w:val="99"/>
    <w:rsid w:val="00861811"/>
    <w:rPr>
      <w:sz w:val="28"/>
      <w:szCs w:val="24"/>
      <w:lang w:eastAsia="en-US"/>
    </w:rPr>
  </w:style>
  <w:style w:type="paragraph" w:styleId="Footer">
    <w:name w:val="footer"/>
    <w:basedOn w:val="Normal"/>
    <w:link w:val="FooterChar"/>
    <w:uiPriority w:val="99"/>
    <w:unhideWhenUsed/>
    <w:rsid w:val="00861811"/>
    <w:pPr>
      <w:tabs>
        <w:tab w:val="center" w:pos="4680"/>
        <w:tab w:val="right" w:pos="9360"/>
      </w:tabs>
    </w:pPr>
  </w:style>
  <w:style w:type="character" w:customStyle="1" w:styleId="FooterChar">
    <w:name w:val="Footer Char"/>
    <w:basedOn w:val="DefaultParagraphFont"/>
    <w:link w:val="Footer"/>
    <w:uiPriority w:val="99"/>
    <w:rsid w:val="00861811"/>
    <w:rPr>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919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5F5C3-D3EF-D946-882E-034F83E9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1641</Words>
  <Characters>9359</Characters>
  <Application>Microsoft Office Word</Application>
  <DocSecurity>0</DocSecurity>
  <PresentationFormat/>
  <Lines>77</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Aaliyah Salia</cp:lastModifiedBy>
  <cp:revision>796</cp:revision>
  <cp:lastPrinted>2019-09-22T05:47:00Z</cp:lastPrinted>
  <dcterms:created xsi:type="dcterms:W3CDTF">2021-01-21T21:46:00Z</dcterms:created>
  <dcterms:modified xsi:type="dcterms:W3CDTF">2023-08-07T01:15:00Z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